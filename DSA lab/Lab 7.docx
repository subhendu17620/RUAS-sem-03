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96AD" w14:textId="77777777" w:rsidR="00F025A9" w:rsidRPr="00804624" w:rsidRDefault="00C3673A" w:rsidP="00804624">
      <w:pPr>
        <w:pStyle w:val="Heading1"/>
        <w:spacing w:before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7</w:t>
      </w:r>
      <w:r w:rsidR="00F025A9" w:rsidRPr="00804624">
        <w:rPr>
          <w:rFonts w:cs="Times New Roman"/>
        </w:rPr>
        <w:t xml:space="preserve">  </w:t>
      </w:r>
      <w:r w:rsidR="00F025A9" w:rsidRPr="00804624">
        <w:rPr>
          <w:rFonts w:cs="Times New Roman"/>
        </w:rPr>
        <w:tab/>
      </w:r>
    </w:p>
    <w:p w14:paraId="3E484463" w14:textId="77777777" w:rsidR="00F025A9" w:rsidRPr="008A24D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75746620" w14:textId="77777777" w:rsidR="00C3673A" w:rsidRPr="00C3673A" w:rsidRDefault="00C3673A" w:rsidP="00C3673A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Implement a linked list and illustrate the following operations.</w:t>
      </w:r>
    </w:p>
    <w:p w14:paraId="0D7EC381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Insert a node at the beginning </w:t>
      </w:r>
    </w:p>
    <w:p w14:paraId="531ED24D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Insert a node at the end</w:t>
      </w:r>
    </w:p>
    <w:p w14:paraId="6076B4C7" w14:textId="77777777" w:rsidR="00C3673A" w:rsidRPr="00C3673A" w:rsidRDefault="00C3673A" w:rsidP="00C3673A">
      <w:pPr>
        <w:pStyle w:val="ListParagraph"/>
        <w:numPr>
          <w:ilvl w:val="2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 xml:space="preserve">Print the linked list </w:t>
      </w:r>
    </w:p>
    <w:p w14:paraId="45022A35" w14:textId="77777777" w:rsidR="00804624" w:rsidRPr="000E3D0E" w:rsidRDefault="00C3673A" w:rsidP="000E3D0E">
      <w:pPr>
        <w:pStyle w:val="ListParagraph"/>
        <w:numPr>
          <w:ilvl w:val="1"/>
          <w:numId w:val="11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  <w:r w:rsidRPr="00C3673A">
        <w:rPr>
          <w:rFonts w:cs="Times New Roman"/>
        </w:rPr>
        <w:t>Write a program to create a linked list and delete the element entered by a user.</w:t>
      </w:r>
      <w:r w:rsidR="00804624" w:rsidRPr="000E3D0E">
        <w:rPr>
          <w:rFonts w:cs="Times New Roman"/>
        </w:rPr>
        <w:t xml:space="preserve"> </w:t>
      </w:r>
    </w:p>
    <w:p w14:paraId="7F1A0D04" w14:textId="77777777" w:rsid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5724386" w14:textId="77777777" w:rsidR="00804624" w:rsidRPr="00804624" w:rsidRDefault="00804624" w:rsidP="00804624">
      <w:pPr>
        <w:pStyle w:val="ListParagraph"/>
        <w:tabs>
          <w:tab w:val="left" w:pos="720"/>
        </w:tabs>
        <w:suppressAutoHyphens/>
        <w:spacing w:after="0" w:line="360" w:lineRule="auto"/>
        <w:jc w:val="both"/>
        <w:rPr>
          <w:rFonts w:cs="Times New Roman"/>
        </w:rPr>
      </w:pPr>
    </w:p>
    <w:p w14:paraId="2B9522E7" w14:textId="672DF431" w:rsidR="00F025A9" w:rsidRPr="005E0437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A</w:t>
      </w:r>
      <w:r w:rsidR="00804624">
        <w:rPr>
          <w:rFonts w:cs="Times New Roman"/>
        </w:rPr>
        <w:t>lgorithm</w:t>
      </w:r>
    </w:p>
    <w:p w14:paraId="68FDE4EC" w14:textId="77777777" w:rsidR="005E0437" w:rsidRPr="007535DE" w:rsidRDefault="005E0437" w:rsidP="005E0437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</w:pPr>
      <w:bookmarkStart w:id="0" w:name="_GoBack"/>
      <w:bookmarkEnd w:id="0"/>
    </w:p>
    <w:p w14:paraId="2A1629E3" w14:textId="53BC91DC" w:rsidR="007535DE" w:rsidRPr="00E94C62" w:rsidRDefault="007535DE" w:rsidP="007535DE">
      <w:p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b/>
          <w:bCs/>
        </w:rPr>
      </w:pPr>
      <w:r w:rsidRPr="00E94C62">
        <w:rPr>
          <w:rFonts w:cs="Times New Roman"/>
          <w:b/>
          <w:bCs/>
        </w:rPr>
        <w:t>2.1 In a linked list, insert a node at the beginning - Insert a node at the end - Print the linked list</w:t>
      </w:r>
    </w:p>
    <w:p w14:paraId="368339D0" w14:textId="050CF991" w:rsidR="007C0ABE" w:rsidRPr="002D323B" w:rsidRDefault="005F12C8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 w:rsidR="001559AB" w:rsidRPr="002D323B">
        <w:rPr>
          <w:rFonts w:ascii="Courier New" w:hAnsi="Courier New" w:cs="Courier New"/>
        </w:rPr>
        <w:t>1:</w:t>
      </w:r>
      <w:r w:rsidRPr="002D323B">
        <w:rPr>
          <w:rFonts w:ascii="Courier New" w:hAnsi="Courier New" w:cs="Courier New"/>
        </w:rPr>
        <w:t xml:space="preserve"> </w:t>
      </w:r>
      <w:r w:rsidR="002D323B">
        <w:rPr>
          <w:rFonts w:ascii="Courier New" w:hAnsi="Courier New" w:cs="Courier New"/>
        </w:rPr>
        <w:t>start</w:t>
      </w:r>
    </w:p>
    <w:p w14:paraId="4116F36F" w14:textId="77777777" w:rsidR="007535DE" w:rsidRPr="007535DE" w:rsidRDefault="001559AB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 xml:space="preserve">Step2: </w:t>
      </w:r>
      <w:r w:rsidR="007535DE" w:rsidRPr="007535DE">
        <w:rPr>
          <w:rFonts w:ascii="Courier New" w:hAnsi="Courier New" w:cs="Courier New"/>
          <w:shd w:val="clear" w:color="auto" w:fill="FFFFFF"/>
        </w:rPr>
        <w:t>to add node at the front.</w:t>
      </w:r>
    </w:p>
    <w:p w14:paraId="2885BE5F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bookmarkStart w:id="1" w:name="_Hlk23696742"/>
      <w:r w:rsidRPr="007535DE">
        <w:rPr>
          <w:rFonts w:ascii="Courier New" w:hAnsi="Courier New" w:cs="Courier New"/>
        </w:rPr>
        <w:t>allocate node</w:t>
      </w:r>
    </w:p>
    <w:p w14:paraId="2DE4FC35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</w:t>
      </w:r>
    </w:p>
    <w:p w14:paraId="44AC51D9" w14:textId="77777777" w:rsidR="007535DE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Make next of new node as head</w:t>
      </w:r>
    </w:p>
    <w:p w14:paraId="5393B93C" w14:textId="518CCD03" w:rsidR="001559AB" w:rsidRPr="007535DE" w:rsidRDefault="007535DE" w:rsidP="007535DE">
      <w:pPr>
        <w:pStyle w:val="ListParagraph"/>
        <w:numPr>
          <w:ilvl w:val="0"/>
          <w:numId w:val="39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move the head to point to the new node</w:t>
      </w:r>
    </w:p>
    <w:bookmarkEnd w:id="1"/>
    <w:p w14:paraId="122F9C02" w14:textId="1DC4B006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1559AB" w:rsidRPr="007535DE">
        <w:rPr>
          <w:rFonts w:ascii="Courier New" w:hAnsi="Courier New" w:cs="Courier New"/>
        </w:rPr>
        <w:t xml:space="preserve">tep3: </w:t>
      </w:r>
      <w:r w:rsidRPr="007535DE">
        <w:rPr>
          <w:rFonts w:ascii="Courier New" w:hAnsi="Courier New" w:cs="Courier New"/>
          <w:shd w:val="clear" w:color="auto" w:fill="FFFFFF"/>
        </w:rPr>
        <w:t>to add node at the end</w:t>
      </w:r>
    </w:p>
    <w:p w14:paraId="4780C574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allocate node</w:t>
      </w:r>
    </w:p>
    <w:p w14:paraId="3223CCFB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put in the data </w:t>
      </w:r>
    </w:p>
    <w:p w14:paraId="227B8ADC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This new node is going to be the last node, so make next of it as NULL</w:t>
      </w:r>
    </w:p>
    <w:p w14:paraId="788ACCF2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the Linked List is empty, then make the new node as head</w:t>
      </w:r>
    </w:p>
    <w:p w14:paraId="7FE55480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Else traverse till the last node</w:t>
      </w:r>
    </w:p>
    <w:p w14:paraId="1BE7A49E" w14:textId="77777777" w:rsidR="007535DE" w:rsidRPr="007535DE" w:rsidRDefault="007535DE" w:rsidP="007535DE">
      <w:pPr>
        <w:pStyle w:val="ListParagraph"/>
        <w:numPr>
          <w:ilvl w:val="0"/>
          <w:numId w:val="41"/>
        </w:num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Change the next of last node</w:t>
      </w:r>
    </w:p>
    <w:p w14:paraId="52CB8D0F" w14:textId="3569AFAA" w:rsidR="001559AB" w:rsidRPr="007535DE" w:rsidRDefault="001559AB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3284C9FA" w14:textId="0CA7FF07" w:rsidR="001559AB" w:rsidRPr="007535DE" w:rsidRDefault="001559AB" w:rsidP="007535DE">
      <w:pPr>
        <w:spacing w:line="360" w:lineRule="auto"/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Step4:</w:t>
      </w:r>
      <w:r w:rsidR="002D323B" w:rsidRPr="007535DE">
        <w:rPr>
          <w:rFonts w:ascii="Courier New" w:hAnsi="Courier New" w:cs="Courier New"/>
        </w:rPr>
        <w:t xml:space="preserve"> </w:t>
      </w:r>
      <w:r w:rsidR="007535DE">
        <w:rPr>
          <w:rFonts w:ascii="Courier New" w:hAnsi="Courier New" w:cs="Courier New"/>
        </w:rPr>
        <w:t>call the function accordingly in main body</w:t>
      </w:r>
    </w:p>
    <w:p w14:paraId="1989B8F9" w14:textId="7B8F2E54" w:rsidR="002D323B" w:rsidRDefault="002D323B" w:rsidP="002D323B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7535DE">
        <w:rPr>
          <w:rFonts w:ascii="Courier New" w:hAnsi="Courier New" w:cs="Courier New"/>
        </w:rPr>
        <w:t>stop</w:t>
      </w:r>
    </w:p>
    <w:p w14:paraId="3EF136C4" w14:textId="46CEC68F" w:rsidR="00007153" w:rsidRDefault="00007153" w:rsidP="002D323B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05A42F20" w14:textId="77777777" w:rsidR="00007153" w:rsidRPr="002D323B" w:rsidRDefault="00007153" w:rsidP="002D323B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444B9B3A" w14:textId="77777777" w:rsidR="00007153" w:rsidRDefault="00007153" w:rsidP="005F12C8">
      <w:pPr>
        <w:tabs>
          <w:tab w:val="left" w:pos="720"/>
        </w:tabs>
        <w:suppressAutoHyphens/>
        <w:spacing w:line="360" w:lineRule="auto"/>
        <w:jc w:val="both"/>
        <w:rPr>
          <w:rFonts w:cstheme="minorHAnsi"/>
          <w:b/>
          <w:bCs/>
        </w:rPr>
      </w:pPr>
    </w:p>
    <w:p w14:paraId="6C913421" w14:textId="5BA0D656" w:rsidR="002D323B" w:rsidRPr="00E94C62" w:rsidRDefault="007535DE" w:rsidP="005F12C8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  <w:b/>
          <w:bCs/>
        </w:rPr>
      </w:pPr>
      <w:r w:rsidRPr="00007153">
        <w:rPr>
          <w:rFonts w:cstheme="minorHAnsi"/>
          <w:b/>
          <w:bCs/>
        </w:rPr>
        <w:t>2.2</w:t>
      </w:r>
      <w:r w:rsidRPr="00E94C62">
        <w:rPr>
          <w:rFonts w:ascii="Courier New" w:hAnsi="Courier New" w:cs="Courier New"/>
          <w:b/>
          <w:bCs/>
        </w:rPr>
        <w:t xml:space="preserve"> </w:t>
      </w:r>
      <w:r w:rsidRPr="00E94C62">
        <w:rPr>
          <w:rFonts w:cs="Times New Roman"/>
          <w:b/>
          <w:bCs/>
        </w:rPr>
        <w:t>a program to create a linked list and delete the element entered by a user.</w:t>
      </w:r>
    </w:p>
    <w:p w14:paraId="38A12475" w14:textId="77777777" w:rsidR="00007153" w:rsidRDefault="00007153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3B3E7F2F" w14:textId="238ECED2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Step1: </w:t>
      </w:r>
      <w:r>
        <w:rPr>
          <w:rFonts w:ascii="Courier New" w:hAnsi="Courier New" w:cs="Courier New"/>
        </w:rPr>
        <w:t>start</w:t>
      </w:r>
    </w:p>
    <w:p w14:paraId="67A20583" w14:textId="6AEC4C0F" w:rsidR="007535DE" w:rsidRPr="002D323B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Step2: </w:t>
      </w:r>
      <w:r>
        <w:rPr>
          <w:rFonts w:ascii="Courier New" w:hAnsi="Courier New" w:cs="Courier New"/>
        </w:rPr>
        <w:t>make a function for pushing and printing</w:t>
      </w:r>
    </w:p>
    <w:p w14:paraId="32241B75" w14:textId="77777777" w:rsidR="007535DE" w:rsidRPr="007535DE" w:rsidRDefault="007535DE" w:rsidP="007535DE">
      <w:pPr>
        <w:spacing w:line="360" w:lineRule="auto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 xml:space="preserve">Step3: </w:t>
      </w:r>
      <w:r w:rsidRPr="007535DE">
        <w:rPr>
          <w:rFonts w:ascii="Courier New" w:hAnsi="Courier New" w:cs="Courier New"/>
        </w:rPr>
        <w:t>delete the element entered by a user</w:t>
      </w:r>
    </w:p>
    <w:p w14:paraId="2E3E304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Store head node</w:t>
      </w:r>
    </w:p>
    <w:p w14:paraId="22CF9074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head node itself holds the key to be deleted, then change head &amp; free old head</w:t>
      </w:r>
    </w:p>
    <w:p w14:paraId="0FE57880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Search for the key to be deleted, keep track of the previous node as we need to change '</w:t>
      </w:r>
      <w:proofErr w:type="spellStart"/>
      <w:r w:rsidRPr="007535DE">
        <w:rPr>
          <w:rFonts w:ascii="Courier New" w:hAnsi="Courier New" w:cs="Courier New"/>
        </w:rPr>
        <w:t>prev</w:t>
      </w:r>
      <w:proofErr w:type="spellEnd"/>
      <w:r w:rsidRPr="007535DE">
        <w:rPr>
          <w:rFonts w:ascii="Courier New" w:hAnsi="Courier New" w:cs="Courier New"/>
        </w:rPr>
        <w:t xml:space="preserve">-&gt;next' </w:t>
      </w:r>
    </w:p>
    <w:p w14:paraId="714C8F7A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If key was not present in linked list, then temp == NULL</w:t>
      </w:r>
    </w:p>
    <w:p w14:paraId="21293861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Unlink the node from linked list</w:t>
      </w:r>
    </w:p>
    <w:p w14:paraId="45649ADC" w14:textId="77777777" w:rsidR="007535DE" w:rsidRPr="007535DE" w:rsidRDefault="007535DE" w:rsidP="007535DE">
      <w:pPr>
        <w:pStyle w:val="ListParagraph"/>
        <w:numPr>
          <w:ilvl w:val="0"/>
          <w:numId w:val="42"/>
        </w:numPr>
        <w:rPr>
          <w:rFonts w:ascii="Courier New" w:hAnsi="Courier New" w:cs="Courier New"/>
        </w:rPr>
      </w:pPr>
      <w:r w:rsidRPr="007535DE">
        <w:rPr>
          <w:rFonts w:ascii="Courier New" w:hAnsi="Courier New" w:cs="Courier New"/>
        </w:rPr>
        <w:t>Free memory</w:t>
      </w:r>
    </w:p>
    <w:p w14:paraId="4DBA71D1" w14:textId="77777777" w:rsidR="007535DE" w:rsidRPr="002D323B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04AD491A" w14:textId="67F2D17C" w:rsidR="007535DE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Step4:</w:t>
      </w:r>
      <w:r>
        <w:rPr>
          <w:rFonts w:ascii="Courier New" w:hAnsi="Courier New" w:cs="Courier New"/>
        </w:rPr>
        <w:t xml:space="preserve"> </w:t>
      </w:r>
      <w:r w:rsidR="00920A45">
        <w:rPr>
          <w:rFonts w:ascii="Courier New" w:hAnsi="Courier New" w:cs="Courier New"/>
        </w:rPr>
        <w:t>call the function accordingly in main body</w:t>
      </w:r>
    </w:p>
    <w:p w14:paraId="06DA2CB0" w14:textId="363E9DC8" w:rsidR="007535DE" w:rsidRDefault="007535DE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  <w:r w:rsidRPr="002D323B"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 w:rsidRPr="002D323B">
        <w:rPr>
          <w:rFonts w:ascii="Courier New" w:hAnsi="Courier New" w:cs="Courier New"/>
        </w:rPr>
        <w:t xml:space="preserve">: </w:t>
      </w:r>
      <w:r w:rsidR="00920A45">
        <w:rPr>
          <w:rFonts w:ascii="Courier New" w:hAnsi="Courier New" w:cs="Courier New"/>
        </w:rPr>
        <w:t>stop</w:t>
      </w:r>
    </w:p>
    <w:p w14:paraId="1B37E0E5" w14:textId="49BB5F7F" w:rsidR="00007153" w:rsidRDefault="00007153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344B6EB8" w14:textId="77777777" w:rsidR="00007153" w:rsidRPr="002D323B" w:rsidRDefault="00007153" w:rsidP="007535DE">
      <w:pPr>
        <w:tabs>
          <w:tab w:val="left" w:pos="720"/>
        </w:tabs>
        <w:suppressAutoHyphens/>
        <w:spacing w:line="360" w:lineRule="auto"/>
        <w:jc w:val="both"/>
        <w:rPr>
          <w:rFonts w:ascii="Courier New" w:hAnsi="Courier New" w:cs="Courier New"/>
        </w:rPr>
      </w:pPr>
    </w:p>
    <w:p w14:paraId="634DC185" w14:textId="19007200" w:rsidR="00804624" w:rsidRPr="006A7ABA" w:rsidRDefault="00804624" w:rsidP="00007153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007153">
        <w:rPr>
          <w:rFonts w:cs="Times New Roman"/>
        </w:rPr>
        <w:t>Program</w:t>
      </w:r>
    </w:p>
    <w:p w14:paraId="357B8E9D" w14:textId="4FB45F06" w:rsidR="00007153" w:rsidRDefault="00823F28" w:rsidP="0000715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E38F0D" wp14:editId="1AAB6918">
            <wp:extent cx="3699933" cy="849542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50" cy="856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AFD3E" w14:textId="25D15CCB" w:rsidR="00007153" w:rsidRDefault="00007153" w:rsidP="00007153">
      <w:pPr>
        <w:pStyle w:val="Caption"/>
        <w:jc w:val="center"/>
      </w:pPr>
      <w:r>
        <w:t xml:space="preserve">Figure </w:t>
      </w:r>
      <w:fldSimple w:instr=" SEQ Figure \* ARABIC ">
        <w:r w:rsidR="008D7F94">
          <w:rPr>
            <w:noProof/>
          </w:rPr>
          <w:t>1</w:t>
        </w:r>
      </w:fldSimple>
      <w:r>
        <w:t xml:space="preserve"> program to </w:t>
      </w:r>
      <w:r w:rsidRPr="006F0529">
        <w:t>insert a node at the beginning - Insert a node at the end</w:t>
      </w:r>
    </w:p>
    <w:p w14:paraId="0D2C4E58" w14:textId="55AE46B1" w:rsidR="00007153" w:rsidRDefault="00823F28" w:rsidP="0000715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A271DA5" wp14:editId="4F74A18F">
            <wp:extent cx="3027872" cy="8525933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409" cy="85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E6CE" w14:textId="3F8D1530" w:rsidR="00F025A9" w:rsidRDefault="00007153" w:rsidP="00007153">
      <w:pPr>
        <w:pStyle w:val="Caption"/>
        <w:jc w:val="center"/>
      </w:pPr>
      <w:r>
        <w:t xml:space="preserve">Figure </w:t>
      </w:r>
      <w:fldSimple w:instr=" SEQ Figure \* ARABIC ">
        <w:r w:rsidR="008D7F94">
          <w:rPr>
            <w:noProof/>
          </w:rPr>
          <w:t>2</w:t>
        </w:r>
      </w:fldSimple>
      <w:r>
        <w:t xml:space="preserve"> program </w:t>
      </w:r>
      <w:r w:rsidRPr="008356C8">
        <w:t>to create a linked list and delete the element entered by a user</w:t>
      </w:r>
    </w:p>
    <w:p w14:paraId="32743E5C" w14:textId="77777777" w:rsidR="007C0ABE" w:rsidRPr="006A7ABA" w:rsidRDefault="007C0ABE" w:rsidP="00F025A9">
      <w:pPr>
        <w:spacing w:line="360" w:lineRule="auto"/>
        <w:jc w:val="both"/>
      </w:pPr>
    </w:p>
    <w:p w14:paraId="30891AE0" w14:textId="77777777" w:rsidR="00F025A9" w:rsidRPr="006A7ABA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Presentation of Results</w:t>
      </w:r>
    </w:p>
    <w:p w14:paraId="28FB1287" w14:textId="77777777" w:rsidR="00007153" w:rsidRDefault="00823F28" w:rsidP="005E043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F9FDB4E" wp14:editId="349EFD30">
            <wp:extent cx="5731510" cy="1940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D9D8" w14:textId="4287A613" w:rsidR="00F025A9" w:rsidRDefault="00007153" w:rsidP="005E0437">
      <w:pPr>
        <w:pStyle w:val="Caption"/>
        <w:jc w:val="center"/>
      </w:pPr>
      <w:r>
        <w:t xml:space="preserve">Figure </w:t>
      </w:r>
      <w:fldSimple w:instr=" SEQ Figure \* ARABIC ">
        <w:r w:rsidR="008D7F94">
          <w:rPr>
            <w:noProof/>
          </w:rPr>
          <w:t>3</w:t>
        </w:r>
      </w:fldSimple>
      <w:r>
        <w:t xml:space="preserve"> output of </w:t>
      </w:r>
      <w:r w:rsidRPr="00685453">
        <w:t>program to insert a node at the beginning - Insert a node at the end</w:t>
      </w:r>
    </w:p>
    <w:p w14:paraId="60F404CA" w14:textId="77777777" w:rsidR="00007153" w:rsidRDefault="00823F28" w:rsidP="005E043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1495196" wp14:editId="7AE94330">
            <wp:extent cx="5653145" cy="1820333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391" cy="182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F81" w14:textId="1160783D" w:rsidR="00823F28" w:rsidRDefault="00007153" w:rsidP="005E0437">
      <w:pPr>
        <w:pStyle w:val="Caption"/>
        <w:jc w:val="center"/>
      </w:pPr>
      <w:r>
        <w:t xml:space="preserve">Figure </w:t>
      </w:r>
      <w:fldSimple w:instr=" SEQ Figure \* ARABIC ">
        <w:r w:rsidR="008D7F94">
          <w:rPr>
            <w:noProof/>
          </w:rPr>
          <w:t>4</w:t>
        </w:r>
      </w:fldSimple>
      <w:r>
        <w:t xml:space="preserve"> output of program</w:t>
      </w:r>
      <w:r w:rsidRPr="003015C1">
        <w:t xml:space="preserve"> to create a linked list and delete the element entered by a user</w:t>
      </w:r>
    </w:p>
    <w:p w14:paraId="1829FE7A" w14:textId="61C38CFC" w:rsidR="007C0ABE" w:rsidRDefault="007C0ABE" w:rsidP="00F025A9">
      <w:pPr>
        <w:spacing w:line="360" w:lineRule="auto"/>
        <w:jc w:val="both"/>
      </w:pPr>
    </w:p>
    <w:p w14:paraId="260485D3" w14:textId="168EC72C" w:rsidR="005E0437" w:rsidRDefault="005E0437" w:rsidP="00F025A9">
      <w:pPr>
        <w:spacing w:line="360" w:lineRule="auto"/>
        <w:jc w:val="both"/>
      </w:pPr>
    </w:p>
    <w:p w14:paraId="7E7B9C73" w14:textId="77777777" w:rsidR="005E0437" w:rsidRPr="006A7ABA" w:rsidRDefault="005E0437" w:rsidP="00F025A9">
      <w:pPr>
        <w:spacing w:line="360" w:lineRule="auto"/>
        <w:jc w:val="both"/>
      </w:pPr>
    </w:p>
    <w:p w14:paraId="1E143AFB" w14:textId="55CB6588" w:rsidR="00F025A9" w:rsidRPr="00823F28" w:rsidRDefault="00F025A9" w:rsidP="00F025A9">
      <w:pPr>
        <w:pStyle w:val="ListParagraph"/>
        <w:numPr>
          <w:ilvl w:val="0"/>
          <w:numId w:val="1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 xml:space="preserve">Conclusions </w:t>
      </w:r>
    </w:p>
    <w:p w14:paraId="770304BE" w14:textId="4D57E4DB" w:rsidR="00823F28" w:rsidRDefault="00823F28" w:rsidP="00823F28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Learning happened: </w:t>
      </w:r>
    </w:p>
    <w:p w14:paraId="36F31929" w14:textId="00517C14" w:rsidR="004216E1" w:rsidRPr="00343EE1" w:rsidRDefault="00823F28" w:rsidP="00343EE1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a linear data structure where each element is a separate object. Each element (we will call it a node) of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 is comprising of two items - the data and a reference to the next node. The last node has a reference to null. The entry point into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linked list</w:t>
      </w:r>
      <w:r>
        <w:rPr>
          <w:rFonts w:ascii="Arial" w:hAnsi="Arial" w:cs="Arial"/>
          <w:color w:val="222222"/>
          <w:shd w:val="clear" w:color="auto" w:fill="FFFFFF"/>
        </w:rPr>
        <w:t> is called the head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4216E1" w:rsidRPr="00343EE1" w:rsidSect="00AE6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1AE5A" w14:textId="77777777" w:rsidR="00AC4CAD" w:rsidRDefault="00AC4CAD" w:rsidP="00BE415E">
      <w:pPr>
        <w:spacing w:after="0" w:line="240" w:lineRule="auto"/>
      </w:pPr>
      <w:r>
        <w:separator/>
      </w:r>
    </w:p>
  </w:endnote>
  <w:endnote w:type="continuationSeparator" w:id="0">
    <w:p w14:paraId="5680C8B2" w14:textId="77777777" w:rsidR="00AC4CAD" w:rsidRDefault="00AC4CAD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2680C" w14:textId="77777777" w:rsidR="00AE113B" w:rsidRDefault="00AE1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0B29D" w14:textId="77777777" w:rsidR="00AE113B" w:rsidRDefault="00AE1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BCF01" w14:textId="77777777" w:rsidR="00AE113B" w:rsidRDefault="00AE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516AB" w14:textId="77777777" w:rsidR="00AC4CAD" w:rsidRDefault="00AC4CAD" w:rsidP="00BE415E">
      <w:pPr>
        <w:spacing w:after="0" w:line="240" w:lineRule="auto"/>
      </w:pPr>
      <w:r>
        <w:separator/>
      </w:r>
    </w:p>
  </w:footnote>
  <w:footnote w:type="continuationSeparator" w:id="0">
    <w:p w14:paraId="48C9230E" w14:textId="77777777" w:rsidR="00AC4CAD" w:rsidRDefault="00AC4CAD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8B036" w14:textId="77777777" w:rsidR="00AE113B" w:rsidRDefault="00AE1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5E606" w14:textId="3AB026F9" w:rsidR="00FA5E26" w:rsidRPr="00BE415E" w:rsidRDefault="00FA5E26">
    <w:pPr>
      <w:pStyle w:val="Header"/>
      <w:rPr>
        <w:u w:val="single"/>
      </w:rPr>
    </w:pPr>
    <w:r>
      <w:t xml:space="preserve">Name:  </w:t>
    </w:r>
    <w:r w:rsidR="00AE113B">
      <w:t>SUBHENDU MAJI</w:t>
    </w:r>
    <w:r>
      <w:t xml:space="preserve">              </w:t>
    </w:r>
    <w:r w:rsidR="00AE113B">
      <w:tab/>
    </w:r>
    <w:r w:rsidR="00AE113B">
      <w:tab/>
    </w:r>
    <w:r>
      <w:t xml:space="preserve">    Roll Number:</w:t>
    </w:r>
    <w:r w:rsidR="00804624">
      <w:t xml:space="preserve"> </w:t>
    </w:r>
    <w:r w:rsidR="00AE113B">
      <w:t>18ETCS002121</w:t>
    </w: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D2E61" w14:textId="77777777" w:rsidR="00AE113B" w:rsidRDefault="00AE1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3841AF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27237F"/>
    <w:multiLevelType w:val="hybridMultilevel"/>
    <w:tmpl w:val="8FBCAB5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4" w15:restartNumberingAfterBreak="0">
    <w:nsid w:val="06DA7F44"/>
    <w:multiLevelType w:val="multilevel"/>
    <w:tmpl w:val="0C7C5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7087615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7324427"/>
    <w:multiLevelType w:val="multilevel"/>
    <w:tmpl w:val="7DE2E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27D02E4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815CD5"/>
    <w:multiLevelType w:val="multilevel"/>
    <w:tmpl w:val="9B1863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2604D8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EFD5996"/>
    <w:multiLevelType w:val="hybridMultilevel"/>
    <w:tmpl w:val="1BA85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7220F1"/>
    <w:multiLevelType w:val="hybridMultilevel"/>
    <w:tmpl w:val="F83E0F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E0C1AA1"/>
    <w:multiLevelType w:val="multilevel"/>
    <w:tmpl w:val="786C5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572A73"/>
    <w:multiLevelType w:val="multilevel"/>
    <w:tmpl w:val="DBCA91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F7393A"/>
    <w:multiLevelType w:val="multilevel"/>
    <w:tmpl w:val="63B205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45C02D0D"/>
    <w:multiLevelType w:val="multilevel"/>
    <w:tmpl w:val="7504B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E6F3792"/>
    <w:multiLevelType w:val="multilevel"/>
    <w:tmpl w:val="1772E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E707C4"/>
    <w:multiLevelType w:val="hybridMultilevel"/>
    <w:tmpl w:val="20525E5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3D85A89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FF75D3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47" w15:restartNumberingAfterBreak="0">
    <w:nsid w:val="5EC458FD"/>
    <w:multiLevelType w:val="multilevel"/>
    <w:tmpl w:val="5FD84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F9E05BD"/>
    <w:multiLevelType w:val="multilevel"/>
    <w:tmpl w:val="83388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607958AE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0" w15:restartNumberingAfterBreak="0">
    <w:nsid w:val="609B633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20B04D6"/>
    <w:multiLevelType w:val="multilevel"/>
    <w:tmpl w:val="35A8BE36"/>
    <w:lvl w:ilvl="0">
      <w:start w:val="1"/>
      <w:numFmt w:val="decimal"/>
      <w:lvlText w:val="%1."/>
      <w:lvlJc w:val="left"/>
      <w:pPr>
        <w:ind w:left="1867" w:hanging="360"/>
      </w:pPr>
    </w:lvl>
    <w:lvl w:ilvl="1">
      <w:start w:val="1"/>
      <w:numFmt w:val="decimal"/>
      <w:lvlText w:val="%2."/>
      <w:lvlJc w:val="left"/>
      <w:pPr>
        <w:ind w:left="2587" w:hanging="360"/>
      </w:pPr>
    </w:lvl>
    <w:lvl w:ilvl="2">
      <w:start w:val="1"/>
      <w:numFmt w:val="lowerRoman"/>
      <w:lvlText w:val="%3."/>
      <w:lvlJc w:val="right"/>
      <w:pPr>
        <w:ind w:left="3307" w:hanging="180"/>
      </w:pPr>
    </w:lvl>
    <w:lvl w:ilvl="3">
      <w:start w:val="1"/>
      <w:numFmt w:val="decimal"/>
      <w:lvlText w:val="%4."/>
      <w:lvlJc w:val="left"/>
      <w:pPr>
        <w:ind w:left="4027" w:hanging="360"/>
      </w:pPr>
    </w:lvl>
    <w:lvl w:ilvl="4">
      <w:start w:val="1"/>
      <w:numFmt w:val="lowerLetter"/>
      <w:lvlText w:val="%5."/>
      <w:lvlJc w:val="left"/>
      <w:pPr>
        <w:ind w:left="4747" w:hanging="360"/>
      </w:pPr>
    </w:lvl>
    <w:lvl w:ilvl="5">
      <w:start w:val="1"/>
      <w:numFmt w:val="lowerRoman"/>
      <w:lvlText w:val="%6."/>
      <w:lvlJc w:val="right"/>
      <w:pPr>
        <w:ind w:left="5467" w:hanging="180"/>
      </w:pPr>
    </w:lvl>
    <w:lvl w:ilvl="6">
      <w:start w:val="1"/>
      <w:numFmt w:val="decimal"/>
      <w:lvlText w:val="%7."/>
      <w:lvlJc w:val="left"/>
      <w:pPr>
        <w:ind w:left="6187" w:hanging="360"/>
      </w:pPr>
    </w:lvl>
    <w:lvl w:ilvl="7">
      <w:start w:val="1"/>
      <w:numFmt w:val="lowerLetter"/>
      <w:lvlText w:val="%8."/>
      <w:lvlJc w:val="left"/>
      <w:pPr>
        <w:ind w:left="6907" w:hanging="360"/>
      </w:pPr>
    </w:lvl>
    <w:lvl w:ilvl="8">
      <w:start w:val="1"/>
      <w:numFmt w:val="lowerRoman"/>
      <w:lvlText w:val="%9."/>
      <w:lvlJc w:val="right"/>
      <w:pPr>
        <w:ind w:left="7627" w:hanging="180"/>
      </w:pPr>
    </w:lvl>
  </w:abstractNum>
  <w:abstractNum w:abstractNumId="52" w15:restartNumberingAfterBreak="0">
    <w:nsid w:val="65972D96"/>
    <w:multiLevelType w:val="multilevel"/>
    <w:tmpl w:val="35A8BE36"/>
    <w:lvl w:ilvl="0">
      <w:start w:val="1"/>
      <w:numFmt w:val="decimal"/>
      <w:lvlText w:val="%1."/>
      <w:lvlJc w:val="left"/>
      <w:pPr>
        <w:ind w:left="1890" w:hanging="360"/>
      </w:pPr>
    </w:lvl>
    <w:lvl w:ilvl="1">
      <w:start w:val="1"/>
      <w:numFmt w:val="decimal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675C0C9D"/>
    <w:multiLevelType w:val="hybridMultilevel"/>
    <w:tmpl w:val="E5D6F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8D62225"/>
    <w:multiLevelType w:val="hybridMultilevel"/>
    <w:tmpl w:val="3C0299F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6" w15:restartNumberingAfterBreak="0">
    <w:nsid w:val="696644DA"/>
    <w:multiLevelType w:val="hybridMultilevel"/>
    <w:tmpl w:val="0E3C625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7" w15:restartNumberingAfterBreak="0">
    <w:nsid w:val="6B0F715F"/>
    <w:multiLevelType w:val="hybridMultilevel"/>
    <w:tmpl w:val="45649C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EC41C15"/>
    <w:multiLevelType w:val="multilevel"/>
    <w:tmpl w:val="F1085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6B449F"/>
    <w:multiLevelType w:val="multilevel"/>
    <w:tmpl w:val="9626B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C25B2B"/>
    <w:multiLevelType w:val="multilevel"/>
    <w:tmpl w:val="B52E2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2E1061"/>
    <w:multiLevelType w:val="multilevel"/>
    <w:tmpl w:val="F3EEA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D8A6408"/>
    <w:multiLevelType w:val="multilevel"/>
    <w:tmpl w:val="B29C9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47"/>
  </w:num>
  <w:num w:numId="3">
    <w:abstractNumId w:val="28"/>
  </w:num>
  <w:num w:numId="4">
    <w:abstractNumId w:val="27"/>
  </w:num>
  <w:num w:numId="5">
    <w:abstractNumId w:val="33"/>
  </w:num>
  <w:num w:numId="6">
    <w:abstractNumId w:val="30"/>
  </w:num>
  <w:num w:numId="7">
    <w:abstractNumId w:val="31"/>
  </w:num>
  <w:num w:numId="8">
    <w:abstractNumId w:val="40"/>
  </w:num>
  <w:num w:numId="9">
    <w:abstractNumId w:val="54"/>
  </w:num>
  <w:num w:numId="10">
    <w:abstractNumId w:val="36"/>
  </w:num>
  <w:num w:numId="11">
    <w:abstractNumId w:val="59"/>
  </w:num>
  <w:num w:numId="12">
    <w:abstractNumId w:val="53"/>
  </w:num>
  <w:num w:numId="13">
    <w:abstractNumId w:val="56"/>
  </w:num>
  <w:num w:numId="14">
    <w:abstractNumId w:val="42"/>
  </w:num>
  <w:num w:numId="15">
    <w:abstractNumId w:val="44"/>
  </w:num>
  <w:num w:numId="16">
    <w:abstractNumId w:val="43"/>
  </w:num>
  <w:num w:numId="17">
    <w:abstractNumId w:val="24"/>
  </w:num>
  <w:num w:numId="18">
    <w:abstractNumId w:val="62"/>
  </w:num>
  <w:num w:numId="19">
    <w:abstractNumId w:val="32"/>
  </w:num>
  <w:num w:numId="20">
    <w:abstractNumId w:val="63"/>
  </w:num>
  <w:num w:numId="21">
    <w:abstractNumId w:val="29"/>
  </w:num>
  <w:num w:numId="22">
    <w:abstractNumId w:val="48"/>
  </w:num>
  <w:num w:numId="23">
    <w:abstractNumId w:val="61"/>
  </w:num>
  <w:num w:numId="24">
    <w:abstractNumId w:val="39"/>
  </w:num>
  <w:num w:numId="25">
    <w:abstractNumId w:val="38"/>
  </w:num>
  <w:num w:numId="26">
    <w:abstractNumId w:val="25"/>
  </w:num>
  <w:num w:numId="27">
    <w:abstractNumId w:val="60"/>
  </w:num>
  <w:num w:numId="28">
    <w:abstractNumId w:val="41"/>
  </w:num>
  <w:num w:numId="29">
    <w:abstractNumId w:val="22"/>
  </w:num>
  <w:num w:numId="30">
    <w:abstractNumId w:val="34"/>
  </w:num>
  <w:num w:numId="31">
    <w:abstractNumId w:val="26"/>
  </w:num>
  <w:num w:numId="32">
    <w:abstractNumId w:val="45"/>
  </w:num>
  <w:num w:numId="33">
    <w:abstractNumId w:val="57"/>
  </w:num>
  <w:num w:numId="34">
    <w:abstractNumId w:val="55"/>
  </w:num>
  <w:num w:numId="35">
    <w:abstractNumId w:val="35"/>
  </w:num>
  <w:num w:numId="36">
    <w:abstractNumId w:val="37"/>
  </w:num>
  <w:num w:numId="37">
    <w:abstractNumId w:val="23"/>
  </w:num>
  <w:num w:numId="38">
    <w:abstractNumId w:val="50"/>
  </w:num>
  <w:num w:numId="39">
    <w:abstractNumId w:val="52"/>
  </w:num>
  <w:num w:numId="40">
    <w:abstractNumId w:val="49"/>
  </w:num>
  <w:num w:numId="41">
    <w:abstractNumId w:val="46"/>
  </w:num>
  <w:num w:numId="42">
    <w:abstractNumId w:val="5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F5"/>
    <w:rsid w:val="0000124D"/>
    <w:rsid w:val="00001B7A"/>
    <w:rsid w:val="00001EC1"/>
    <w:rsid w:val="00003E99"/>
    <w:rsid w:val="00004F70"/>
    <w:rsid w:val="000064CD"/>
    <w:rsid w:val="00007153"/>
    <w:rsid w:val="00007A85"/>
    <w:rsid w:val="0001182E"/>
    <w:rsid w:val="00014AC7"/>
    <w:rsid w:val="00014FC0"/>
    <w:rsid w:val="00025849"/>
    <w:rsid w:val="000332A5"/>
    <w:rsid w:val="00036118"/>
    <w:rsid w:val="00040FD0"/>
    <w:rsid w:val="00051E28"/>
    <w:rsid w:val="000530A0"/>
    <w:rsid w:val="00060478"/>
    <w:rsid w:val="000604A6"/>
    <w:rsid w:val="00060FDA"/>
    <w:rsid w:val="00061BD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09C"/>
    <w:rsid w:val="000B7629"/>
    <w:rsid w:val="000C1556"/>
    <w:rsid w:val="000C36C4"/>
    <w:rsid w:val="000C7629"/>
    <w:rsid w:val="000D0B29"/>
    <w:rsid w:val="000D3CC0"/>
    <w:rsid w:val="000E1D16"/>
    <w:rsid w:val="000E1EE8"/>
    <w:rsid w:val="000E2EA7"/>
    <w:rsid w:val="000E3D0E"/>
    <w:rsid w:val="000E458C"/>
    <w:rsid w:val="000E58F0"/>
    <w:rsid w:val="000E6129"/>
    <w:rsid w:val="000F59E9"/>
    <w:rsid w:val="000F752C"/>
    <w:rsid w:val="000F7840"/>
    <w:rsid w:val="000F7AE4"/>
    <w:rsid w:val="0010037F"/>
    <w:rsid w:val="001005C6"/>
    <w:rsid w:val="00103A96"/>
    <w:rsid w:val="00106097"/>
    <w:rsid w:val="00106A3A"/>
    <w:rsid w:val="00107CC4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222F"/>
    <w:rsid w:val="001234FB"/>
    <w:rsid w:val="00126940"/>
    <w:rsid w:val="001271E8"/>
    <w:rsid w:val="00131193"/>
    <w:rsid w:val="001320E6"/>
    <w:rsid w:val="00134354"/>
    <w:rsid w:val="00136F6C"/>
    <w:rsid w:val="00137ABD"/>
    <w:rsid w:val="00141AAF"/>
    <w:rsid w:val="0014289E"/>
    <w:rsid w:val="00143717"/>
    <w:rsid w:val="00150F86"/>
    <w:rsid w:val="00151732"/>
    <w:rsid w:val="001559AB"/>
    <w:rsid w:val="001569B3"/>
    <w:rsid w:val="001600C5"/>
    <w:rsid w:val="0016336C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C1D9D"/>
    <w:rsid w:val="001D0F82"/>
    <w:rsid w:val="001D3AA8"/>
    <w:rsid w:val="001D3D43"/>
    <w:rsid w:val="001D5140"/>
    <w:rsid w:val="001D553D"/>
    <w:rsid w:val="001E1781"/>
    <w:rsid w:val="001E4E07"/>
    <w:rsid w:val="001F6240"/>
    <w:rsid w:val="001F7DFA"/>
    <w:rsid w:val="00201269"/>
    <w:rsid w:val="00201635"/>
    <w:rsid w:val="00203C5F"/>
    <w:rsid w:val="002040CC"/>
    <w:rsid w:val="00206C7C"/>
    <w:rsid w:val="00206F17"/>
    <w:rsid w:val="002070E6"/>
    <w:rsid w:val="002125F4"/>
    <w:rsid w:val="002131D5"/>
    <w:rsid w:val="00213A9B"/>
    <w:rsid w:val="00215428"/>
    <w:rsid w:val="00216BE1"/>
    <w:rsid w:val="00217118"/>
    <w:rsid w:val="00224F8F"/>
    <w:rsid w:val="002253B4"/>
    <w:rsid w:val="00227883"/>
    <w:rsid w:val="002374CE"/>
    <w:rsid w:val="00240464"/>
    <w:rsid w:val="00240CB1"/>
    <w:rsid w:val="00242D18"/>
    <w:rsid w:val="0024480F"/>
    <w:rsid w:val="00251190"/>
    <w:rsid w:val="00252F50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92FEA"/>
    <w:rsid w:val="0029607C"/>
    <w:rsid w:val="002A42F7"/>
    <w:rsid w:val="002A5908"/>
    <w:rsid w:val="002B32F9"/>
    <w:rsid w:val="002D323B"/>
    <w:rsid w:val="002D3397"/>
    <w:rsid w:val="002D33FC"/>
    <w:rsid w:val="002E2087"/>
    <w:rsid w:val="002E4704"/>
    <w:rsid w:val="002E6F06"/>
    <w:rsid w:val="002F28B2"/>
    <w:rsid w:val="002F34DE"/>
    <w:rsid w:val="002F662A"/>
    <w:rsid w:val="002F6CAA"/>
    <w:rsid w:val="00303010"/>
    <w:rsid w:val="003044FB"/>
    <w:rsid w:val="00304810"/>
    <w:rsid w:val="00307344"/>
    <w:rsid w:val="00311A55"/>
    <w:rsid w:val="00320093"/>
    <w:rsid w:val="00327F05"/>
    <w:rsid w:val="00330886"/>
    <w:rsid w:val="00333F96"/>
    <w:rsid w:val="00334100"/>
    <w:rsid w:val="003355AF"/>
    <w:rsid w:val="00342440"/>
    <w:rsid w:val="00343EE1"/>
    <w:rsid w:val="0034528C"/>
    <w:rsid w:val="0034538B"/>
    <w:rsid w:val="003453CE"/>
    <w:rsid w:val="00346D97"/>
    <w:rsid w:val="0034736F"/>
    <w:rsid w:val="00351592"/>
    <w:rsid w:val="0035289C"/>
    <w:rsid w:val="0035366D"/>
    <w:rsid w:val="00354197"/>
    <w:rsid w:val="00364880"/>
    <w:rsid w:val="00366E19"/>
    <w:rsid w:val="00374802"/>
    <w:rsid w:val="003748FE"/>
    <w:rsid w:val="00377B0B"/>
    <w:rsid w:val="00385AB1"/>
    <w:rsid w:val="00387046"/>
    <w:rsid w:val="003906F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538B"/>
    <w:rsid w:val="003B6C61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16E1"/>
    <w:rsid w:val="0042339B"/>
    <w:rsid w:val="004275C0"/>
    <w:rsid w:val="0042799D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6644"/>
    <w:rsid w:val="004E72BE"/>
    <w:rsid w:val="004E7B6A"/>
    <w:rsid w:val="004E7D3F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341"/>
    <w:rsid w:val="00527C75"/>
    <w:rsid w:val="00530028"/>
    <w:rsid w:val="00535B2F"/>
    <w:rsid w:val="00544FF7"/>
    <w:rsid w:val="005474E5"/>
    <w:rsid w:val="00552C2A"/>
    <w:rsid w:val="0055663F"/>
    <w:rsid w:val="0056020B"/>
    <w:rsid w:val="00560ED9"/>
    <w:rsid w:val="00561390"/>
    <w:rsid w:val="005750E1"/>
    <w:rsid w:val="005751D2"/>
    <w:rsid w:val="005753BD"/>
    <w:rsid w:val="005846E2"/>
    <w:rsid w:val="005855F5"/>
    <w:rsid w:val="005900A0"/>
    <w:rsid w:val="00590353"/>
    <w:rsid w:val="00596D83"/>
    <w:rsid w:val="005A1173"/>
    <w:rsid w:val="005A5478"/>
    <w:rsid w:val="005A6C52"/>
    <w:rsid w:val="005B0400"/>
    <w:rsid w:val="005C538E"/>
    <w:rsid w:val="005C6DE0"/>
    <w:rsid w:val="005C6E25"/>
    <w:rsid w:val="005D354D"/>
    <w:rsid w:val="005D518E"/>
    <w:rsid w:val="005E0437"/>
    <w:rsid w:val="005E343F"/>
    <w:rsid w:val="005E6D6A"/>
    <w:rsid w:val="005E6F2F"/>
    <w:rsid w:val="005F12C8"/>
    <w:rsid w:val="005F1B66"/>
    <w:rsid w:val="005F5848"/>
    <w:rsid w:val="005F675A"/>
    <w:rsid w:val="005F6795"/>
    <w:rsid w:val="005F787F"/>
    <w:rsid w:val="00606F88"/>
    <w:rsid w:val="006075FB"/>
    <w:rsid w:val="0061012B"/>
    <w:rsid w:val="006259EA"/>
    <w:rsid w:val="00625B40"/>
    <w:rsid w:val="006301AF"/>
    <w:rsid w:val="006353C9"/>
    <w:rsid w:val="00642723"/>
    <w:rsid w:val="00643CC8"/>
    <w:rsid w:val="00650AE1"/>
    <w:rsid w:val="00650B27"/>
    <w:rsid w:val="00663641"/>
    <w:rsid w:val="00665A3C"/>
    <w:rsid w:val="0067365C"/>
    <w:rsid w:val="00675E79"/>
    <w:rsid w:val="006807DC"/>
    <w:rsid w:val="006852BB"/>
    <w:rsid w:val="006853D7"/>
    <w:rsid w:val="00690752"/>
    <w:rsid w:val="0069287E"/>
    <w:rsid w:val="006967B2"/>
    <w:rsid w:val="006969DD"/>
    <w:rsid w:val="006A3DD9"/>
    <w:rsid w:val="006C0032"/>
    <w:rsid w:val="006C09B7"/>
    <w:rsid w:val="006C34B5"/>
    <w:rsid w:val="006C3FEA"/>
    <w:rsid w:val="006C59C8"/>
    <w:rsid w:val="006C7D6C"/>
    <w:rsid w:val="006D1765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4A91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7059"/>
    <w:rsid w:val="007503FE"/>
    <w:rsid w:val="007505D1"/>
    <w:rsid w:val="007535DE"/>
    <w:rsid w:val="00753767"/>
    <w:rsid w:val="0075440C"/>
    <w:rsid w:val="00754C89"/>
    <w:rsid w:val="00756D52"/>
    <w:rsid w:val="007631E8"/>
    <w:rsid w:val="0076383E"/>
    <w:rsid w:val="00765ADB"/>
    <w:rsid w:val="007662DF"/>
    <w:rsid w:val="00767D8A"/>
    <w:rsid w:val="00772954"/>
    <w:rsid w:val="00774E5C"/>
    <w:rsid w:val="00775D8F"/>
    <w:rsid w:val="007809EB"/>
    <w:rsid w:val="0078590B"/>
    <w:rsid w:val="00786082"/>
    <w:rsid w:val="0078738F"/>
    <w:rsid w:val="00791301"/>
    <w:rsid w:val="00796EAF"/>
    <w:rsid w:val="007A0BD1"/>
    <w:rsid w:val="007A5B91"/>
    <w:rsid w:val="007B611D"/>
    <w:rsid w:val="007C0ABE"/>
    <w:rsid w:val="007C480A"/>
    <w:rsid w:val="007C4FB9"/>
    <w:rsid w:val="007C5F54"/>
    <w:rsid w:val="007C707C"/>
    <w:rsid w:val="007D21AB"/>
    <w:rsid w:val="007D3388"/>
    <w:rsid w:val="007E1AC3"/>
    <w:rsid w:val="007E2EFB"/>
    <w:rsid w:val="007E447C"/>
    <w:rsid w:val="007E4EF4"/>
    <w:rsid w:val="007E5FA5"/>
    <w:rsid w:val="007E6CBC"/>
    <w:rsid w:val="007F260D"/>
    <w:rsid w:val="008019A5"/>
    <w:rsid w:val="00804624"/>
    <w:rsid w:val="00811730"/>
    <w:rsid w:val="008139DC"/>
    <w:rsid w:val="00823F28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3D15"/>
    <w:rsid w:val="00885275"/>
    <w:rsid w:val="00886F9E"/>
    <w:rsid w:val="00893343"/>
    <w:rsid w:val="00896454"/>
    <w:rsid w:val="00897067"/>
    <w:rsid w:val="00897895"/>
    <w:rsid w:val="008A24DA"/>
    <w:rsid w:val="008A276C"/>
    <w:rsid w:val="008A7E4E"/>
    <w:rsid w:val="008B3D40"/>
    <w:rsid w:val="008B47AF"/>
    <w:rsid w:val="008B523F"/>
    <w:rsid w:val="008B6233"/>
    <w:rsid w:val="008C1365"/>
    <w:rsid w:val="008C28CB"/>
    <w:rsid w:val="008C4382"/>
    <w:rsid w:val="008D4A43"/>
    <w:rsid w:val="008D617C"/>
    <w:rsid w:val="008D6266"/>
    <w:rsid w:val="008D7DC7"/>
    <w:rsid w:val="008D7F94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0A45"/>
    <w:rsid w:val="00923F64"/>
    <w:rsid w:val="009256D5"/>
    <w:rsid w:val="009319C6"/>
    <w:rsid w:val="009355D5"/>
    <w:rsid w:val="00935E08"/>
    <w:rsid w:val="009416C2"/>
    <w:rsid w:val="009437EC"/>
    <w:rsid w:val="00943AC2"/>
    <w:rsid w:val="00946B88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7C0B"/>
    <w:rsid w:val="009A2115"/>
    <w:rsid w:val="009A43E7"/>
    <w:rsid w:val="009B177A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E427B"/>
    <w:rsid w:val="009F2413"/>
    <w:rsid w:val="009F2717"/>
    <w:rsid w:val="009F55A0"/>
    <w:rsid w:val="009F63C9"/>
    <w:rsid w:val="00A000F9"/>
    <w:rsid w:val="00A01D6D"/>
    <w:rsid w:val="00A03460"/>
    <w:rsid w:val="00A12650"/>
    <w:rsid w:val="00A20B44"/>
    <w:rsid w:val="00A22174"/>
    <w:rsid w:val="00A32F52"/>
    <w:rsid w:val="00A34B7A"/>
    <w:rsid w:val="00A46974"/>
    <w:rsid w:val="00A56F54"/>
    <w:rsid w:val="00A61B5A"/>
    <w:rsid w:val="00A61E18"/>
    <w:rsid w:val="00A668E0"/>
    <w:rsid w:val="00A6779A"/>
    <w:rsid w:val="00A67DBF"/>
    <w:rsid w:val="00A71770"/>
    <w:rsid w:val="00A72009"/>
    <w:rsid w:val="00A74467"/>
    <w:rsid w:val="00A7753E"/>
    <w:rsid w:val="00A77E7F"/>
    <w:rsid w:val="00A804EE"/>
    <w:rsid w:val="00A80A50"/>
    <w:rsid w:val="00A829D3"/>
    <w:rsid w:val="00A835F2"/>
    <w:rsid w:val="00AA15C0"/>
    <w:rsid w:val="00AA37ED"/>
    <w:rsid w:val="00AA53EC"/>
    <w:rsid w:val="00AA6379"/>
    <w:rsid w:val="00AB4754"/>
    <w:rsid w:val="00AC1923"/>
    <w:rsid w:val="00AC313C"/>
    <w:rsid w:val="00AC4CAD"/>
    <w:rsid w:val="00AD06C7"/>
    <w:rsid w:val="00AD1F1B"/>
    <w:rsid w:val="00AD632A"/>
    <w:rsid w:val="00AD7F1A"/>
    <w:rsid w:val="00AE113B"/>
    <w:rsid w:val="00AE4A70"/>
    <w:rsid w:val="00AE667B"/>
    <w:rsid w:val="00AF369C"/>
    <w:rsid w:val="00AF3C12"/>
    <w:rsid w:val="00AF67E1"/>
    <w:rsid w:val="00B00216"/>
    <w:rsid w:val="00B01390"/>
    <w:rsid w:val="00B01832"/>
    <w:rsid w:val="00B01AF7"/>
    <w:rsid w:val="00B01C07"/>
    <w:rsid w:val="00B0277A"/>
    <w:rsid w:val="00B05D1F"/>
    <w:rsid w:val="00B11A1F"/>
    <w:rsid w:val="00B13CC2"/>
    <w:rsid w:val="00B13EEB"/>
    <w:rsid w:val="00B159A5"/>
    <w:rsid w:val="00B17544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72CF7"/>
    <w:rsid w:val="00B856CB"/>
    <w:rsid w:val="00B859B1"/>
    <w:rsid w:val="00B85B8C"/>
    <w:rsid w:val="00B9062D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ED"/>
    <w:rsid w:val="00BB5C33"/>
    <w:rsid w:val="00BB5E54"/>
    <w:rsid w:val="00BC08F7"/>
    <w:rsid w:val="00BC16EB"/>
    <w:rsid w:val="00BC42CC"/>
    <w:rsid w:val="00BE3204"/>
    <w:rsid w:val="00BE3718"/>
    <w:rsid w:val="00BE415E"/>
    <w:rsid w:val="00BF242A"/>
    <w:rsid w:val="00BF2FAD"/>
    <w:rsid w:val="00C026C6"/>
    <w:rsid w:val="00C1106C"/>
    <w:rsid w:val="00C174E4"/>
    <w:rsid w:val="00C2204F"/>
    <w:rsid w:val="00C31C62"/>
    <w:rsid w:val="00C349C5"/>
    <w:rsid w:val="00C35EF5"/>
    <w:rsid w:val="00C3673A"/>
    <w:rsid w:val="00C40C79"/>
    <w:rsid w:val="00C417F5"/>
    <w:rsid w:val="00C425C9"/>
    <w:rsid w:val="00C50B43"/>
    <w:rsid w:val="00C5433C"/>
    <w:rsid w:val="00C54D9F"/>
    <w:rsid w:val="00C673A0"/>
    <w:rsid w:val="00C76077"/>
    <w:rsid w:val="00C76351"/>
    <w:rsid w:val="00C77177"/>
    <w:rsid w:val="00C80852"/>
    <w:rsid w:val="00C81AF8"/>
    <w:rsid w:val="00C86126"/>
    <w:rsid w:val="00C942CA"/>
    <w:rsid w:val="00CA2A3A"/>
    <w:rsid w:val="00CB1222"/>
    <w:rsid w:val="00CB2ECC"/>
    <w:rsid w:val="00CB36BC"/>
    <w:rsid w:val="00CB4AF2"/>
    <w:rsid w:val="00CB6F33"/>
    <w:rsid w:val="00CB736B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0C62"/>
    <w:rsid w:val="00D21089"/>
    <w:rsid w:val="00D21934"/>
    <w:rsid w:val="00D21BB8"/>
    <w:rsid w:val="00D31C10"/>
    <w:rsid w:val="00D33252"/>
    <w:rsid w:val="00D3518B"/>
    <w:rsid w:val="00D36606"/>
    <w:rsid w:val="00D42B37"/>
    <w:rsid w:val="00D44E60"/>
    <w:rsid w:val="00D50E86"/>
    <w:rsid w:val="00D53F42"/>
    <w:rsid w:val="00D54CDA"/>
    <w:rsid w:val="00D5514E"/>
    <w:rsid w:val="00D61049"/>
    <w:rsid w:val="00D636A0"/>
    <w:rsid w:val="00D646C3"/>
    <w:rsid w:val="00D64D10"/>
    <w:rsid w:val="00D65923"/>
    <w:rsid w:val="00D70A6F"/>
    <w:rsid w:val="00D73FD5"/>
    <w:rsid w:val="00D74E33"/>
    <w:rsid w:val="00D820AC"/>
    <w:rsid w:val="00D85FE8"/>
    <w:rsid w:val="00D90116"/>
    <w:rsid w:val="00D9112C"/>
    <w:rsid w:val="00D91B33"/>
    <w:rsid w:val="00D96658"/>
    <w:rsid w:val="00D96C80"/>
    <w:rsid w:val="00D974A7"/>
    <w:rsid w:val="00DA7ACB"/>
    <w:rsid w:val="00DB0FDE"/>
    <w:rsid w:val="00DB1609"/>
    <w:rsid w:val="00DB5312"/>
    <w:rsid w:val="00DB7704"/>
    <w:rsid w:val="00DC14B8"/>
    <w:rsid w:val="00DC7BD7"/>
    <w:rsid w:val="00DD3A34"/>
    <w:rsid w:val="00DD3BAD"/>
    <w:rsid w:val="00DE172F"/>
    <w:rsid w:val="00DE312C"/>
    <w:rsid w:val="00DE4048"/>
    <w:rsid w:val="00DE679D"/>
    <w:rsid w:val="00DF1FBB"/>
    <w:rsid w:val="00DF2E30"/>
    <w:rsid w:val="00DF4A87"/>
    <w:rsid w:val="00DF754C"/>
    <w:rsid w:val="00DF7A6C"/>
    <w:rsid w:val="00E00B76"/>
    <w:rsid w:val="00E03893"/>
    <w:rsid w:val="00E03F9E"/>
    <w:rsid w:val="00E049C8"/>
    <w:rsid w:val="00E04FEE"/>
    <w:rsid w:val="00E12220"/>
    <w:rsid w:val="00E12646"/>
    <w:rsid w:val="00E12A63"/>
    <w:rsid w:val="00E139D1"/>
    <w:rsid w:val="00E13C83"/>
    <w:rsid w:val="00E1493E"/>
    <w:rsid w:val="00E16659"/>
    <w:rsid w:val="00E17672"/>
    <w:rsid w:val="00E206AE"/>
    <w:rsid w:val="00E21ABA"/>
    <w:rsid w:val="00E2422A"/>
    <w:rsid w:val="00E25878"/>
    <w:rsid w:val="00E26484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93F78"/>
    <w:rsid w:val="00E94C62"/>
    <w:rsid w:val="00EB31BD"/>
    <w:rsid w:val="00EB4A7B"/>
    <w:rsid w:val="00EB522F"/>
    <w:rsid w:val="00EC05F5"/>
    <w:rsid w:val="00EC0B8B"/>
    <w:rsid w:val="00EC34D8"/>
    <w:rsid w:val="00ED237B"/>
    <w:rsid w:val="00ED3B0F"/>
    <w:rsid w:val="00ED4C80"/>
    <w:rsid w:val="00ED7B17"/>
    <w:rsid w:val="00EE10FC"/>
    <w:rsid w:val="00EE1367"/>
    <w:rsid w:val="00EE13EF"/>
    <w:rsid w:val="00EE37BE"/>
    <w:rsid w:val="00EF0DF9"/>
    <w:rsid w:val="00EF2C08"/>
    <w:rsid w:val="00EF41C3"/>
    <w:rsid w:val="00EF580A"/>
    <w:rsid w:val="00F025A9"/>
    <w:rsid w:val="00F05B00"/>
    <w:rsid w:val="00F12E93"/>
    <w:rsid w:val="00F14EC1"/>
    <w:rsid w:val="00F2154D"/>
    <w:rsid w:val="00F2491D"/>
    <w:rsid w:val="00F25A72"/>
    <w:rsid w:val="00F31F82"/>
    <w:rsid w:val="00F31FC4"/>
    <w:rsid w:val="00F36F6F"/>
    <w:rsid w:val="00F44407"/>
    <w:rsid w:val="00F5140E"/>
    <w:rsid w:val="00F52DF9"/>
    <w:rsid w:val="00F56FAA"/>
    <w:rsid w:val="00F606C4"/>
    <w:rsid w:val="00F6155E"/>
    <w:rsid w:val="00F627A1"/>
    <w:rsid w:val="00F65245"/>
    <w:rsid w:val="00F655AB"/>
    <w:rsid w:val="00F668D3"/>
    <w:rsid w:val="00F6725C"/>
    <w:rsid w:val="00F71B44"/>
    <w:rsid w:val="00F7750C"/>
    <w:rsid w:val="00F866B4"/>
    <w:rsid w:val="00F92EEE"/>
    <w:rsid w:val="00F92F86"/>
    <w:rsid w:val="00F94A69"/>
    <w:rsid w:val="00FA251A"/>
    <w:rsid w:val="00FA5E26"/>
    <w:rsid w:val="00FB00AC"/>
    <w:rsid w:val="00FB0718"/>
    <w:rsid w:val="00FB1846"/>
    <w:rsid w:val="00FB4F24"/>
    <w:rsid w:val="00FC0508"/>
    <w:rsid w:val="00FC072F"/>
    <w:rsid w:val="00FC2D86"/>
    <w:rsid w:val="00FC3EC6"/>
    <w:rsid w:val="00FC4247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A4946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25A9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071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2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6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1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6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17</cp:revision>
  <cp:lastPrinted>2019-11-04T04:13:00Z</cp:lastPrinted>
  <dcterms:created xsi:type="dcterms:W3CDTF">2019-08-29T06:34:00Z</dcterms:created>
  <dcterms:modified xsi:type="dcterms:W3CDTF">2019-11-04T04:14:00Z</dcterms:modified>
</cp:coreProperties>
</file>