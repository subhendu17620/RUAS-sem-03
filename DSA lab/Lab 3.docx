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9" w:rsidRPr="00804624" w:rsidRDefault="00AC5448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3</w:t>
      </w:r>
      <w:r w:rsidR="00F025A9" w:rsidRPr="00804624">
        <w:rPr>
          <w:rFonts w:cs="Times New Roman"/>
        </w:rPr>
        <w:t xml:space="preserve"> </w:t>
      </w:r>
      <w:r w:rsidR="00F025A9" w:rsidRPr="00804624">
        <w:rPr>
          <w:rFonts w:cs="Times New Roman"/>
        </w:rPr>
        <w:tab/>
      </w:r>
    </w:p>
    <w:p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:rsidR="00B02C00" w:rsidRPr="00B02C00" w:rsidRDefault="00B02C00" w:rsidP="00B02C00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02C00">
        <w:rPr>
          <w:rFonts w:cs="Times New Roman"/>
        </w:rPr>
        <w:t>Write a program to find biggest among three numbers using pointer.</w:t>
      </w:r>
    </w:p>
    <w:p w:rsidR="00B02C00" w:rsidRPr="00B02C00" w:rsidRDefault="00B02C00" w:rsidP="00B02C00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02C00">
        <w:rPr>
          <w:rFonts w:cs="Times New Roman"/>
        </w:rPr>
        <w:t>Write a program to find the sum of all the elements of an array using pointers</w:t>
      </w:r>
    </w:p>
    <w:p w:rsidR="00B02C00" w:rsidRDefault="00B02C00" w:rsidP="00B02C00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02C00">
        <w:rPr>
          <w:rFonts w:cs="Times New Roman"/>
        </w:rPr>
        <w:t>Write a program to sort a list of string words using an array of pointers.</w:t>
      </w:r>
    </w:p>
    <w:p w:rsidR="00804624" w:rsidRPr="008F030C" w:rsidRDefault="00804624" w:rsidP="008F030C">
      <w:p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8F030C">
        <w:rPr>
          <w:rFonts w:cs="Times New Roman"/>
        </w:rPr>
        <w:t xml:space="preserve"> </w:t>
      </w:r>
    </w:p>
    <w:p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0171B3" w:rsidRDefault="00F025A9" w:rsidP="000171B3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:rsidR="000171B3" w:rsidRPr="00D43C57" w:rsidRDefault="000171B3" w:rsidP="000171B3">
      <w:pPr>
        <w:pStyle w:val="code"/>
        <w:rPr>
          <w:b/>
        </w:rPr>
      </w:pPr>
      <w:r w:rsidRPr="00D43C57">
        <w:rPr>
          <w:b/>
        </w:rPr>
        <w:t xml:space="preserve">2.1 </w:t>
      </w:r>
      <w:r w:rsidRPr="00D43C57">
        <w:rPr>
          <w:rFonts w:cs="Times New Roman"/>
          <w:b/>
        </w:rPr>
        <w:t>a program to find biggest among three numbers using pointer.</w:t>
      </w:r>
    </w:p>
    <w:p w:rsidR="000171B3" w:rsidRDefault="000171B3" w:rsidP="000171B3">
      <w:pPr>
        <w:pStyle w:val="code"/>
      </w:pPr>
      <w:r>
        <w:t xml:space="preserve">Step1: </w:t>
      </w:r>
      <w:r w:rsidR="009314DC">
        <w:t>start</w:t>
      </w:r>
    </w:p>
    <w:p w:rsidR="000171B3" w:rsidRDefault="000171B3" w:rsidP="000171B3">
      <w:pPr>
        <w:pStyle w:val="code"/>
      </w:pPr>
      <w:r>
        <w:t>Step2:</w:t>
      </w:r>
      <w:r w:rsidR="00DC722B">
        <w:t xml:space="preserve"> input the numbers</w:t>
      </w:r>
      <w:bookmarkStart w:id="0" w:name="_GoBack"/>
      <w:bookmarkEnd w:id="0"/>
    </w:p>
    <w:p w:rsidR="00DC722B" w:rsidRPr="00DC722B" w:rsidRDefault="000171B3" w:rsidP="00DC722B">
      <w:pPr>
        <w:pStyle w:val="code"/>
        <w:rPr>
          <w:lang w:val="en-US"/>
        </w:rPr>
      </w:pPr>
      <w:r>
        <w:t>Step3:</w:t>
      </w:r>
      <w:r w:rsidR="00DC722B" w:rsidRPr="00DC722B">
        <w:t xml:space="preserve"> </w:t>
      </w:r>
      <w:r w:rsidR="00DC722B" w:rsidRPr="00DC722B">
        <w:rPr>
          <w:lang w:val="en-US"/>
        </w:rPr>
        <w:t>void </w:t>
      </w:r>
      <w:proofErr w:type="gramStart"/>
      <w:r w:rsidR="00DC722B" w:rsidRPr="00DC722B">
        <w:rPr>
          <w:lang w:val="en-US"/>
        </w:rPr>
        <w:t>max(</w:t>
      </w:r>
      <w:proofErr w:type="spellStart"/>
      <w:proofErr w:type="gramEnd"/>
      <w:r w:rsidR="00DC722B" w:rsidRPr="00DC722B">
        <w:rPr>
          <w:lang w:val="en-US"/>
        </w:rPr>
        <w:t>int</w:t>
      </w:r>
      <w:proofErr w:type="spellEnd"/>
      <w:r w:rsidR="00DC722B" w:rsidRPr="00DC722B">
        <w:rPr>
          <w:lang w:val="en-US"/>
        </w:rPr>
        <w:t> *</w:t>
      </w:r>
      <w:proofErr w:type="spellStart"/>
      <w:r w:rsidR="00DC722B" w:rsidRPr="00DC722B">
        <w:rPr>
          <w:lang w:val="en-US"/>
        </w:rPr>
        <w:t>n,int</w:t>
      </w:r>
      <w:proofErr w:type="spellEnd"/>
      <w:r w:rsidR="00DC722B" w:rsidRPr="00DC722B">
        <w:rPr>
          <w:lang w:val="en-US"/>
        </w:rPr>
        <w:t> l){</w:t>
      </w:r>
    </w:p>
    <w:p w:rsidR="00DC722B" w:rsidRPr="00DC722B" w:rsidRDefault="00DC722B" w:rsidP="00DC722B">
      <w:pPr>
        <w:pStyle w:val="code"/>
        <w:rPr>
          <w:lang w:val="en-US"/>
        </w:rPr>
      </w:pPr>
      <w:r w:rsidRPr="00DC722B">
        <w:rPr>
          <w:lang w:val="en-US"/>
        </w:rPr>
        <w:t>  </w:t>
      </w:r>
      <w:r>
        <w:rPr>
          <w:lang w:val="en-US"/>
        </w:rPr>
        <w:tab/>
      </w:r>
      <w:proofErr w:type="spellStart"/>
      <w:r w:rsidRPr="00DC722B">
        <w:rPr>
          <w:lang w:val="en-US"/>
        </w:rPr>
        <w:t>int</w:t>
      </w:r>
      <w:proofErr w:type="spellEnd"/>
      <w:r w:rsidRPr="00DC722B">
        <w:rPr>
          <w:lang w:val="en-US"/>
        </w:rPr>
        <w:t> </w:t>
      </w:r>
      <w:proofErr w:type="spellStart"/>
      <w:r w:rsidRPr="00DC722B">
        <w:rPr>
          <w:lang w:val="en-US"/>
        </w:rPr>
        <w:t>max_num</w:t>
      </w:r>
      <w:proofErr w:type="spellEnd"/>
      <w:r w:rsidRPr="00DC722B">
        <w:rPr>
          <w:lang w:val="en-US"/>
        </w:rPr>
        <w:t> = *</w:t>
      </w:r>
      <w:proofErr w:type="spellStart"/>
      <w:proofErr w:type="gramStart"/>
      <w:r w:rsidRPr="00DC722B">
        <w:rPr>
          <w:lang w:val="en-US"/>
        </w:rPr>
        <w:t>n,i</w:t>
      </w:r>
      <w:proofErr w:type="spellEnd"/>
      <w:proofErr w:type="gramEnd"/>
      <w:r w:rsidRPr="00DC722B">
        <w:rPr>
          <w:lang w:val="en-US"/>
        </w:rPr>
        <w:t>=0;</w:t>
      </w:r>
    </w:p>
    <w:p w:rsidR="00DC722B" w:rsidRPr="00DC722B" w:rsidRDefault="000171B3" w:rsidP="00DC722B">
      <w:pPr>
        <w:pStyle w:val="code"/>
        <w:rPr>
          <w:lang w:val="en-US"/>
        </w:rPr>
      </w:pPr>
      <w:r>
        <w:t>Step4:</w:t>
      </w:r>
      <w:r w:rsidR="00DC722B" w:rsidRPr="00DC722B">
        <w:rPr>
          <w:lang w:val="en-US"/>
        </w:rPr>
        <w:t xml:space="preserve"> </w:t>
      </w:r>
      <w:r w:rsidR="00DC722B" w:rsidRPr="00DC722B">
        <w:rPr>
          <w:lang w:val="en-US"/>
        </w:rPr>
        <w:t>while (</w:t>
      </w:r>
      <w:proofErr w:type="spellStart"/>
      <w:r w:rsidR="00DC722B" w:rsidRPr="00DC722B">
        <w:rPr>
          <w:lang w:val="en-US"/>
        </w:rPr>
        <w:t>i</w:t>
      </w:r>
      <w:proofErr w:type="spellEnd"/>
      <w:r w:rsidR="00DC722B" w:rsidRPr="00DC722B">
        <w:rPr>
          <w:lang w:val="en-US"/>
        </w:rPr>
        <w:t>&lt;l) {</w:t>
      </w:r>
    </w:p>
    <w:p w:rsidR="00DC722B" w:rsidRPr="00DC722B" w:rsidRDefault="00DC722B" w:rsidP="00DC722B">
      <w:pPr>
        <w:pStyle w:val="code"/>
        <w:rPr>
          <w:lang w:val="en-US"/>
        </w:rPr>
      </w:pPr>
      <w:r w:rsidRPr="00DC722B">
        <w:rPr>
          <w:lang w:val="en-US"/>
        </w:rPr>
        <w:t>    if (*n&gt;</w:t>
      </w:r>
      <w:proofErr w:type="spellStart"/>
      <w:r w:rsidRPr="00DC722B">
        <w:rPr>
          <w:lang w:val="en-US"/>
        </w:rPr>
        <w:t>max_num</w:t>
      </w:r>
      <w:proofErr w:type="spellEnd"/>
      <w:r w:rsidRPr="00DC722B">
        <w:rPr>
          <w:lang w:val="en-US"/>
        </w:rPr>
        <w:t>) {</w:t>
      </w:r>
    </w:p>
    <w:p w:rsidR="00DC722B" w:rsidRPr="00DC722B" w:rsidRDefault="00DC722B" w:rsidP="00DC722B">
      <w:pPr>
        <w:pStyle w:val="code"/>
        <w:rPr>
          <w:lang w:val="en-US"/>
        </w:rPr>
      </w:pPr>
      <w:r w:rsidRPr="00DC722B">
        <w:rPr>
          <w:lang w:val="en-US"/>
        </w:rPr>
        <w:t>      </w:t>
      </w:r>
      <w:proofErr w:type="spellStart"/>
      <w:r w:rsidRPr="00DC722B">
        <w:rPr>
          <w:lang w:val="en-US"/>
        </w:rPr>
        <w:t>max_num</w:t>
      </w:r>
      <w:proofErr w:type="spellEnd"/>
      <w:r w:rsidRPr="00DC722B">
        <w:rPr>
          <w:lang w:val="en-US"/>
        </w:rPr>
        <w:t> = *n;</w:t>
      </w:r>
    </w:p>
    <w:p w:rsidR="00DC722B" w:rsidRPr="00DC722B" w:rsidRDefault="00DC722B" w:rsidP="00DC722B">
      <w:pPr>
        <w:pStyle w:val="code"/>
        <w:rPr>
          <w:lang w:val="en-US"/>
        </w:rPr>
      </w:pPr>
      <w:r w:rsidRPr="00DC722B">
        <w:rPr>
          <w:lang w:val="en-US"/>
        </w:rPr>
        <w:t>    }</w:t>
      </w:r>
    </w:p>
    <w:p w:rsidR="00DC722B" w:rsidRPr="00DC722B" w:rsidRDefault="00DC722B" w:rsidP="00DC722B">
      <w:pPr>
        <w:pStyle w:val="code"/>
        <w:rPr>
          <w:lang w:val="en-US"/>
        </w:rPr>
      </w:pPr>
      <w:r w:rsidRPr="00DC722B">
        <w:rPr>
          <w:lang w:val="en-US"/>
        </w:rPr>
        <w:t>    n++;</w:t>
      </w:r>
    </w:p>
    <w:p w:rsidR="00DC722B" w:rsidRPr="00DC722B" w:rsidRDefault="00DC722B" w:rsidP="00DC722B">
      <w:pPr>
        <w:pStyle w:val="code"/>
        <w:rPr>
          <w:lang w:val="en-US"/>
        </w:rPr>
      </w:pPr>
      <w:r w:rsidRPr="00DC722B">
        <w:rPr>
          <w:lang w:val="en-US"/>
        </w:rPr>
        <w:t>    </w:t>
      </w:r>
      <w:proofErr w:type="spellStart"/>
      <w:r w:rsidRPr="00DC722B">
        <w:rPr>
          <w:lang w:val="en-US"/>
        </w:rPr>
        <w:t>i</w:t>
      </w:r>
      <w:proofErr w:type="spellEnd"/>
      <w:r w:rsidRPr="00DC722B">
        <w:rPr>
          <w:lang w:val="en-US"/>
        </w:rPr>
        <w:t>++;</w:t>
      </w:r>
    </w:p>
    <w:p w:rsidR="000171B3" w:rsidRPr="00092DF1" w:rsidRDefault="00DC722B" w:rsidP="00092DF1">
      <w:pPr>
        <w:pStyle w:val="code"/>
        <w:rPr>
          <w:lang w:val="en-US"/>
        </w:rPr>
      </w:pPr>
      <w:r w:rsidRPr="00DC722B">
        <w:rPr>
          <w:lang w:val="en-US"/>
        </w:rPr>
        <w:t>  }</w:t>
      </w:r>
    </w:p>
    <w:p w:rsidR="000171B3" w:rsidRPr="00DC722B" w:rsidRDefault="000171B3" w:rsidP="00DC722B">
      <w:pPr>
        <w:pStyle w:val="code"/>
        <w:rPr>
          <w:lang w:val="en-US"/>
        </w:rPr>
      </w:pPr>
      <w:r>
        <w:t xml:space="preserve">Step5: </w:t>
      </w:r>
      <w:r w:rsidR="00DC722B" w:rsidRPr="00DC722B">
        <w:rPr>
          <w:lang w:val="en-US"/>
        </w:rPr>
        <w:t>  print</w:t>
      </w:r>
      <w:r w:rsidR="00DC722B">
        <w:rPr>
          <w:lang w:val="en-US"/>
        </w:rPr>
        <w:t xml:space="preserve"> </w:t>
      </w:r>
      <w:proofErr w:type="spellStart"/>
      <w:r w:rsidR="00DC722B">
        <w:rPr>
          <w:lang w:val="en-US"/>
        </w:rPr>
        <w:t>max_num</w:t>
      </w:r>
      <w:proofErr w:type="spellEnd"/>
    </w:p>
    <w:p w:rsidR="000171B3" w:rsidRDefault="000171B3" w:rsidP="000171B3">
      <w:pPr>
        <w:pStyle w:val="code"/>
      </w:pPr>
      <w:r>
        <w:t>Step6:</w:t>
      </w:r>
      <w:r w:rsidR="00DC722B">
        <w:t xml:space="preserve"> stop</w:t>
      </w:r>
    </w:p>
    <w:p w:rsidR="000171B3" w:rsidRPr="00D43C57" w:rsidRDefault="000171B3" w:rsidP="000171B3">
      <w:pPr>
        <w:pStyle w:val="code"/>
        <w:rPr>
          <w:b/>
        </w:rPr>
      </w:pPr>
      <w:r>
        <w:tab/>
      </w:r>
      <w:r w:rsidRPr="00D43C57">
        <w:rPr>
          <w:b/>
        </w:rPr>
        <w:t>2.2 a program to find the sum of all the elements of an array using pointers</w:t>
      </w:r>
    </w:p>
    <w:p w:rsidR="000171B3" w:rsidRPr="00DC722B" w:rsidRDefault="000171B3" w:rsidP="000171B3">
      <w:pPr>
        <w:pStyle w:val="code"/>
        <w:rPr>
          <w:lang w:val="en-US"/>
        </w:rPr>
      </w:pPr>
      <w:r>
        <w:t xml:space="preserve">Step1: </w:t>
      </w:r>
      <w:r w:rsidR="00A74806">
        <w:t>start</w:t>
      </w:r>
    </w:p>
    <w:p w:rsidR="000171B3" w:rsidRDefault="000171B3" w:rsidP="000171B3">
      <w:pPr>
        <w:pStyle w:val="code"/>
      </w:pPr>
      <w:r>
        <w:t>Step2:</w:t>
      </w:r>
      <w:r w:rsidR="00601826">
        <w:t xml:space="preserve"> input no. of element</w:t>
      </w:r>
    </w:p>
    <w:p w:rsidR="000171B3" w:rsidRDefault="000171B3" w:rsidP="000171B3">
      <w:pPr>
        <w:pStyle w:val="code"/>
      </w:pPr>
      <w:r>
        <w:t>Step3:</w:t>
      </w:r>
      <w:r w:rsidR="00601826">
        <w:t xml:space="preserve"> input elements</w:t>
      </w:r>
    </w:p>
    <w:p w:rsidR="00601826" w:rsidRDefault="000171B3" w:rsidP="00601826">
      <w:pPr>
        <w:pStyle w:val="code"/>
      </w:pPr>
      <w:r>
        <w:t>Step4:</w:t>
      </w:r>
      <w:r w:rsidR="00601826" w:rsidRPr="00601826">
        <w:t xml:space="preserve"> </w:t>
      </w:r>
      <w:proofErr w:type="spellStart"/>
      <w:r w:rsidR="00601826" w:rsidRPr="00601826">
        <w:t>int</w:t>
      </w:r>
      <w:proofErr w:type="spellEnd"/>
      <w:r w:rsidR="00601826" w:rsidRPr="00601826">
        <w:t xml:space="preserve"> add=0;</w:t>
      </w:r>
    </w:p>
    <w:p w:rsidR="00601826" w:rsidRDefault="00601826" w:rsidP="00601826">
      <w:pPr>
        <w:pStyle w:val="code"/>
      </w:pPr>
      <w:r>
        <w:lastRenderedPageBreak/>
        <w:tab/>
      </w:r>
      <w:r>
        <w:t xml:space="preserve">for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++){</w:t>
      </w:r>
    </w:p>
    <w:p w:rsidR="00601826" w:rsidRDefault="00601826" w:rsidP="00601826">
      <w:pPr>
        <w:pStyle w:val="code"/>
      </w:pPr>
      <w:r>
        <w:t xml:space="preserve">    </w:t>
      </w:r>
      <w:r>
        <w:tab/>
      </w:r>
      <w:r>
        <w:t>add+=(*p);</w:t>
      </w:r>
    </w:p>
    <w:p w:rsidR="00601826" w:rsidRDefault="00601826" w:rsidP="00601826">
      <w:pPr>
        <w:pStyle w:val="code"/>
      </w:pPr>
      <w:r>
        <w:t xml:space="preserve">    </w:t>
      </w:r>
      <w:r>
        <w:tab/>
      </w:r>
      <w:r>
        <w:t>p++;</w:t>
      </w:r>
    </w:p>
    <w:p w:rsidR="00601826" w:rsidRDefault="00601826" w:rsidP="00601826">
      <w:pPr>
        <w:pStyle w:val="code"/>
      </w:pPr>
      <w:r>
        <w:t xml:space="preserve">  }</w:t>
      </w:r>
    </w:p>
    <w:p w:rsidR="000171B3" w:rsidRDefault="000171B3" w:rsidP="000171B3">
      <w:pPr>
        <w:pStyle w:val="code"/>
      </w:pPr>
      <w:r>
        <w:t xml:space="preserve">Step5: </w:t>
      </w:r>
      <w:r w:rsidR="00601826">
        <w:t>print add</w:t>
      </w:r>
    </w:p>
    <w:p w:rsidR="000171B3" w:rsidRDefault="000171B3" w:rsidP="000171B3">
      <w:pPr>
        <w:pStyle w:val="code"/>
      </w:pPr>
      <w:r>
        <w:t>Step6:</w:t>
      </w:r>
      <w:r w:rsidR="00601826">
        <w:t xml:space="preserve"> stop</w:t>
      </w:r>
    </w:p>
    <w:p w:rsidR="00601826" w:rsidRDefault="00601826" w:rsidP="000171B3">
      <w:pPr>
        <w:pStyle w:val="code"/>
      </w:pPr>
    </w:p>
    <w:p w:rsidR="000171B3" w:rsidRPr="00D43C57" w:rsidRDefault="000171B3" w:rsidP="000171B3">
      <w:pPr>
        <w:pStyle w:val="code"/>
        <w:rPr>
          <w:b/>
        </w:rPr>
      </w:pPr>
      <w:r>
        <w:tab/>
      </w:r>
      <w:r w:rsidRPr="00D43C57">
        <w:rPr>
          <w:b/>
        </w:rPr>
        <w:t xml:space="preserve">2.3 </w:t>
      </w:r>
      <w:r w:rsidRPr="00D43C57">
        <w:rPr>
          <w:rFonts w:cs="Times New Roman"/>
          <w:b/>
        </w:rPr>
        <w:t>a program to sort a list of string words using an array of pointers.</w:t>
      </w:r>
    </w:p>
    <w:p w:rsidR="000171B3" w:rsidRDefault="000171B3" w:rsidP="000171B3">
      <w:pPr>
        <w:pStyle w:val="code"/>
      </w:pPr>
      <w:r>
        <w:t xml:space="preserve">Step1: </w:t>
      </w:r>
      <w:r w:rsidR="00A41425">
        <w:t>start</w:t>
      </w:r>
    </w:p>
    <w:p w:rsidR="000171B3" w:rsidRDefault="000171B3" w:rsidP="000171B3">
      <w:pPr>
        <w:pStyle w:val="code"/>
      </w:pPr>
      <w:r>
        <w:t>Step2:</w:t>
      </w:r>
      <w:r w:rsidR="00A41425">
        <w:t xml:space="preserve"> input string</w:t>
      </w:r>
    </w:p>
    <w:p w:rsidR="00A41425" w:rsidRDefault="000171B3" w:rsidP="00A41425">
      <w:pPr>
        <w:pStyle w:val="code"/>
      </w:pPr>
      <w:r>
        <w:t>Step3:</w:t>
      </w:r>
      <w:r w:rsidR="00A41425">
        <w:t xml:space="preserve"> </w:t>
      </w:r>
      <w:r w:rsidR="00A41425">
        <w:t xml:space="preserve">char </w:t>
      </w:r>
      <w:proofErr w:type="gramStart"/>
      <w:r w:rsidR="00A41425">
        <w:t>temp[</w:t>
      </w:r>
      <w:proofErr w:type="gramEnd"/>
      <w:r w:rsidR="00A41425">
        <w:t>10];</w:t>
      </w:r>
    </w:p>
    <w:p w:rsidR="000171B3" w:rsidRDefault="00A41425" w:rsidP="00A41425">
      <w:pPr>
        <w:pStyle w:val="code"/>
      </w:pPr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temp," ");</w:t>
      </w:r>
    </w:p>
    <w:p w:rsidR="00A41425" w:rsidRDefault="000171B3" w:rsidP="00A41425">
      <w:pPr>
        <w:pStyle w:val="code"/>
      </w:pPr>
      <w:r>
        <w:t>Step4:</w:t>
      </w:r>
      <w:r w:rsidR="00A41425">
        <w:t xml:space="preserve"> </w:t>
      </w:r>
      <w:r w:rsidR="00A41425">
        <w:t>for (</w:t>
      </w:r>
      <w:proofErr w:type="spellStart"/>
      <w:r w:rsidR="00A41425">
        <w:t>int</w:t>
      </w:r>
      <w:proofErr w:type="spellEnd"/>
      <w:r w:rsidR="00A41425">
        <w:t xml:space="preserve"> </w:t>
      </w:r>
      <w:proofErr w:type="spellStart"/>
      <w:r w:rsidR="00A41425">
        <w:t>i</w:t>
      </w:r>
      <w:proofErr w:type="spellEnd"/>
      <w:r w:rsidR="00A41425">
        <w:t xml:space="preserve"> = 0; </w:t>
      </w:r>
      <w:proofErr w:type="spellStart"/>
      <w:r w:rsidR="00A41425">
        <w:t>i</w:t>
      </w:r>
      <w:proofErr w:type="spellEnd"/>
      <w:r w:rsidR="00A41425">
        <w:t xml:space="preserve"> &lt; 5; </w:t>
      </w:r>
      <w:proofErr w:type="spellStart"/>
      <w:r w:rsidR="00A41425">
        <w:t>i</w:t>
      </w:r>
      <w:proofErr w:type="spellEnd"/>
      <w:r w:rsidR="00A41425">
        <w:t>++) {</w:t>
      </w:r>
    </w:p>
    <w:p w:rsidR="00A41425" w:rsidRDefault="00A41425" w:rsidP="00A41425">
      <w:pPr>
        <w:pStyle w:val="code"/>
      </w:pPr>
      <w:r>
        <w:t xml:space="preserve">    for (</w:t>
      </w:r>
      <w:proofErr w:type="spellStart"/>
      <w:r>
        <w:t>int</w:t>
      </w:r>
      <w:proofErr w:type="spellEnd"/>
      <w:r>
        <w:t xml:space="preserve"> j = i+1; j &lt; 5; </w:t>
      </w:r>
      <w:proofErr w:type="spellStart"/>
      <w:r>
        <w:t>j++</w:t>
      </w:r>
      <w:proofErr w:type="spellEnd"/>
      <w:r>
        <w:t>) {</w:t>
      </w:r>
    </w:p>
    <w:p w:rsidR="00A41425" w:rsidRDefault="00A41425" w:rsidP="00A41425">
      <w:pPr>
        <w:pStyle w:val="code"/>
      </w:pPr>
      <w:r>
        <w:t xml:space="preserve">      if (</w:t>
      </w:r>
      <w:proofErr w:type="spellStart"/>
      <w:r>
        <w:t>strcmp</w:t>
      </w:r>
      <w:proofErr w:type="spellEnd"/>
      <w:r>
        <w:t>(c[</w:t>
      </w:r>
      <w:proofErr w:type="spellStart"/>
      <w:r>
        <w:t>i</w:t>
      </w:r>
      <w:proofErr w:type="spellEnd"/>
      <w:proofErr w:type="gramStart"/>
      <w:r>
        <w:t>],c</w:t>
      </w:r>
      <w:proofErr w:type="gramEnd"/>
      <w:r>
        <w:t>[j])&gt;0) {</w:t>
      </w:r>
    </w:p>
    <w:p w:rsidR="00A41425" w:rsidRDefault="00A41425" w:rsidP="00A41425">
      <w:pPr>
        <w:pStyle w:val="code"/>
      </w:pPr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temp,c</w:t>
      </w:r>
      <w:proofErr w:type="spellEnd"/>
      <w:proofErr w:type="gramEnd"/>
      <w:r>
        <w:t>[j]);</w:t>
      </w:r>
    </w:p>
    <w:p w:rsidR="00A41425" w:rsidRDefault="00A41425" w:rsidP="00A41425">
      <w:pPr>
        <w:pStyle w:val="code"/>
      </w:pPr>
      <w:r>
        <w:t xml:space="preserve">        </w:t>
      </w:r>
      <w:proofErr w:type="spellStart"/>
      <w:r>
        <w:t>strcpy</w:t>
      </w:r>
      <w:proofErr w:type="spellEnd"/>
      <w:r>
        <w:t>(c[j</w:t>
      </w:r>
      <w:proofErr w:type="gramStart"/>
      <w:r>
        <w:t>],c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A41425" w:rsidRDefault="00A41425" w:rsidP="00A41425">
      <w:pPr>
        <w:pStyle w:val="code"/>
      </w:pPr>
      <w:r>
        <w:t xml:space="preserve">        </w:t>
      </w:r>
      <w:proofErr w:type="spellStart"/>
      <w:r>
        <w:t>strcpy</w:t>
      </w:r>
      <w:proofErr w:type="spellEnd"/>
      <w:r>
        <w:t>(c[</w:t>
      </w:r>
      <w:proofErr w:type="spellStart"/>
      <w:r>
        <w:t>i</w:t>
      </w:r>
      <w:proofErr w:type="spellEnd"/>
      <w:proofErr w:type="gramStart"/>
      <w:r>
        <w:t>],temp</w:t>
      </w:r>
      <w:proofErr w:type="gramEnd"/>
      <w:r>
        <w:t>);</w:t>
      </w:r>
    </w:p>
    <w:p w:rsidR="00A41425" w:rsidRDefault="00A41425" w:rsidP="00A41425">
      <w:pPr>
        <w:pStyle w:val="code"/>
      </w:pPr>
      <w:r>
        <w:t xml:space="preserve">      }</w:t>
      </w:r>
    </w:p>
    <w:p w:rsidR="00A41425" w:rsidRDefault="00A41425" w:rsidP="00A41425">
      <w:pPr>
        <w:pStyle w:val="code"/>
      </w:pPr>
      <w:r>
        <w:t xml:space="preserve">    }</w:t>
      </w:r>
    </w:p>
    <w:p w:rsidR="000171B3" w:rsidRDefault="00A41425" w:rsidP="00A41425">
      <w:pPr>
        <w:pStyle w:val="code"/>
      </w:pPr>
      <w:r>
        <w:t xml:space="preserve">  }</w:t>
      </w:r>
    </w:p>
    <w:p w:rsidR="000171B3" w:rsidRDefault="000171B3" w:rsidP="000171B3">
      <w:pPr>
        <w:pStyle w:val="code"/>
      </w:pPr>
      <w:r>
        <w:t xml:space="preserve">Step5: </w:t>
      </w:r>
      <w:r w:rsidR="00A41425">
        <w:t>print string</w:t>
      </w:r>
    </w:p>
    <w:p w:rsidR="00A41425" w:rsidRDefault="00A41425" w:rsidP="00A41425">
      <w:pPr>
        <w:pStyle w:val="code"/>
      </w:pPr>
      <w:r>
        <w:tab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&lt;5; </w:t>
      </w:r>
      <w:proofErr w:type="spellStart"/>
      <w:r>
        <w:t>i</w:t>
      </w:r>
      <w:proofErr w:type="spellEnd"/>
      <w:r>
        <w:t>++) {</w:t>
      </w:r>
    </w:p>
    <w:p w:rsidR="00A41425" w:rsidRDefault="00A41425" w:rsidP="00A41425">
      <w:pPr>
        <w:pStyle w:val="code"/>
      </w:pPr>
      <w:r>
        <w:t xml:space="preserve">  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0171B3" w:rsidRDefault="000171B3" w:rsidP="000171B3">
      <w:pPr>
        <w:pStyle w:val="code"/>
      </w:pPr>
      <w:r>
        <w:t>Step6:</w:t>
      </w:r>
      <w:r w:rsidR="00A41425">
        <w:t xml:space="preserve"> stop</w:t>
      </w:r>
    </w:p>
    <w:p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:rsidR="00E97F77" w:rsidRDefault="00E97F77" w:rsidP="00E97F77">
      <w:pPr>
        <w:keepNext/>
        <w:spacing w:line="360" w:lineRule="auto"/>
        <w:jc w:val="center"/>
      </w:pPr>
      <w:r w:rsidRPr="00E97F77">
        <w:rPr>
          <w:noProof/>
          <w:lang w:val="en-US"/>
        </w:rPr>
        <w:lastRenderedPageBreak/>
        <w:drawing>
          <wp:inline distT="0" distB="0" distL="0" distR="0" wp14:anchorId="4B04090B" wp14:editId="74DBB59F">
            <wp:extent cx="3343965" cy="4973446"/>
            <wp:effectExtent l="0" t="0" r="8890" b="0"/>
            <wp:docPr id="1" name="Picture 1" descr="C:\Users\Administrator\Downloads\carbon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arbon(1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30" cy="499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A9" w:rsidRDefault="00E97F77" w:rsidP="00E97F77">
      <w:pPr>
        <w:pStyle w:val="Caption"/>
        <w:jc w:val="center"/>
      </w:pPr>
      <w:r>
        <w:t xml:space="preserve">Figure </w:t>
      </w:r>
      <w:r w:rsidR="00667092">
        <w:fldChar w:fldCharType="begin"/>
      </w:r>
      <w:r w:rsidR="00667092">
        <w:instrText xml:space="preserve"> SEQ Figure \* ARABIC </w:instrText>
      </w:r>
      <w:r w:rsidR="00667092">
        <w:fldChar w:fldCharType="separate"/>
      </w:r>
      <w:r w:rsidR="008D3865">
        <w:rPr>
          <w:noProof/>
        </w:rPr>
        <w:t>1</w:t>
      </w:r>
      <w:r w:rsidR="00667092">
        <w:rPr>
          <w:noProof/>
        </w:rPr>
        <w:fldChar w:fldCharType="end"/>
      </w:r>
      <w:r>
        <w:t xml:space="preserve"> </w:t>
      </w:r>
      <w:r w:rsidRPr="000D76A2">
        <w:t>program to find biggest among three numbers using pointer.</w:t>
      </w:r>
    </w:p>
    <w:p w:rsidR="00E97F77" w:rsidRDefault="00E97F77" w:rsidP="00E97F77">
      <w:pPr>
        <w:keepNext/>
        <w:jc w:val="center"/>
      </w:pPr>
      <w:r w:rsidRPr="00E97F77">
        <w:rPr>
          <w:noProof/>
          <w:lang w:val="en-US"/>
        </w:rPr>
        <w:lastRenderedPageBreak/>
        <w:drawing>
          <wp:inline distT="0" distB="0" distL="0" distR="0" wp14:anchorId="2FFC3115" wp14:editId="78F3D1A3">
            <wp:extent cx="4812631" cy="7157769"/>
            <wp:effectExtent l="0" t="0" r="7620" b="5080"/>
            <wp:docPr id="2" name="Picture 2" descr="C:\Users\Administrator\Downloads\carbon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carbon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980" cy="718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77" w:rsidRDefault="00E97F77" w:rsidP="00E97F77">
      <w:pPr>
        <w:pStyle w:val="Caption"/>
        <w:jc w:val="center"/>
      </w:pPr>
      <w:r>
        <w:t xml:space="preserve">Figure </w:t>
      </w:r>
      <w:r w:rsidR="00667092">
        <w:fldChar w:fldCharType="begin"/>
      </w:r>
      <w:r w:rsidR="00667092">
        <w:instrText xml:space="preserve"> SEQ Figure \* ARABIC </w:instrText>
      </w:r>
      <w:r w:rsidR="00667092">
        <w:fldChar w:fldCharType="separate"/>
      </w:r>
      <w:r w:rsidR="008D3865">
        <w:rPr>
          <w:noProof/>
        </w:rPr>
        <w:t>2</w:t>
      </w:r>
      <w:r w:rsidR="00667092">
        <w:rPr>
          <w:noProof/>
        </w:rPr>
        <w:fldChar w:fldCharType="end"/>
      </w:r>
      <w:r>
        <w:t xml:space="preserve"> </w:t>
      </w:r>
      <w:r w:rsidRPr="002F00E3">
        <w:t>program to find the sum of all the elements of an array using pointers</w:t>
      </w:r>
    </w:p>
    <w:p w:rsidR="00E97F77" w:rsidRDefault="00E97F77" w:rsidP="00E97F77">
      <w:pPr>
        <w:keepNext/>
        <w:jc w:val="center"/>
      </w:pPr>
      <w:r w:rsidRPr="00E97F77">
        <w:rPr>
          <w:noProof/>
          <w:lang w:val="en-US"/>
        </w:rPr>
        <w:lastRenderedPageBreak/>
        <w:drawing>
          <wp:inline distT="0" distB="0" distL="0" distR="0" wp14:anchorId="75035FA7" wp14:editId="1D799184">
            <wp:extent cx="4940968" cy="6753994"/>
            <wp:effectExtent l="0" t="0" r="0" b="8890"/>
            <wp:docPr id="3" name="Picture 3" descr="C:\Users\Administrator\Downloads\carbon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carbon(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33" cy="677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77" w:rsidRPr="00E97F77" w:rsidRDefault="00E97F77" w:rsidP="00E97F77">
      <w:pPr>
        <w:pStyle w:val="Caption"/>
        <w:jc w:val="center"/>
      </w:pPr>
      <w:r>
        <w:t xml:space="preserve">Figure </w:t>
      </w:r>
      <w:r w:rsidR="00667092">
        <w:fldChar w:fldCharType="begin"/>
      </w:r>
      <w:r w:rsidR="00667092">
        <w:instrText xml:space="preserve"> SEQ Figure \* ARABIC </w:instrText>
      </w:r>
      <w:r w:rsidR="00667092">
        <w:fldChar w:fldCharType="separate"/>
      </w:r>
      <w:r w:rsidR="008D3865">
        <w:rPr>
          <w:noProof/>
        </w:rPr>
        <w:t>3</w:t>
      </w:r>
      <w:r w:rsidR="00667092">
        <w:rPr>
          <w:noProof/>
        </w:rPr>
        <w:fldChar w:fldCharType="end"/>
      </w:r>
      <w:r>
        <w:t xml:space="preserve"> </w:t>
      </w:r>
      <w:r w:rsidRPr="00765C48">
        <w:t>program to sort a list of string words using an array of pointers.</w:t>
      </w:r>
    </w:p>
    <w:p w:rsidR="00E97F77" w:rsidRDefault="00E97F77">
      <w:r>
        <w:br w:type="page"/>
      </w:r>
    </w:p>
    <w:p w:rsidR="007C0ABE" w:rsidRPr="006A7ABA" w:rsidRDefault="007C0ABE" w:rsidP="00F025A9">
      <w:pPr>
        <w:spacing w:line="360" w:lineRule="auto"/>
        <w:jc w:val="both"/>
      </w:pPr>
    </w:p>
    <w:p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:rsidR="00500AA2" w:rsidRDefault="00463CDF" w:rsidP="00500AA2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6CDDC164" wp14:editId="125106CD">
            <wp:extent cx="298132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BE" w:rsidRDefault="00500AA2" w:rsidP="00500AA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865">
        <w:rPr>
          <w:noProof/>
        </w:rPr>
        <w:t>4</w:t>
      </w:r>
      <w:r>
        <w:fldChar w:fldCharType="end"/>
      </w:r>
      <w:r>
        <w:t xml:space="preserve"> output of </w:t>
      </w:r>
      <w:r w:rsidRPr="00234EFA">
        <w:t>program to find biggest among three numbers using pointer</w:t>
      </w:r>
    </w:p>
    <w:p w:rsidR="00500AA2" w:rsidRDefault="00463CDF" w:rsidP="00500AA2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29FC33EA" wp14:editId="4B6057B2">
            <wp:extent cx="28860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DF" w:rsidRDefault="00500AA2" w:rsidP="00500AA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865">
        <w:rPr>
          <w:noProof/>
        </w:rPr>
        <w:t>5</w:t>
      </w:r>
      <w:r>
        <w:fldChar w:fldCharType="end"/>
      </w:r>
      <w:r>
        <w:t xml:space="preserve"> output of </w:t>
      </w:r>
      <w:r w:rsidRPr="008C7508">
        <w:t>program to find the sum of all the elements of an array using pointers</w:t>
      </w:r>
    </w:p>
    <w:p w:rsidR="00500AA2" w:rsidRDefault="00500AA2" w:rsidP="00500AA2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BA1EECD" wp14:editId="5E52DC67">
            <wp:extent cx="32004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DF" w:rsidRPr="006A7ABA" w:rsidRDefault="00500AA2" w:rsidP="00500AA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865">
        <w:rPr>
          <w:noProof/>
        </w:rPr>
        <w:t>6</w:t>
      </w:r>
      <w:r>
        <w:fldChar w:fldCharType="end"/>
      </w:r>
      <w:r>
        <w:t xml:space="preserve"> output of </w:t>
      </w:r>
      <w:r w:rsidRPr="00D26E39">
        <w:t>program to sort a list of string words using an array of pointers</w:t>
      </w:r>
    </w:p>
    <w:p w:rsidR="00F025A9" w:rsidRPr="00500AA2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:rsidR="00500AA2" w:rsidRDefault="00471B6A" w:rsidP="00500AA2">
      <w:pPr>
        <w:ind w:left="720"/>
      </w:pPr>
      <w:r>
        <w:t>Learning happened:</w:t>
      </w:r>
    </w:p>
    <w:p w:rsidR="00500AA2" w:rsidRDefault="00500AA2" w:rsidP="00500AA2">
      <w:pPr>
        <w:pStyle w:val="ListParagraph"/>
        <w:numPr>
          <w:ilvl w:val="0"/>
          <w:numId w:val="36"/>
        </w:numPr>
      </w:pPr>
      <w:r>
        <w:t xml:space="preserve">To access address of a variable to a pointer, we use the unary operator </w:t>
      </w:r>
      <w:r>
        <w:rPr>
          <w:rStyle w:val="Strong"/>
        </w:rPr>
        <w:t xml:space="preserve">&amp; </w:t>
      </w:r>
      <w:r>
        <w:t xml:space="preserve">(ampersand) that returns the address of that variable. For </w:t>
      </w:r>
      <w:proofErr w:type="gramStart"/>
      <w:r>
        <w:t>example</w:t>
      </w:r>
      <w:proofErr w:type="gramEnd"/>
      <w:r>
        <w:t xml:space="preserve"> &amp;x gives us address of variable x.</w:t>
      </w:r>
    </w:p>
    <w:p w:rsidR="00500AA2" w:rsidRPr="00500AA2" w:rsidRDefault="00500AA2" w:rsidP="00500AA2">
      <w:pPr>
        <w:pStyle w:val="ListParagraph"/>
        <w:numPr>
          <w:ilvl w:val="0"/>
          <w:numId w:val="36"/>
        </w:numPr>
        <w:rPr>
          <w:lang w:val="en-US"/>
        </w:rPr>
      </w:pPr>
      <w:r w:rsidRPr="00500AA2">
        <w:rPr>
          <w:lang w:val="en-US"/>
        </w:rPr>
        <w:t>To declare a pointer variable: When a point</w:t>
      </w:r>
      <w:r>
        <w:rPr>
          <w:lang w:val="en-US"/>
        </w:rPr>
        <w:t>er variable is declared in C</w:t>
      </w:r>
      <w:r w:rsidRPr="00500AA2">
        <w:rPr>
          <w:lang w:val="en-US"/>
        </w:rPr>
        <w:t xml:space="preserve">, there must a * </w:t>
      </w:r>
      <w:r w:rsidRPr="00500AA2">
        <w:t>before its name.</w:t>
      </w:r>
      <w:r w:rsidRPr="00500AA2">
        <w:rPr>
          <w:lang w:val="en-US"/>
        </w:rPr>
        <w:t xml:space="preserve"> </w:t>
      </w:r>
    </w:p>
    <w:p w:rsidR="00500AA2" w:rsidRPr="00500AA2" w:rsidRDefault="00500AA2" w:rsidP="00500AA2">
      <w:pPr>
        <w:pStyle w:val="ListParagraph"/>
        <w:numPr>
          <w:ilvl w:val="0"/>
          <w:numId w:val="36"/>
        </w:numPr>
        <w:rPr>
          <w:rFonts w:ascii="Times New Roman" w:eastAsia="Times New Roman" w:hAnsi="Times New Roman"/>
          <w:sz w:val="24"/>
          <w:szCs w:val="24"/>
          <w:lang w:val="en-US"/>
        </w:rPr>
      </w:pPr>
      <w:r>
        <w:t>To access the value stored in the address we use the unary operator (*) that returns the value of the variable located at the address specified by its operan</w:t>
      </w:r>
      <w:r>
        <w:t>d.</w:t>
      </w:r>
    </w:p>
    <w:p w:rsidR="00500AA2" w:rsidRPr="009634A5" w:rsidRDefault="00500AA2" w:rsidP="00500AA2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:rsidR="009634A5" w:rsidRPr="006A7ABA" w:rsidRDefault="009634A5" w:rsidP="009634A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r>
        <w:t>Hence we can see the programs are compiled successfully without any error.</w:t>
      </w:r>
    </w:p>
    <w:sectPr w:rsidR="009634A5" w:rsidRPr="006A7ABA" w:rsidSect="00AE667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092" w:rsidRDefault="00667092" w:rsidP="00BE415E">
      <w:pPr>
        <w:spacing w:after="0" w:line="240" w:lineRule="auto"/>
      </w:pPr>
      <w:r>
        <w:separator/>
      </w:r>
    </w:p>
  </w:endnote>
  <w:endnote w:type="continuationSeparator" w:id="0">
    <w:p w:rsidR="00667092" w:rsidRDefault="00667092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092" w:rsidRDefault="00667092" w:rsidP="00BE415E">
      <w:pPr>
        <w:spacing w:after="0" w:line="240" w:lineRule="auto"/>
      </w:pPr>
      <w:r>
        <w:separator/>
      </w:r>
    </w:p>
  </w:footnote>
  <w:footnote w:type="continuationSeparator" w:id="0">
    <w:p w:rsidR="00667092" w:rsidRDefault="00667092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26" w:rsidRPr="00BE415E" w:rsidRDefault="00FA5E26">
    <w:pPr>
      <w:pStyle w:val="Header"/>
      <w:rPr>
        <w:u w:val="single"/>
      </w:rPr>
    </w:pPr>
    <w:r>
      <w:t xml:space="preserve">Name:  </w:t>
    </w:r>
    <w:r w:rsidR="0047172F">
      <w:t>SUBHENDU MAJI</w:t>
    </w:r>
    <w:r>
      <w:t xml:space="preserve">                   </w:t>
    </w:r>
    <w:r w:rsidR="0047172F">
      <w:tab/>
    </w:r>
    <w:r w:rsidR="0047172F">
      <w:tab/>
    </w:r>
    <w:r>
      <w:t>Roll Number</w:t>
    </w:r>
    <w:r w:rsidR="0047172F">
      <w:t>: 18ETCS002121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88E0E33"/>
    <w:multiLevelType w:val="hybridMultilevel"/>
    <w:tmpl w:val="B860D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437576C"/>
    <w:multiLevelType w:val="hybridMultilevel"/>
    <w:tmpl w:val="CB9EF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E6418B"/>
    <w:multiLevelType w:val="multilevel"/>
    <w:tmpl w:val="5E08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1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46"/>
  </w:num>
  <w:num w:numId="3">
    <w:abstractNumId w:val="27"/>
  </w:num>
  <w:num w:numId="4">
    <w:abstractNumId w:val="26"/>
  </w:num>
  <w:num w:numId="5">
    <w:abstractNumId w:val="32"/>
  </w:num>
  <w:num w:numId="6">
    <w:abstractNumId w:val="29"/>
  </w:num>
  <w:num w:numId="7">
    <w:abstractNumId w:val="30"/>
  </w:num>
  <w:num w:numId="8">
    <w:abstractNumId w:val="39"/>
  </w:num>
  <w:num w:numId="9">
    <w:abstractNumId w:val="49"/>
  </w:num>
  <w:num w:numId="10">
    <w:abstractNumId w:val="36"/>
  </w:num>
  <w:num w:numId="11">
    <w:abstractNumId w:val="53"/>
  </w:num>
  <w:num w:numId="12">
    <w:abstractNumId w:val="48"/>
  </w:num>
  <w:num w:numId="13">
    <w:abstractNumId w:val="50"/>
  </w:num>
  <w:num w:numId="14">
    <w:abstractNumId w:val="41"/>
  </w:num>
  <w:num w:numId="15">
    <w:abstractNumId w:val="43"/>
  </w:num>
  <w:num w:numId="16">
    <w:abstractNumId w:val="42"/>
  </w:num>
  <w:num w:numId="17">
    <w:abstractNumId w:val="23"/>
  </w:num>
  <w:num w:numId="18">
    <w:abstractNumId w:val="56"/>
  </w:num>
  <w:num w:numId="19">
    <w:abstractNumId w:val="31"/>
  </w:num>
  <w:num w:numId="20">
    <w:abstractNumId w:val="57"/>
  </w:num>
  <w:num w:numId="21">
    <w:abstractNumId w:val="28"/>
  </w:num>
  <w:num w:numId="22">
    <w:abstractNumId w:val="47"/>
  </w:num>
  <w:num w:numId="23">
    <w:abstractNumId w:val="55"/>
  </w:num>
  <w:num w:numId="24">
    <w:abstractNumId w:val="38"/>
  </w:num>
  <w:num w:numId="25">
    <w:abstractNumId w:val="37"/>
  </w:num>
  <w:num w:numId="26">
    <w:abstractNumId w:val="24"/>
  </w:num>
  <w:num w:numId="27">
    <w:abstractNumId w:val="54"/>
  </w:num>
  <w:num w:numId="28">
    <w:abstractNumId w:val="40"/>
  </w:num>
  <w:num w:numId="29">
    <w:abstractNumId w:val="22"/>
  </w:num>
  <w:num w:numId="30">
    <w:abstractNumId w:val="34"/>
  </w:num>
  <w:num w:numId="31">
    <w:abstractNumId w:val="25"/>
  </w:num>
  <w:num w:numId="32">
    <w:abstractNumId w:val="44"/>
  </w:num>
  <w:num w:numId="33">
    <w:abstractNumId w:val="51"/>
  </w:num>
  <w:num w:numId="34">
    <w:abstractNumId w:val="33"/>
  </w:num>
  <w:num w:numId="35">
    <w:abstractNumId w:val="45"/>
  </w:num>
  <w:num w:numId="36">
    <w:abstractNumId w:val="3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171B3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2DF1"/>
    <w:rsid w:val="00094971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1743B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3CDF"/>
    <w:rsid w:val="00465972"/>
    <w:rsid w:val="00465CDF"/>
    <w:rsid w:val="0046743C"/>
    <w:rsid w:val="00467BBD"/>
    <w:rsid w:val="0047172F"/>
    <w:rsid w:val="00471B6A"/>
    <w:rsid w:val="00472F1B"/>
    <w:rsid w:val="004735BE"/>
    <w:rsid w:val="004805A8"/>
    <w:rsid w:val="0049354E"/>
    <w:rsid w:val="00493E99"/>
    <w:rsid w:val="004A0BC2"/>
    <w:rsid w:val="004A510C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0AA2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1826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67092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3865"/>
    <w:rsid w:val="008D4A43"/>
    <w:rsid w:val="008D617C"/>
    <w:rsid w:val="008D6266"/>
    <w:rsid w:val="008D7DC7"/>
    <w:rsid w:val="008E1718"/>
    <w:rsid w:val="008E1934"/>
    <w:rsid w:val="008E6066"/>
    <w:rsid w:val="008E6BA4"/>
    <w:rsid w:val="008F030C"/>
    <w:rsid w:val="008F7DCA"/>
    <w:rsid w:val="00901505"/>
    <w:rsid w:val="00906BA9"/>
    <w:rsid w:val="00912303"/>
    <w:rsid w:val="00914064"/>
    <w:rsid w:val="009167CE"/>
    <w:rsid w:val="00916F6D"/>
    <w:rsid w:val="00916F9D"/>
    <w:rsid w:val="00917DB3"/>
    <w:rsid w:val="00923F64"/>
    <w:rsid w:val="009256D5"/>
    <w:rsid w:val="009314DC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34A5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1425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4806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C5448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2C00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E51C8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47025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3C5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09FE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22B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97F77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0B90A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ListParagraph"/>
    <w:link w:val="codeChar"/>
    <w:qFormat/>
    <w:rsid w:val="000171B3"/>
    <w:pPr>
      <w:tabs>
        <w:tab w:val="left" w:pos="720"/>
      </w:tabs>
      <w:suppressAutoHyphens/>
      <w:spacing w:line="360" w:lineRule="auto"/>
      <w:contextualSpacing w:val="0"/>
      <w:jc w:val="both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0171B3"/>
    <w:rPr>
      <w:rFonts w:ascii="Courier New" w:hAnsi="Courier New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E97F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20</cp:revision>
  <cp:lastPrinted>2019-10-04T17:22:00Z</cp:lastPrinted>
  <dcterms:created xsi:type="dcterms:W3CDTF">2019-08-29T06:34:00Z</dcterms:created>
  <dcterms:modified xsi:type="dcterms:W3CDTF">2019-10-04T17:22:00Z</dcterms:modified>
</cp:coreProperties>
</file>