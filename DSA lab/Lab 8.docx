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D2C28" w14:textId="77777777" w:rsidR="00F025A9" w:rsidRPr="00804624" w:rsidRDefault="00B50CF1" w:rsidP="00804624">
      <w:pPr>
        <w:pStyle w:val="Heading1"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>Laboratory 8</w:t>
      </w:r>
      <w:r w:rsidR="00F025A9" w:rsidRPr="00804624">
        <w:rPr>
          <w:rFonts w:cs="Times New Roman"/>
        </w:rPr>
        <w:tab/>
      </w:r>
    </w:p>
    <w:p w14:paraId="6A53DAE3" w14:textId="77777777" w:rsidR="00F025A9" w:rsidRPr="008A24D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14:paraId="2E012715" w14:textId="77777777" w:rsidR="00B50CF1" w:rsidRPr="00B50CF1" w:rsidRDefault="00B50CF1" w:rsidP="00B50CF1">
      <w:pPr>
        <w:pStyle w:val="ListParagraph"/>
        <w:numPr>
          <w:ilvl w:val="1"/>
          <w:numId w:val="11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B50CF1">
        <w:rPr>
          <w:rFonts w:cs="Times New Roman"/>
        </w:rPr>
        <w:t>Implement a linked list and perform following operations.</w:t>
      </w:r>
    </w:p>
    <w:p w14:paraId="7D452AB0" w14:textId="77777777" w:rsidR="00B50CF1" w:rsidRPr="00B50CF1" w:rsidRDefault="00B50CF1" w:rsidP="00B50CF1">
      <w:pPr>
        <w:pStyle w:val="ListParagraph"/>
        <w:numPr>
          <w:ilvl w:val="2"/>
          <w:numId w:val="36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B50CF1">
        <w:rPr>
          <w:rFonts w:cs="Times New Roman"/>
        </w:rPr>
        <w:t>Insert a node before and after a given node</w:t>
      </w:r>
    </w:p>
    <w:p w14:paraId="6183AEE0" w14:textId="77777777" w:rsidR="00B50CF1" w:rsidRPr="00B50CF1" w:rsidRDefault="00B50CF1" w:rsidP="00B50CF1">
      <w:pPr>
        <w:pStyle w:val="ListParagraph"/>
        <w:numPr>
          <w:ilvl w:val="2"/>
          <w:numId w:val="36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B50CF1">
        <w:rPr>
          <w:rFonts w:cs="Times New Roman"/>
        </w:rPr>
        <w:t>Delete a node before and after a given node</w:t>
      </w:r>
    </w:p>
    <w:p w14:paraId="13D8BAD8" w14:textId="77777777" w:rsidR="00804624" w:rsidRPr="00BB236D" w:rsidRDefault="00B50CF1" w:rsidP="00BB236D">
      <w:pPr>
        <w:pStyle w:val="ListParagraph"/>
        <w:numPr>
          <w:ilvl w:val="1"/>
          <w:numId w:val="11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B50CF1">
        <w:rPr>
          <w:rFonts w:cs="Times New Roman"/>
        </w:rPr>
        <w:t>Implement a linked list to create and print a binary tree.</w:t>
      </w:r>
      <w:r w:rsidR="00804624" w:rsidRPr="00BB236D">
        <w:rPr>
          <w:rFonts w:cs="Times New Roman"/>
        </w:rPr>
        <w:t xml:space="preserve"> </w:t>
      </w:r>
    </w:p>
    <w:p w14:paraId="7C84A06B" w14:textId="77777777" w:rsid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14:paraId="070B32AB" w14:textId="77777777" w:rsidR="00804624" w:rsidRP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14:paraId="53A37F18" w14:textId="530C6C8C" w:rsidR="00F025A9" w:rsidRPr="0015452F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A</w:t>
      </w:r>
      <w:r w:rsidR="00804624">
        <w:rPr>
          <w:rFonts w:cs="Times New Roman"/>
        </w:rPr>
        <w:t>lgorithm</w:t>
      </w:r>
    </w:p>
    <w:p w14:paraId="1EAD0BD5" w14:textId="77777777" w:rsidR="0015452F" w:rsidRPr="00804624" w:rsidRDefault="0015452F" w:rsidP="0015452F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p w14:paraId="3448F423" w14:textId="1AD35A95" w:rsidR="00E30E67" w:rsidRPr="00E30E67" w:rsidRDefault="00E30E67" w:rsidP="00E30E67">
      <w:pPr>
        <w:tabs>
          <w:tab w:val="left" w:pos="720"/>
        </w:tabs>
        <w:suppressAutoHyphens/>
        <w:spacing w:after="0" w:line="360" w:lineRule="auto"/>
        <w:ind w:left="720"/>
        <w:jc w:val="both"/>
        <w:rPr>
          <w:rFonts w:cs="Times New Roman"/>
          <w:b/>
          <w:bCs/>
        </w:rPr>
      </w:pPr>
      <w:r w:rsidRPr="00E30E67">
        <w:rPr>
          <w:b/>
          <w:bCs/>
        </w:rPr>
        <w:t xml:space="preserve">2.1 </w:t>
      </w:r>
      <w:r w:rsidRPr="00E30E67">
        <w:rPr>
          <w:rFonts w:cs="Times New Roman"/>
          <w:b/>
          <w:bCs/>
        </w:rPr>
        <w:t>Insert a node before and after a given node-Delete a node before and after a given node</w:t>
      </w:r>
    </w:p>
    <w:p w14:paraId="424FA5AB" w14:textId="3BEAA554" w:rsidR="00804624" w:rsidRPr="00E30E67" w:rsidRDefault="00E30E67" w:rsidP="0080462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E30E67">
        <w:rPr>
          <w:rFonts w:ascii="Courier New" w:hAnsi="Courier New" w:cs="Courier New"/>
        </w:rPr>
        <w:t>Step 1: start</w:t>
      </w:r>
    </w:p>
    <w:p w14:paraId="6C4B96D2" w14:textId="77777777" w:rsidR="000E34B7" w:rsidRDefault="000E34B7" w:rsidP="000E34B7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</w:rPr>
        <w:tab/>
      </w:r>
      <w:r w:rsidR="00E30E67" w:rsidRPr="00E30E67">
        <w:rPr>
          <w:rFonts w:ascii="Courier New" w:hAnsi="Courier New" w:cs="Courier New"/>
        </w:rPr>
        <w:t>Step 2:</w:t>
      </w:r>
      <w:r w:rsidR="00E30E67">
        <w:rPr>
          <w:rFonts w:ascii="Courier New" w:hAnsi="Courier New" w:cs="Courier New"/>
        </w:rPr>
        <w:t xml:space="preserve"> </w:t>
      </w:r>
      <w:r w:rsidRPr="007535DE">
        <w:rPr>
          <w:rFonts w:ascii="Courier New" w:hAnsi="Courier New" w:cs="Courier New"/>
          <w:shd w:val="clear" w:color="auto" w:fill="FFFFFF"/>
        </w:rPr>
        <w:t xml:space="preserve">to add node </w:t>
      </w:r>
      <w:r>
        <w:rPr>
          <w:rFonts w:ascii="Courier New" w:hAnsi="Courier New" w:cs="Courier New"/>
          <w:shd w:val="clear" w:color="auto" w:fill="FFFFFF"/>
        </w:rPr>
        <w:t>before the given node</w:t>
      </w:r>
    </w:p>
    <w:p w14:paraId="42BB815A" w14:textId="2019CC52" w:rsidR="000E34B7" w:rsidRDefault="000E34B7" w:rsidP="000E34B7">
      <w:pPr>
        <w:pStyle w:val="ListParagraph"/>
        <w:spacing w:line="360" w:lineRule="auto"/>
        <w:ind w:left="1890"/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 xml:space="preserve">2.1 </w:t>
      </w:r>
      <w:r w:rsidRPr="007535DE">
        <w:rPr>
          <w:rFonts w:ascii="Courier New" w:hAnsi="Courier New" w:cs="Courier New"/>
        </w:rPr>
        <w:t>allocate node</w:t>
      </w:r>
    </w:p>
    <w:p w14:paraId="18DB9AE4" w14:textId="7109B3AA" w:rsidR="000E34B7" w:rsidRDefault="000E34B7" w:rsidP="000E34B7">
      <w:pPr>
        <w:pStyle w:val="ListParagraph"/>
        <w:spacing w:line="360" w:lineRule="auto"/>
        <w:ind w:left="1890"/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 xml:space="preserve">2.2 </w:t>
      </w:r>
      <w:r w:rsidRPr="007535DE">
        <w:rPr>
          <w:rFonts w:ascii="Courier New" w:hAnsi="Courier New" w:cs="Courier New"/>
        </w:rPr>
        <w:t>put in the data</w:t>
      </w:r>
    </w:p>
    <w:p w14:paraId="1C3E8682" w14:textId="0E45D5F7" w:rsidR="009B638E" w:rsidRDefault="009B638E" w:rsidP="000E34B7">
      <w:pPr>
        <w:pStyle w:val="ListParagraph"/>
        <w:spacing w:line="360" w:lineRule="auto"/>
        <w:ind w:left="1890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2.3 check if head == null</w:t>
      </w:r>
    </w:p>
    <w:p w14:paraId="282E1F67" w14:textId="427C0E93" w:rsidR="009B638E" w:rsidRDefault="009B638E" w:rsidP="000E34B7">
      <w:pPr>
        <w:pStyle w:val="ListParagraph"/>
        <w:spacing w:line="360" w:lineRule="auto"/>
        <w:ind w:left="1890"/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>2.4 if it is, head = new and head-&gt;next= NULL</w:t>
      </w:r>
    </w:p>
    <w:p w14:paraId="60652DCE" w14:textId="6FAF2BB6" w:rsidR="000E34B7" w:rsidRDefault="000E34B7" w:rsidP="000E34B7">
      <w:pPr>
        <w:pStyle w:val="ListParagraph"/>
        <w:spacing w:line="360" w:lineRule="auto"/>
        <w:ind w:left="1890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2.</w:t>
      </w:r>
      <w:r w:rsidR="009B638E">
        <w:rPr>
          <w:rFonts w:ascii="Courier New" w:hAnsi="Courier New" w:cs="Courier New"/>
          <w:shd w:val="clear" w:color="auto" w:fill="FFFFFF"/>
        </w:rPr>
        <w:t>5</w:t>
      </w:r>
      <w:r>
        <w:rPr>
          <w:rFonts w:ascii="Courier New" w:hAnsi="Courier New" w:cs="Courier New"/>
          <w:shd w:val="clear" w:color="auto" w:fill="FFFFFF"/>
        </w:rPr>
        <w:t xml:space="preserve"> </w:t>
      </w:r>
      <w:r w:rsidR="009B638E">
        <w:rPr>
          <w:rFonts w:ascii="Courier New" w:hAnsi="Courier New" w:cs="Courier New"/>
          <w:shd w:val="clear" w:color="auto" w:fill="FFFFFF"/>
        </w:rPr>
        <w:t xml:space="preserve">else, </w:t>
      </w:r>
      <w:r>
        <w:rPr>
          <w:rFonts w:ascii="Courier New" w:hAnsi="Courier New" w:cs="Courier New"/>
          <w:shd w:val="clear" w:color="auto" w:fill="FFFFFF"/>
        </w:rPr>
        <w:t>iterate through the nodes till found key</w:t>
      </w:r>
    </w:p>
    <w:p w14:paraId="6AF19E60" w14:textId="33B9A0EE" w:rsidR="000E34B7" w:rsidRDefault="000E34B7" w:rsidP="000E34B7">
      <w:pPr>
        <w:pStyle w:val="ListParagraph"/>
        <w:spacing w:line="360" w:lineRule="auto"/>
        <w:ind w:left="1890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2</w:t>
      </w:r>
      <w:r w:rsidR="009B638E">
        <w:rPr>
          <w:rFonts w:ascii="Courier New" w:hAnsi="Courier New" w:cs="Courier New"/>
          <w:shd w:val="clear" w:color="auto" w:fill="FFFFFF"/>
        </w:rPr>
        <w:t>.6</w:t>
      </w:r>
      <w:r>
        <w:rPr>
          <w:rFonts w:ascii="Courier New" w:hAnsi="Courier New" w:cs="Courier New"/>
          <w:shd w:val="clear" w:color="auto" w:fill="FFFFFF"/>
        </w:rPr>
        <w:t xml:space="preserve"> point the </w:t>
      </w:r>
      <w:r w:rsidR="009B638E">
        <w:rPr>
          <w:rFonts w:ascii="Courier New" w:hAnsi="Courier New" w:cs="Courier New"/>
          <w:shd w:val="clear" w:color="auto" w:fill="FFFFFF"/>
        </w:rPr>
        <w:t xml:space="preserve">previous node to the </w:t>
      </w:r>
      <w:proofErr w:type="spellStart"/>
      <w:r w:rsidR="009B638E">
        <w:rPr>
          <w:rFonts w:ascii="Courier New" w:hAnsi="Courier New" w:cs="Courier New"/>
          <w:shd w:val="clear" w:color="auto" w:fill="FFFFFF"/>
        </w:rPr>
        <w:t>newnode</w:t>
      </w:r>
      <w:proofErr w:type="spellEnd"/>
    </w:p>
    <w:p w14:paraId="27E43958" w14:textId="5E4589F3" w:rsidR="00E30E67" w:rsidRPr="000E34B7" w:rsidRDefault="009B638E" w:rsidP="009B638E">
      <w:pPr>
        <w:pStyle w:val="ListParagraph"/>
        <w:spacing w:line="360" w:lineRule="auto"/>
        <w:ind w:left="1890"/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 xml:space="preserve">2.7 point the </w:t>
      </w:r>
      <w:proofErr w:type="spellStart"/>
      <w:r>
        <w:rPr>
          <w:rFonts w:ascii="Courier New" w:hAnsi="Courier New" w:cs="Courier New"/>
          <w:shd w:val="clear" w:color="auto" w:fill="FFFFFF"/>
        </w:rPr>
        <w:t>newnode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to the next node</w:t>
      </w:r>
    </w:p>
    <w:p w14:paraId="61F3EE1D" w14:textId="7BFD391D" w:rsidR="009B638E" w:rsidRDefault="009B638E" w:rsidP="009B638E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</w:rPr>
        <w:tab/>
      </w:r>
      <w:r w:rsidR="00E30E67" w:rsidRPr="00E30E67">
        <w:rPr>
          <w:rFonts w:ascii="Courier New" w:hAnsi="Courier New" w:cs="Courier New"/>
        </w:rPr>
        <w:t>Step 3:</w:t>
      </w:r>
      <w:r w:rsidR="00E30E67">
        <w:rPr>
          <w:rFonts w:ascii="Courier New" w:hAnsi="Courier New" w:cs="Courier New"/>
        </w:rPr>
        <w:t xml:space="preserve"> </w:t>
      </w:r>
      <w:r w:rsidRPr="007535DE">
        <w:rPr>
          <w:rFonts w:ascii="Courier New" w:hAnsi="Courier New" w:cs="Courier New"/>
          <w:shd w:val="clear" w:color="auto" w:fill="FFFFFF"/>
        </w:rPr>
        <w:t xml:space="preserve">to add node </w:t>
      </w:r>
      <w:r>
        <w:rPr>
          <w:rFonts w:ascii="Courier New" w:hAnsi="Courier New" w:cs="Courier New"/>
          <w:shd w:val="clear" w:color="auto" w:fill="FFFFFF"/>
        </w:rPr>
        <w:t>after the given node</w:t>
      </w:r>
    </w:p>
    <w:p w14:paraId="6602ACB8" w14:textId="5A346C69" w:rsidR="009B638E" w:rsidRDefault="009B638E" w:rsidP="009B638E">
      <w:pPr>
        <w:pStyle w:val="ListParagraph"/>
        <w:spacing w:line="360" w:lineRule="auto"/>
        <w:ind w:left="1890"/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 xml:space="preserve">3.1 </w:t>
      </w:r>
      <w:r w:rsidRPr="007535DE">
        <w:rPr>
          <w:rFonts w:ascii="Courier New" w:hAnsi="Courier New" w:cs="Courier New"/>
        </w:rPr>
        <w:t>allocate node</w:t>
      </w:r>
    </w:p>
    <w:p w14:paraId="0FA8F50D" w14:textId="51ADD325" w:rsidR="009B638E" w:rsidRDefault="009B638E" w:rsidP="009B638E">
      <w:pPr>
        <w:pStyle w:val="ListParagraph"/>
        <w:spacing w:line="360" w:lineRule="auto"/>
        <w:ind w:left="1890"/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 xml:space="preserve">3.2 </w:t>
      </w:r>
      <w:r w:rsidRPr="007535DE">
        <w:rPr>
          <w:rFonts w:ascii="Courier New" w:hAnsi="Courier New" w:cs="Courier New"/>
        </w:rPr>
        <w:t>put in the data</w:t>
      </w:r>
    </w:p>
    <w:p w14:paraId="5FCD9DE8" w14:textId="56858D3F" w:rsidR="009B638E" w:rsidRDefault="009B638E" w:rsidP="009B638E">
      <w:pPr>
        <w:pStyle w:val="ListParagraph"/>
        <w:spacing w:line="360" w:lineRule="auto"/>
        <w:ind w:left="1890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3.3 check if head == null</w:t>
      </w:r>
    </w:p>
    <w:p w14:paraId="6E2FB13C" w14:textId="7BF8CAD3" w:rsidR="009B638E" w:rsidRDefault="009B638E" w:rsidP="009B638E">
      <w:pPr>
        <w:pStyle w:val="ListParagraph"/>
        <w:spacing w:line="360" w:lineRule="auto"/>
        <w:ind w:left="1890"/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>3.4 if it is, head = new and head-&gt;next= NULL</w:t>
      </w:r>
    </w:p>
    <w:p w14:paraId="36AF307A" w14:textId="5418DA40" w:rsidR="009B638E" w:rsidRDefault="009B638E" w:rsidP="009B638E">
      <w:pPr>
        <w:pStyle w:val="ListParagraph"/>
        <w:spacing w:line="360" w:lineRule="auto"/>
        <w:ind w:left="1890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3.5 else, iterate through the nodes till found key</w:t>
      </w:r>
    </w:p>
    <w:p w14:paraId="79E37E86" w14:textId="512FAFF6" w:rsidR="009B638E" w:rsidRDefault="009B638E" w:rsidP="009B638E">
      <w:pPr>
        <w:pStyle w:val="ListParagraph"/>
        <w:spacing w:line="360" w:lineRule="auto"/>
        <w:ind w:left="1890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3.6 point the key node to the </w:t>
      </w:r>
      <w:proofErr w:type="spellStart"/>
      <w:r>
        <w:rPr>
          <w:rFonts w:ascii="Courier New" w:hAnsi="Courier New" w:cs="Courier New"/>
          <w:shd w:val="clear" w:color="auto" w:fill="FFFFFF"/>
        </w:rPr>
        <w:t>newnode</w:t>
      </w:r>
      <w:proofErr w:type="spellEnd"/>
    </w:p>
    <w:p w14:paraId="2779E274" w14:textId="6230B692" w:rsidR="009B638E" w:rsidRPr="000E34B7" w:rsidRDefault="009B638E" w:rsidP="009B638E">
      <w:pPr>
        <w:pStyle w:val="ListParagraph"/>
        <w:spacing w:line="360" w:lineRule="auto"/>
        <w:ind w:left="1890"/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 xml:space="preserve">3.7 point the </w:t>
      </w:r>
      <w:proofErr w:type="spellStart"/>
      <w:r>
        <w:rPr>
          <w:rFonts w:ascii="Courier New" w:hAnsi="Courier New" w:cs="Courier New"/>
          <w:shd w:val="clear" w:color="auto" w:fill="FFFFFF"/>
        </w:rPr>
        <w:t>newnode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to the next node</w:t>
      </w:r>
    </w:p>
    <w:p w14:paraId="7978A255" w14:textId="6FAB9D1A" w:rsidR="00E30E67" w:rsidRDefault="00E30E67" w:rsidP="00E30E67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</w:p>
    <w:p w14:paraId="25B6ED87" w14:textId="75C309EA" w:rsidR="0015452F" w:rsidRDefault="0015452F" w:rsidP="00E30E67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</w:p>
    <w:p w14:paraId="566046D9" w14:textId="468AE1F3" w:rsidR="0015452F" w:rsidRDefault="0015452F" w:rsidP="00E30E67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</w:p>
    <w:p w14:paraId="590B0F6D" w14:textId="77777777" w:rsidR="0015452F" w:rsidRPr="00E30E67" w:rsidRDefault="0015452F" w:rsidP="00E30E67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</w:p>
    <w:p w14:paraId="41B72147" w14:textId="600DC6F3" w:rsidR="009B638E" w:rsidRDefault="009B638E" w:rsidP="009B638E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</w:rPr>
        <w:lastRenderedPageBreak/>
        <w:tab/>
      </w:r>
      <w:r w:rsidR="00E30E67" w:rsidRPr="00E30E67">
        <w:rPr>
          <w:rFonts w:ascii="Courier New" w:hAnsi="Courier New" w:cs="Courier New"/>
        </w:rPr>
        <w:t>Step 4:</w:t>
      </w:r>
      <w:r w:rsidR="00E30E67">
        <w:rPr>
          <w:rFonts w:ascii="Courier New" w:hAnsi="Courier New" w:cs="Courier New"/>
        </w:rPr>
        <w:t xml:space="preserve"> </w:t>
      </w:r>
      <w:r w:rsidRPr="007535DE">
        <w:rPr>
          <w:rFonts w:ascii="Courier New" w:hAnsi="Courier New" w:cs="Courier New"/>
          <w:shd w:val="clear" w:color="auto" w:fill="FFFFFF"/>
        </w:rPr>
        <w:t xml:space="preserve">to </w:t>
      </w:r>
      <w:r>
        <w:rPr>
          <w:rFonts w:ascii="Courier New" w:hAnsi="Courier New" w:cs="Courier New"/>
          <w:shd w:val="clear" w:color="auto" w:fill="FFFFFF"/>
        </w:rPr>
        <w:t>delete</w:t>
      </w:r>
      <w:r w:rsidRPr="007535DE">
        <w:rPr>
          <w:rFonts w:ascii="Courier New" w:hAnsi="Courier New" w:cs="Courier New"/>
          <w:shd w:val="clear" w:color="auto" w:fill="FFFFFF"/>
        </w:rPr>
        <w:t xml:space="preserve"> node </w:t>
      </w:r>
      <w:r>
        <w:rPr>
          <w:rFonts w:ascii="Courier New" w:hAnsi="Courier New" w:cs="Courier New"/>
          <w:shd w:val="clear" w:color="auto" w:fill="FFFFFF"/>
        </w:rPr>
        <w:t>before the given node</w:t>
      </w:r>
    </w:p>
    <w:p w14:paraId="29846CB2" w14:textId="60669DEC" w:rsidR="009B638E" w:rsidRDefault="009B638E" w:rsidP="009B638E">
      <w:pPr>
        <w:pStyle w:val="ListParagraph"/>
        <w:spacing w:line="360" w:lineRule="auto"/>
        <w:ind w:left="1890"/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>4.1 iterate through the nodes till found key</w:t>
      </w:r>
    </w:p>
    <w:p w14:paraId="584AC294" w14:textId="3D7EF037" w:rsidR="009B638E" w:rsidRDefault="009B638E" w:rsidP="009B638E">
      <w:pPr>
        <w:pStyle w:val="ListParagraph"/>
        <w:spacing w:line="360" w:lineRule="auto"/>
        <w:ind w:left="1890"/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 xml:space="preserve">4.2 then, </w:t>
      </w:r>
      <w:proofErr w:type="spellStart"/>
      <w:r>
        <w:rPr>
          <w:rFonts w:ascii="Courier New" w:hAnsi="Courier New" w:cs="Courier New"/>
          <w:shd w:val="clear" w:color="auto" w:fill="FFFFFF"/>
        </w:rPr>
        <w:t>prev</w:t>
      </w:r>
      <w:proofErr w:type="spellEnd"/>
      <w:r>
        <w:rPr>
          <w:rFonts w:ascii="Courier New" w:hAnsi="Courier New" w:cs="Courier New"/>
          <w:shd w:val="clear" w:color="auto" w:fill="FFFFFF"/>
        </w:rPr>
        <w:t>-&gt;next = temp-&gt;next</w:t>
      </w:r>
    </w:p>
    <w:p w14:paraId="47178068" w14:textId="126BB773" w:rsidR="009B638E" w:rsidRDefault="009B638E" w:rsidP="009B638E">
      <w:pPr>
        <w:pStyle w:val="ListParagraph"/>
        <w:spacing w:line="360" w:lineRule="auto"/>
        <w:ind w:left="1890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4.3 free(temp)</w:t>
      </w:r>
    </w:p>
    <w:p w14:paraId="34BB6F64" w14:textId="484A417B" w:rsidR="009B638E" w:rsidRDefault="009B638E" w:rsidP="009B638E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</w:rPr>
        <w:tab/>
      </w:r>
      <w:r w:rsidR="00E30E67" w:rsidRPr="00E30E67">
        <w:rPr>
          <w:rFonts w:ascii="Courier New" w:hAnsi="Courier New" w:cs="Courier New"/>
        </w:rPr>
        <w:t>Step 5:</w:t>
      </w:r>
      <w:r w:rsidR="00E30E67">
        <w:rPr>
          <w:rFonts w:ascii="Courier New" w:hAnsi="Courier New" w:cs="Courier New"/>
        </w:rPr>
        <w:t xml:space="preserve"> </w:t>
      </w:r>
      <w:r w:rsidRPr="007535DE">
        <w:rPr>
          <w:rFonts w:ascii="Courier New" w:hAnsi="Courier New" w:cs="Courier New"/>
          <w:shd w:val="clear" w:color="auto" w:fill="FFFFFF"/>
        </w:rPr>
        <w:t xml:space="preserve">to </w:t>
      </w:r>
      <w:r>
        <w:rPr>
          <w:rFonts w:ascii="Courier New" w:hAnsi="Courier New" w:cs="Courier New"/>
          <w:shd w:val="clear" w:color="auto" w:fill="FFFFFF"/>
        </w:rPr>
        <w:t>delete</w:t>
      </w:r>
      <w:r w:rsidRPr="007535DE">
        <w:rPr>
          <w:rFonts w:ascii="Courier New" w:hAnsi="Courier New" w:cs="Courier New"/>
          <w:shd w:val="clear" w:color="auto" w:fill="FFFFFF"/>
        </w:rPr>
        <w:t xml:space="preserve"> node </w:t>
      </w:r>
      <w:r>
        <w:rPr>
          <w:rFonts w:ascii="Courier New" w:hAnsi="Courier New" w:cs="Courier New"/>
          <w:shd w:val="clear" w:color="auto" w:fill="FFFFFF"/>
        </w:rPr>
        <w:t>after the given node</w:t>
      </w:r>
    </w:p>
    <w:p w14:paraId="15AD2187" w14:textId="77777777" w:rsidR="009B638E" w:rsidRDefault="009B638E" w:rsidP="009B638E">
      <w:pPr>
        <w:pStyle w:val="ListParagraph"/>
        <w:spacing w:line="360" w:lineRule="auto"/>
        <w:ind w:left="1890"/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>4.1 iterate through the nodes till found key</w:t>
      </w:r>
    </w:p>
    <w:p w14:paraId="2D7DD718" w14:textId="584066FA" w:rsidR="009B638E" w:rsidRDefault="009B638E" w:rsidP="009B638E">
      <w:pPr>
        <w:pStyle w:val="ListParagraph"/>
        <w:spacing w:line="360" w:lineRule="auto"/>
        <w:ind w:left="1890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4.2 del= temp-&gt;next</w:t>
      </w:r>
    </w:p>
    <w:p w14:paraId="2DEBF57C" w14:textId="2FA1A517" w:rsidR="009B638E" w:rsidRDefault="009B638E" w:rsidP="009B638E">
      <w:pPr>
        <w:pStyle w:val="ListParagraph"/>
        <w:spacing w:line="360" w:lineRule="auto"/>
        <w:ind w:left="1890"/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>4.2 then, temp-&gt;next = del-&gt;next</w:t>
      </w:r>
    </w:p>
    <w:p w14:paraId="50356DCA" w14:textId="3CF6AE7C" w:rsidR="009B638E" w:rsidRDefault="009B638E" w:rsidP="009B638E">
      <w:pPr>
        <w:pStyle w:val="ListParagraph"/>
        <w:spacing w:line="360" w:lineRule="auto"/>
        <w:ind w:left="1890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4.3 free(del)</w:t>
      </w:r>
    </w:p>
    <w:p w14:paraId="4CC3EE99" w14:textId="57BD59F9" w:rsidR="00E30E67" w:rsidRDefault="00E30E67" w:rsidP="009B638E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9B638E">
        <w:rPr>
          <w:rFonts w:ascii="Courier New" w:hAnsi="Courier New" w:cs="Courier New"/>
        </w:rPr>
        <w:t xml:space="preserve">Step </w:t>
      </w:r>
      <w:r w:rsidR="009B638E">
        <w:rPr>
          <w:rFonts w:ascii="Courier New" w:hAnsi="Courier New" w:cs="Courier New"/>
        </w:rPr>
        <w:t>6</w:t>
      </w:r>
      <w:r w:rsidRPr="009B638E">
        <w:rPr>
          <w:rFonts w:ascii="Courier New" w:hAnsi="Courier New" w:cs="Courier New"/>
        </w:rPr>
        <w:t>:</w:t>
      </w:r>
      <w:r w:rsidR="009B638E">
        <w:rPr>
          <w:rFonts w:ascii="Courier New" w:hAnsi="Courier New" w:cs="Courier New"/>
        </w:rPr>
        <w:t xml:space="preserve"> stop</w:t>
      </w:r>
      <w:r w:rsidRPr="009B638E">
        <w:rPr>
          <w:rFonts w:ascii="Courier New" w:hAnsi="Courier New" w:cs="Courier New"/>
        </w:rPr>
        <w:t xml:space="preserve"> </w:t>
      </w:r>
    </w:p>
    <w:p w14:paraId="16318990" w14:textId="05772691" w:rsidR="0015452F" w:rsidRDefault="0015452F" w:rsidP="009B638E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</w:p>
    <w:p w14:paraId="470F4691" w14:textId="301303DD" w:rsidR="0015452F" w:rsidRDefault="0015452F" w:rsidP="009B638E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</w:p>
    <w:p w14:paraId="6488114C" w14:textId="77777777" w:rsidR="0015452F" w:rsidRPr="009B638E" w:rsidRDefault="0015452F" w:rsidP="009B638E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</w:p>
    <w:p w14:paraId="0DF1EAB8" w14:textId="4580E824" w:rsidR="00E30E67" w:rsidRDefault="00E30E67" w:rsidP="00E30E67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  <w:b/>
          <w:bCs/>
        </w:rPr>
      </w:pPr>
      <w:r w:rsidRPr="00E30E67">
        <w:rPr>
          <w:rFonts w:ascii="Courier New" w:hAnsi="Courier New" w:cs="Courier New"/>
          <w:b/>
          <w:bCs/>
        </w:rPr>
        <w:t xml:space="preserve">2.2 </w:t>
      </w:r>
      <w:r w:rsidR="0015452F">
        <w:rPr>
          <w:rFonts w:cs="Times New Roman"/>
          <w:b/>
          <w:bCs/>
        </w:rPr>
        <w:t>using</w:t>
      </w:r>
      <w:r w:rsidRPr="00E30E67">
        <w:rPr>
          <w:rFonts w:cs="Times New Roman"/>
          <w:b/>
          <w:bCs/>
        </w:rPr>
        <w:t xml:space="preserve"> linked </w:t>
      </w:r>
      <w:proofErr w:type="gramStart"/>
      <w:r w:rsidRPr="00E30E67">
        <w:rPr>
          <w:rFonts w:cs="Times New Roman"/>
          <w:b/>
          <w:bCs/>
        </w:rPr>
        <w:t xml:space="preserve">list </w:t>
      </w:r>
      <w:r w:rsidR="0015452F">
        <w:rPr>
          <w:rFonts w:cs="Times New Roman"/>
          <w:b/>
          <w:bCs/>
        </w:rPr>
        <w:t>,</w:t>
      </w:r>
      <w:proofErr w:type="gramEnd"/>
      <w:r w:rsidRPr="00E30E67">
        <w:rPr>
          <w:rFonts w:cs="Times New Roman"/>
          <w:b/>
          <w:bCs/>
        </w:rPr>
        <w:t xml:space="preserve"> create and print a binary tree.</w:t>
      </w:r>
    </w:p>
    <w:p w14:paraId="1FE5A16C" w14:textId="77777777" w:rsidR="0015452F" w:rsidRDefault="0015452F" w:rsidP="00E30E67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  <w:b/>
          <w:bCs/>
        </w:rPr>
      </w:pPr>
    </w:p>
    <w:p w14:paraId="0EFCBC2F" w14:textId="77777777" w:rsidR="00625074" w:rsidRDefault="00E30E67" w:rsidP="0062507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bookmarkStart w:id="0" w:name="_Hlk23716950"/>
      <w:r w:rsidRPr="00E30E67">
        <w:rPr>
          <w:rFonts w:ascii="Courier New" w:hAnsi="Courier New" w:cs="Courier New"/>
        </w:rPr>
        <w:t>Step 1: start</w:t>
      </w:r>
    </w:p>
    <w:p w14:paraId="24FD7482" w14:textId="0DFBC68D" w:rsidR="00625074" w:rsidRPr="00625074" w:rsidRDefault="00E30E67" w:rsidP="0062507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625074">
        <w:rPr>
          <w:rFonts w:ascii="Courier New" w:hAnsi="Courier New" w:cs="Courier New"/>
        </w:rPr>
        <w:t xml:space="preserve">Step 2: </w:t>
      </w:r>
      <w:r w:rsidR="00625074" w:rsidRPr="00625074">
        <w:rPr>
          <w:rFonts w:ascii="Courier New" w:hAnsi="Courier New" w:cs="Courier New"/>
        </w:rPr>
        <w:t>allocate node</w:t>
      </w:r>
    </w:p>
    <w:p w14:paraId="4A6D519D" w14:textId="6B3F49A7" w:rsidR="00E30E67" w:rsidRPr="00625074" w:rsidRDefault="00E30E67" w:rsidP="00625074">
      <w:pPr>
        <w:spacing w:line="360" w:lineRule="auto"/>
        <w:ind w:firstLine="720"/>
        <w:rPr>
          <w:rFonts w:ascii="Courier New" w:hAnsi="Courier New" w:cs="Courier New"/>
        </w:rPr>
      </w:pPr>
      <w:r w:rsidRPr="00625074">
        <w:rPr>
          <w:rFonts w:ascii="Courier New" w:hAnsi="Courier New" w:cs="Courier New"/>
        </w:rPr>
        <w:t xml:space="preserve">Step 3: </w:t>
      </w:r>
      <w:r w:rsidR="00625074" w:rsidRPr="00625074">
        <w:rPr>
          <w:rFonts w:ascii="Courier New" w:hAnsi="Courier New" w:cs="Courier New"/>
        </w:rPr>
        <w:t>put in the data</w:t>
      </w:r>
    </w:p>
    <w:p w14:paraId="5EE0DE5B" w14:textId="4176372A" w:rsidR="00E30E67" w:rsidRDefault="00E30E67" w:rsidP="00E30E67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E30E67">
        <w:rPr>
          <w:rFonts w:ascii="Courier New" w:hAnsi="Courier New" w:cs="Courier New"/>
        </w:rPr>
        <w:t>Step 4:</w:t>
      </w:r>
      <w:r>
        <w:rPr>
          <w:rFonts w:ascii="Courier New" w:hAnsi="Courier New" w:cs="Courier New"/>
        </w:rPr>
        <w:t xml:space="preserve"> </w:t>
      </w:r>
      <w:r w:rsidR="00625074">
        <w:rPr>
          <w:rFonts w:ascii="Courier New" w:hAnsi="Courier New" w:cs="Courier New"/>
        </w:rPr>
        <w:t>push data into a linked list</w:t>
      </w:r>
    </w:p>
    <w:p w14:paraId="0E06D311" w14:textId="77777777" w:rsidR="00625074" w:rsidRDefault="00625074" w:rsidP="00625074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4.1 </w:t>
      </w:r>
      <w:r w:rsidRPr="00625074">
        <w:rPr>
          <w:rFonts w:ascii="Courier New" w:hAnsi="Courier New" w:cs="Courier New"/>
        </w:rPr>
        <w:t>if (head == NULL)</w:t>
      </w:r>
      <w:r>
        <w:rPr>
          <w:rFonts w:ascii="Courier New" w:hAnsi="Courier New" w:cs="Courier New"/>
        </w:rPr>
        <w:t xml:space="preserve">: </w:t>
      </w:r>
    </w:p>
    <w:p w14:paraId="03B039CE" w14:textId="2F2B2447" w:rsidR="00625074" w:rsidRPr="00625074" w:rsidRDefault="00625074" w:rsidP="00625074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4.2 h</w:t>
      </w:r>
      <w:r w:rsidRPr="00625074">
        <w:rPr>
          <w:rFonts w:ascii="Courier New" w:hAnsi="Courier New" w:cs="Courier New"/>
        </w:rPr>
        <w:t>ead = temp;</w:t>
      </w:r>
    </w:p>
    <w:p w14:paraId="6F2F1CCC" w14:textId="37033EC7" w:rsidR="00625074" w:rsidRDefault="00625074" w:rsidP="00625074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4.3 </w:t>
      </w:r>
      <w:r w:rsidRPr="00625074">
        <w:rPr>
          <w:rFonts w:ascii="Courier New" w:hAnsi="Courier New" w:cs="Courier New"/>
        </w:rPr>
        <w:t>head-&gt;next = NULL</w:t>
      </w:r>
    </w:p>
    <w:p w14:paraId="128C28C5" w14:textId="45B544CD" w:rsidR="00625074" w:rsidRPr="00625074" w:rsidRDefault="00625074" w:rsidP="00625074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4.4 else: temp-&gt;next= head and head = temp</w:t>
      </w:r>
    </w:p>
    <w:p w14:paraId="73BF3F98" w14:textId="6E1FC564" w:rsidR="00E30E67" w:rsidRPr="00E30E67" w:rsidRDefault="00E30E67" w:rsidP="00E30E67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E30E67">
        <w:rPr>
          <w:rFonts w:ascii="Courier New" w:hAnsi="Courier New" w:cs="Courier New"/>
        </w:rPr>
        <w:t>Step 5:</w:t>
      </w:r>
      <w:r>
        <w:rPr>
          <w:rFonts w:ascii="Courier New" w:hAnsi="Courier New" w:cs="Courier New"/>
        </w:rPr>
        <w:t xml:space="preserve"> </w:t>
      </w:r>
      <w:r w:rsidR="00625074">
        <w:rPr>
          <w:rFonts w:ascii="Courier New" w:hAnsi="Courier New" w:cs="Courier New"/>
        </w:rPr>
        <w:t>print the linked list</w:t>
      </w:r>
    </w:p>
    <w:p w14:paraId="0AF791B3" w14:textId="07EC5756" w:rsidR="00E30E67" w:rsidRDefault="00E30E67" w:rsidP="00E30E67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E30E67">
        <w:rPr>
          <w:rFonts w:ascii="Courier New" w:hAnsi="Courier New" w:cs="Courier New"/>
        </w:rPr>
        <w:t>Step 6:</w:t>
      </w:r>
      <w:r>
        <w:rPr>
          <w:rFonts w:ascii="Courier New" w:hAnsi="Courier New" w:cs="Courier New"/>
        </w:rPr>
        <w:t xml:space="preserve"> </w:t>
      </w:r>
      <w:r w:rsidR="00625074">
        <w:rPr>
          <w:rFonts w:ascii="Courier New" w:hAnsi="Courier New" w:cs="Courier New"/>
        </w:rPr>
        <w:t xml:space="preserve">allocate a </w:t>
      </w:r>
      <w:proofErr w:type="spellStart"/>
      <w:r w:rsidR="00625074">
        <w:rPr>
          <w:rFonts w:ascii="Courier New" w:hAnsi="Courier New" w:cs="Courier New"/>
        </w:rPr>
        <w:t>newtreenode</w:t>
      </w:r>
      <w:proofErr w:type="spellEnd"/>
    </w:p>
    <w:p w14:paraId="10DF34C8" w14:textId="0DBA68C7" w:rsidR="00625074" w:rsidRDefault="00625074" w:rsidP="00E30E67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6.1 temp -&gt;info=value</w:t>
      </w:r>
    </w:p>
    <w:p w14:paraId="62509A94" w14:textId="41272A35" w:rsidR="00625074" w:rsidRPr="00625074" w:rsidRDefault="00625074" w:rsidP="00625074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6.2 </w:t>
      </w:r>
      <w:r w:rsidRPr="00625074">
        <w:rPr>
          <w:rFonts w:ascii="Courier New" w:hAnsi="Courier New" w:cs="Courier New"/>
        </w:rPr>
        <w:t>emp-&gt;count = 0;</w:t>
      </w:r>
    </w:p>
    <w:p w14:paraId="2326EE20" w14:textId="185BB4DF" w:rsidR="00625074" w:rsidRDefault="00625074" w:rsidP="0062507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6.3 </w:t>
      </w:r>
      <w:r w:rsidRPr="00625074">
        <w:rPr>
          <w:rFonts w:ascii="Courier New" w:hAnsi="Courier New" w:cs="Courier New"/>
        </w:rPr>
        <w:t>temp-&gt;left= temp-&gt;right = NULL;</w:t>
      </w:r>
    </w:p>
    <w:p w14:paraId="1136948C" w14:textId="75ED87E9" w:rsidR="0015452F" w:rsidRDefault="0015452F" w:rsidP="0062507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</w:p>
    <w:p w14:paraId="3483F9AB" w14:textId="77777777" w:rsidR="0015452F" w:rsidRPr="00625074" w:rsidRDefault="0015452F" w:rsidP="0062507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</w:p>
    <w:p w14:paraId="569D2DA8" w14:textId="10A02C61" w:rsidR="00E30E67" w:rsidRDefault="00E30E67" w:rsidP="00E30E67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E30E67">
        <w:rPr>
          <w:rFonts w:ascii="Courier New" w:hAnsi="Courier New" w:cs="Courier New"/>
        </w:rPr>
        <w:t>Step 7:</w:t>
      </w:r>
      <w:r>
        <w:rPr>
          <w:rFonts w:ascii="Courier New" w:hAnsi="Courier New" w:cs="Courier New"/>
        </w:rPr>
        <w:t xml:space="preserve"> </w:t>
      </w:r>
      <w:r w:rsidR="00265E16">
        <w:rPr>
          <w:rFonts w:ascii="Courier New" w:hAnsi="Courier New" w:cs="Courier New"/>
        </w:rPr>
        <w:t xml:space="preserve"> insert function</w:t>
      </w:r>
    </w:p>
    <w:p w14:paraId="190014A2" w14:textId="6F9184C4" w:rsidR="00265E16" w:rsidRDefault="00265E16" w:rsidP="00E30E67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7.1 if root=NULL: return </w:t>
      </w:r>
      <w:proofErr w:type="spellStart"/>
      <w:r>
        <w:rPr>
          <w:rFonts w:ascii="Courier New" w:hAnsi="Courier New" w:cs="Courier New"/>
        </w:rPr>
        <w:t>newtreenode</w:t>
      </w:r>
      <w:proofErr w:type="spellEnd"/>
      <w:r>
        <w:rPr>
          <w:rFonts w:ascii="Courier New" w:hAnsi="Courier New" w:cs="Courier New"/>
        </w:rPr>
        <w:t>(key)</w:t>
      </w:r>
    </w:p>
    <w:p w14:paraId="65F9F707" w14:textId="6736E5D0" w:rsidR="00265E16" w:rsidRDefault="00265E16" w:rsidP="00E30E67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7.2 if root-&gt;left = NULL: </w:t>
      </w:r>
      <w:r w:rsidRPr="00265E16">
        <w:rPr>
          <w:rFonts w:ascii="Courier New" w:hAnsi="Courier New" w:cs="Courier New"/>
        </w:rPr>
        <w:t xml:space="preserve">root-&gt;left = </w:t>
      </w:r>
      <w:proofErr w:type="spellStart"/>
      <w:r w:rsidRPr="00265E16">
        <w:rPr>
          <w:rFonts w:ascii="Courier New" w:hAnsi="Courier New" w:cs="Courier New"/>
        </w:rPr>
        <w:t>newTreeNode</w:t>
      </w:r>
      <w:proofErr w:type="spellEnd"/>
      <w:r w:rsidRPr="00265E16">
        <w:rPr>
          <w:rFonts w:ascii="Courier New" w:hAnsi="Courier New" w:cs="Courier New"/>
        </w:rPr>
        <w:t>(key);</w:t>
      </w:r>
    </w:p>
    <w:p w14:paraId="0459AE2A" w14:textId="401B471C" w:rsidR="00265E16" w:rsidRDefault="00265E16" w:rsidP="00E30E67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7.3 if root-&gt;right = NULL: </w:t>
      </w:r>
      <w:r w:rsidRPr="00265E16">
        <w:rPr>
          <w:rFonts w:ascii="Courier New" w:hAnsi="Courier New" w:cs="Courier New"/>
        </w:rPr>
        <w:t>root-&gt;</w:t>
      </w:r>
      <w:r>
        <w:rPr>
          <w:rFonts w:ascii="Courier New" w:hAnsi="Courier New" w:cs="Courier New"/>
        </w:rPr>
        <w:t>right</w:t>
      </w:r>
      <w:r w:rsidRPr="00265E16">
        <w:rPr>
          <w:rFonts w:ascii="Courier New" w:hAnsi="Courier New" w:cs="Courier New"/>
        </w:rPr>
        <w:t xml:space="preserve"> = </w:t>
      </w:r>
      <w:proofErr w:type="spellStart"/>
      <w:r w:rsidRPr="00265E16">
        <w:rPr>
          <w:rFonts w:ascii="Courier New" w:hAnsi="Courier New" w:cs="Courier New"/>
        </w:rPr>
        <w:t>newTreeNode</w:t>
      </w:r>
      <w:proofErr w:type="spellEnd"/>
      <w:r w:rsidRPr="00265E16">
        <w:rPr>
          <w:rFonts w:ascii="Courier New" w:hAnsi="Courier New" w:cs="Courier New"/>
        </w:rPr>
        <w:t>(key)</w:t>
      </w:r>
      <w:r>
        <w:rPr>
          <w:rFonts w:ascii="Courier New" w:hAnsi="Courier New" w:cs="Courier New"/>
        </w:rPr>
        <w:t>;</w:t>
      </w:r>
    </w:p>
    <w:p w14:paraId="67AF7674" w14:textId="54029577" w:rsidR="00265E16" w:rsidRPr="00265E16" w:rsidRDefault="00265E16" w:rsidP="00265E16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7.4 </w:t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>if (temp-&gt;count! =2)</w:t>
      </w:r>
      <w:r>
        <w:rPr>
          <w:rFonts w:ascii="Courier New" w:hAnsi="Courier New" w:cs="Courier New"/>
        </w:rPr>
        <w:t>:</w:t>
      </w:r>
      <w:r w:rsidRPr="00265E16">
        <w:rPr>
          <w:rFonts w:ascii="Courier New" w:hAnsi="Courier New" w:cs="Courier New"/>
        </w:rPr>
        <w:t xml:space="preserve"> insert(root-&gt;</w:t>
      </w:r>
      <w:proofErr w:type="spellStart"/>
      <w:proofErr w:type="gramStart"/>
      <w:r w:rsidRPr="00265E16">
        <w:rPr>
          <w:rFonts w:ascii="Courier New" w:hAnsi="Courier New" w:cs="Courier New"/>
        </w:rPr>
        <w:t>left,key</w:t>
      </w:r>
      <w:proofErr w:type="spellEnd"/>
      <w:proofErr w:type="gramEnd"/>
      <w:r w:rsidRPr="00265E16">
        <w:rPr>
          <w:rFonts w:ascii="Courier New" w:hAnsi="Courier New" w:cs="Courier New"/>
        </w:rPr>
        <w:t>);</w:t>
      </w:r>
    </w:p>
    <w:p w14:paraId="516020F2" w14:textId="4BCECC4A" w:rsidR="00265E16" w:rsidRPr="00265E16" w:rsidRDefault="00265E16" w:rsidP="00265E16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>else {</w:t>
      </w:r>
    </w:p>
    <w:p w14:paraId="6FDCD7D3" w14:textId="6F0448ED" w:rsidR="00265E16" w:rsidRPr="00265E16" w:rsidRDefault="00265E16" w:rsidP="00265E16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 xml:space="preserve"> temp = root-&gt;right;</w:t>
      </w:r>
    </w:p>
    <w:p w14:paraId="0650B9C9" w14:textId="1099B788" w:rsidR="00265E16" w:rsidRPr="00265E16" w:rsidRDefault="00265E16" w:rsidP="00265E16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7.4.1 </w:t>
      </w:r>
      <w:r w:rsidRPr="00265E16">
        <w:rPr>
          <w:rFonts w:ascii="Courier New" w:hAnsi="Courier New" w:cs="Courier New"/>
        </w:rPr>
        <w:t>if (temp-&gt;count! =2)</w:t>
      </w:r>
    </w:p>
    <w:p w14:paraId="61F3F882" w14:textId="0B760B3B" w:rsidR="00265E16" w:rsidRPr="00265E16" w:rsidRDefault="00265E16" w:rsidP="00265E16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>insert(root-&gt;</w:t>
      </w:r>
      <w:proofErr w:type="spellStart"/>
      <w:proofErr w:type="gramStart"/>
      <w:r w:rsidRPr="00265E16">
        <w:rPr>
          <w:rFonts w:ascii="Courier New" w:hAnsi="Courier New" w:cs="Courier New"/>
        </w:rPr>
        <w:t>right,key</w:t>
      </w:r>
      <w:proofErr w:type="spellEnd"/>
      <w:proofErr w:type="gramEnd"/>
      <w:r w:rsidRPr="00265E16">
        <w:rPr>
          <w:rFonts w:ascii="Courier New" w:hAnsi="Courier New" w:cs="Courier New"/>
        </w:rPr>
        <w:t>);</w:t>
      </w:r>
    </w:p>
    <w:p w14:paraId="67917EAC" w14:textId="34D1B90B" w:rsidR="00265E16" w:rsidRPr="00265E16" w:rsidRDefault="00265E16" w:rsidP="00265E16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7.4.2 </w:t>
      </w:r>
      <w:r w:rsidRPr="00265E16">
        <w:rPr>
          <w:rFonts w:ascii="Courier New" w:hAnsi="Courier New" w:cs="Courier New"/>
        </w:rPr>
        <w:t>else</w:t>
      </w:r>
    </w:p>
    <w:p w14:paraId="67EBAA40" w14:textId="7311C08B" w:rsidR="00265E16" w:rsidRPr="00265E16" w:rsidRDefault="00265E16" w:rsidP="00265E16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>insert(root-&gt;</w:t>
      </w:r>
      <w:proofErr w:type="spellStart"/>
      <w:proofErr w:type="gramStart"/>
      <w:r w:rsidRPr="00265E16">
        <w:rPr>
          <w:rFonts w:ascii="Courier New" w:hAnsi="Courier New" w:cs="Courier New"/>
        </w:rPr>
        <w:t>left,key</w:t>
      </w:r>
      <w:proofErr w:type="spellEnd"/>
      <w:proofErr w:type="gramEnd"/>
      <w:r w:rsidRPr="00265E16">
        <w:rPr>
          <w:rFonts w:ascii="Courier New" w:hAnsi="Courier New" w:cs="Courier New"/>
        </w:rPr>
        <w:t>);</w:t>
      </w:r>
    </w:p>
    <w:p w14:paraId="25397049" w14:textId="0FE47213" w:rsidR="00265E16" w:rsidRDefault="00265E16" w:rsidP="00E30E67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7.5 return root</w:t>
      </w:r>
    </w:p>
    <w:p w14:paraId="66ED779F" w14:textId="409ACFA7" w:rsidR="00E30E67" w:rsidRDefault="00E30E67" w:rsidP="00E30E67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E30E67">
        <w:rPr>
          <w:rFonts w:ascii="Courier New" w:hAnsi="Courier New" w:cs="Courier New"/>
        </w:rPr>
        <w:t xml:space="preserve">Step </w:t>
      </w:r>
      <w:r w:rsidR="00265E16">
        <w:rPr>
          <w:rFonts w:ascii="Courier New" w:hAnsi="Courier New" w:cs="Courier New"/>
        </w:rPr>
        <w:t>8</w:t>
      </w:r>
      <w:r w:rsidRPr="00E30E67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265E16">
        <w:rPr>
          <w:rFonts w:ascii="Courier New" w:hAnsi="Courier New" w:cs="Courier New"/>
        </w:rPr>
        <w:t>stop</w:t>
      </w:r>
    </w:p>
    <w:bookmarkEnd w:id="0"/>
    <w:p w14:paraId="049364D2" w14:textId="77777777" w:rsidR="007C0ABE" w:rsidRPr="00804624" w:rsidRDefault="007C0ABE" w:rsidP="00E30E67">
      <w:pPr>
        <w:tabs>
          <w:tab w:val="left" w:pos="720"/>
        </w:tabs>
        <w:suppressAutoHyphens/>
        <w:spacing w:line="360" w:lineRule="auto"/>
        <w:jc w:val="both"/>
      </w:pPr>
    </w:p>
    <w:p w14:paraId="258F7BA5" w14:textId="7FD8D325" w:rsidR="00804624" w:rsidRPr="00192FDE" w:rsidRDefault="00804624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>
        <w:rPr>
          <w:rFonts w:cs="Times New Roman"/>
        </w:rPr>
        <w:t>Program</w:t>
      </w:r>
    </w:p>
    <w:p w14:paraId="3C29356B" w14:textId="77777777" w:rsidR="00192FDE" w:rsidRPr="006A7ABA" w:rsidRDefault="00192FDE" w:rsidP="00192FDE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p w14:paraId="5F9CBF7E" w14:textId="31EB6521" w:rsidR="0015452F" w:rsidRDefault="00630D87" w:rsidP="0015452F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70EB1AA" wp14:editId="71B638FD">
            <wp:extent cx="3305175" cy="848824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164" cy="851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73AFE" w14:textId="3FCB767F" w:rsidR="00F025A9" w:rsidRDefault="0015452F" w:rsidP="0015452F">
      <w:pPr>
        <w:pStyle w:val="Caption"/>
        <w:jc w:val="center"/>
      </w:pPr>
      <w:r>
        <w:t xml:space="preserve">Figure </w:t>
      </w:r>
      <w:fldSimple w:instr=" SEQ Figure \* ARABIC ">
        <w:r w:rsidR="00673BEE">
          <w:rPr>
            <w:noProof/>
          </w:rPr>
          <w:t>1</w:t>
        </w:r>
      </w:fldSimple>
      <w:r>
        <w:t xml:space="preserve"> program to </w:t>
      </w:r>
      <w:r w:rsidRPr="0021796C">
        <w:t>Insert a node before and after a given node-Delete a node before and after a given node</w:t>
      </w:r>
    </w:p>
    <w:p w14:paraId="5E311ECE" w14:textId="77777777" w:rsidR="0015452F" w:rsidRDefault="00192FDE" w:rsidP="0015452F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EA6CC7A" wp14:editId="65A97B48">
            <wp:extent cx="2942948" cy="8524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349" cy="86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D1C7" w14:textId="3EBCE79D" w:rsidR="007C0ABE" w:rsidRPr="006A7ABA" w:rsidRDefault="0015452F" w:rsidP="0015452F">
      <w:pPr>
        <w:pStyle w:val="Caption"/>
        <w:jc w:val="center"/>
      </w:pPr>
      <w:r>
        <w:t xml:space="preserve">Figure </w:t>
      </w:r>
      <w:fldSimple w:instr=" SEQ Figure \* ARABIC ">
        <w:r w:rsidR="00673BEE">
          <w:rPr>
            <w:noProof/>
          </w:rPr>
          <w:t>2</w:t>
        </w:r>
      </w:fldSimple>
      <w:r>
        <w:t xml:space="preserve"> program to</w:t>
      </w:r>
      <w:r w:rsidRPr="002B2409">
        <w:t xml:space="preserve"> create and print a binary tree</w:t>
      </w:r>
      <w:r w:rsidRPr="0015452F">
        <w:t xml:space="preserve"> </w:t>
      </w:r>
      <w:r w:rsidRPr="002B2409">
        <w:t>using linked list</w:t>
      </w:r>
    </w:p>
    <w:p w14:paraId="76F29F46" w14:textId="77777777" w:rsidR="00F025A9" w:rsidRPr="006A7AB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lastRenderedPageBreak/>
        <w:t>Presentation of Results</w:t>
      </w:r>
    </w:p>
    <w:p w14:paraId="1B43412E" w14:textId="77777777" w:rsidR="0015452F" w:rsidRDefault="00F57E68" w:rsidP="0015452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0D1EA3B" wp14:editId="24010050">
            <wp:extent cx="5353050" cy="18491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617" cy="185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346B" w14:textId="65CC8A2E" w:rsidR="00F025A9" w:rsidRDefault="0015452F" w:rsidP="0015452F">
      <w:pPr>
        <w:pStyle w:val="Caption"/>
        <w:jc w:val="center"/>
      </w:pPr>
      <w:r>
        <w:t xml:space="preserve">Figure </w:t>
      </w:r>
      <w:fldSimple w:instr=" SEQ Figure \* ARABIC ">
        <w:r w:rsidR="00673BEE">
          <w:rPr>
            <w:noProof/>
          </w:rPr>
          <w:t>3</w:t>
        </w:r>
      </w:fldSimple>
      <w:r>
        <w:t xml:space="preserve"> inserting a node before and after a given node</w:t>
      </w:r>
    </w:p>
    <w:p w14:paraId="0D37BFD9" w14:textId="77777777" w:rsidR="0015452F" w:rsidRDefault="00F57E68" w:rsidP="0015452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44DD1AA" wp14:editId="483E2331">
            <wp:extent cx="5399763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1849" cy="198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C2B3" w14:textId="5A7E28C0" w:rsidR="00F57E68" w:rsidRDefault="0015452F" w:rsidP="0015452F">
      <w:pPr>
        <w:pStyle w:val="Caption"/>
        <w:jc w:val="center"/>
      </w:pPr>
      <w:r>
        <w:t xml:space="preserve">Figure </w:t>
      </w:r>
      <w:fldSimple w:instr=" SEQ Figure \* ARABIC ">
        <w:r w:rsidR="00673BEE">
          <w:rPr>
            <w:noProof/>
          </w:rPr>
          <w:t>4</w:t>
        </w:r>
      </w:fldSimple>
      <w:r>
        <w:t xml:space="preserve"> deleting a node before and after a given node</w:t>
      </w:r>
    </w:p>
    <w:p w14:paraId="4D6F3F38" w14:textId="77777777" w:rsidR="0015452F" w:rsidRDefault="00192FDE" w:rsidP="0015452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E0F2D37" wp14:editId="77BA9FE9">
            <wp:extent cx="4968364" cy="3429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7276" cy="344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CD9B" w14:textId="38414A95" w:rsidR="007C0ABE" w:rsidRPr="006A7ABA" w:rsidRDefault="0015452F" w:rsidP="0015452F">
      <w:pPr>
        <w:pStyle w:val="Caption"/>
        <w:jc w:val="center"/>
      </w:pPr>
      <w:r>
        <w:t xml:space="preserve">Figure </w:t>
      </w:r>
      <w:fldSimple w:instr=" SEQ Figure \* ARABIC ">
        <w:r w:rsidR="00673BEE">
          <w:rPr>
            <w:noProof/>
          </w:rPr>
          <w:t>5</w:t>
        </w:r>
      </w:fldSimple>
      <w:r>
        <w:t xml:space="preserve"> output of </w:t>
      </w:r>
      <w:r w:rsidRPr="00703DCA">
        <w:t>program to create and print a binary tree using linked list</w:t>
      </w:r>
    </w:p>
    <w:p w14:paraId="0E0479E5" w14:textId="51F4F94B" w:rsidR="00F025A9" w:rsidRPr="00265E16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lastRenderedPageBreak/>
        <w:t xml:space="preserve">Conclusions </w:t>
      </w:r>
    </w:p>
    <w:p w14:paraId="3E0C8C29" w14:textId="66424B70" w:rsidR="00265E16" w:rsidRDefault="00265E16" w:rsidP="00265E16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 xml:space="preserve">Learning happened </w:t>
      </w:r>
    </w:p>
    <w:p w14:paraId="0BDB4407" w14:textId="707219BF" w:rsidR="00265E16" w:rsidRDefault="00264802" w:rsidP="00265E16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T</w:t>
      </w:r>
      <w:r w:rsidR="00265E16" w:rsidRPr="0015452F">
        <w:rPr>
          <w:rFonts w:ascii="Arial" w:hAnsi="Arial" w:cs="Arial"/>
          <w:b/>
          <w:bCs/>
          <w:shd w:val="clear" w:color="auto" w:fill="FFFFFF"/>
        </w:rPr>
        <w:t>rees</w:t>
      </w:r>
      <w:r w:rsidR="00265E16">
        <w:rPr>
          <w:rFonts w:ascii="Arial" w:hAnsi="Arial" w:cs="Arial"/>
          <w:shd w:val="clear" w:color="auto" w:fill="FFFFFF"/>
        </w:rPr>
        <w:t xml:space="preserve"> are hierarchical data structures.</w:t>
      </w:r>
    </w:p>
    <w:p w14:paraId="75CD7E0E" w14:textId="08574699" w:rsidR="00265E16" w:rsidRPr="00994DC6" w:rsidRDefault="00265E16" w:rsidP="00265E16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theme="minorHAnsi"/>
          <w:shd w:val="clear" w:color="auto" w:fill="FFFFFF"/>
        </w:rPr>
      </w:pPr>
      <w:r w:rsidRPr="00994DC6">
        <w:rPr>
          <w:rFonts w:cstheme="minorHAnsi"/>
          <w:shd w:val="clear" w:color="auto" w:fill="FFFFFF"/>
        </w:rPr>
        <w:t xml:space="preserve">The topmost node is called </w:t>
      </w:r>
      <w:r w:rsidR="00264802">
        <w:rPr>
          <w:rFonts w:cstheme="minorHAnsi"/>
          <w:b/>
          <w:bCs/>
          <w:shd w:val="clear" w:color="auto" w:fill="FFFFFF"/>
        </w:rPr>
        <w:t>R</w:t>
      </w:r>
      <w:r w:rsidRPr="0015452F">
        <w:rPr>
          <w:rFonts w:cstheme="minorHAnsi"/>
          <w:b/>
          <w:bCs/>
          <w:shd w:val="clear" w:color="auto" w:fill="FFFFFF"/>
        </w:rPr>
        <w:t>oot</w:t>
      </w:r>
      <w:r w:rsidRPr="00994DC6">
        <w:rPr>
          <w:rFonts w:cstheme="minorHAnsi"/>
          <w:shd w:val="clear" w:color="auto" w:fill="FFFFFF"/>
        </w:rPr>
        <w:t xml:space="preserve"> of the tree. The elements that are directly under an element are called </w:t>
      </w:r>
      <w:r w:rsidRPr="0015452F">
        <w:rPr>
          <w:rFonts w:cstheme="minorHAnsi"/>
          <w:b/>
          <w:bCs/>
          <w:shd w:val="clear" w:color="auto" w:fill="FFFFFF"/>
        </w:rPr>
        <w:t xml:space="preserve">its </w:t>
      </w:r>
      <w:r w:rsidR="00264802">
        <w:rPr>
          <w:rFonts w:cstheme="minorHAnsi"/>
          <w:b/>
          <w:bCs/>
          <w:shd w:val="clear" w:color="auto" w:fill="FFFFFF"/>
        </w:rPr>
        <w:t>C</w:t>
      </w:r>
      <w:r w:rsidRPr="0015452F">
        <w:rPr>
          <w:rFonts w:cstheme="minorHAnsi"/>
          <w:b/>
          <w:bCs/>
          <w:shd w:val="clear" w:color="auto" w:fill="FFFFFF"/>
        </w:rPr>
        <w:t>hildren</w:t>
      </w:r>
      <w:r w:rsidRPr="00994DC6">
        <w:rPr>
          <w:rFonts w:cstheme="minorHAnsi"/>
          <w:shd w:val="clear" w:color="auto" w:fill="FFFFFF"/>
        </w:rPr>
        <w:t xml:space="preserve">. The element directly above something is called its </w:t>
      </w:r>
      <w:r w:rsidR="00264802">
        <w:rPr>
          <w:rFonts w:cstheme="minorHAnsi"/>
          <w:b/>
          <w:bCs/>
          <w:shd w:val="clear" w:color="auto" w:fill="FFFFFF"/>
        </w:rPr>
        <w:t>P</w:t>
      </w:r>
      <w:r w:rsidRPr="0015452F">
        <w:rPr>
          <w:rFonts w:cstheme="minorHAnsi"/>
          <w:b/>
          <w:bCs/>
          <w:shd w:val="clear" w:color="auto" w:fill="FFFFFF"/>
        </w:rPr>
        <w:t>arent</w:t>
      </w:r>
      <w:r w:rsidRPr="00994DC6">
        <w:rPr>
          <w:rFonts w:cstheme="minorHAnsi"/>
          <w:shd w:val="clear" w:color="auto" w:fill="FFFFFF"/>
        </w:rPr>
        <w:t>.</w:t>
      </w:r>
    </w:p>
    <w:p w14:paraId="6769E428" w14:textId="1978BB06" w:rsidR="00265E16" w:rsidRDefault="00265E16" w:rsidP="00265E16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theme="minorHAnsi"/>
        </w:rPr>
      </w:pPr>
      <w:r w:rsidRPr="0015452F">
        <w:rPr>
          <w:rFonts w:cstheme="minorHAnsi"/>
          <w:b/>
          <w:bCs/>
        </w:rPr>
        <w:t>Binary Tree</w:t>
      </w:r>
      <w:r w:rsidRPr="00994DC6">
        <w:rPr>
          <w:rFonts w:cstheme="minorHAnsi"/>
        </w:rPr>
        <w:t>: A tree whose elements have at most 2 children is called a binary tree. Since each element in a binary tree can have only 2 children, we typically name them the left and right child.</w:t>
      </w:r>
      <w:bookmarkStart w:id="1" w:name="_GoBack"/>
      <w:bookmarkEnd w:id="1"/>
    </w:p>
    <w:p w14:paraId="209A9D71" w14:textId="47AB9505" w:rsidR="0015452F" w:rsidRPr="00994DC6" w:rsidRDefault="00264802" w:rsidP="00265E16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E562DE" wp14:editId="51EAFA38">
            <wp:simplePos x="0" y="0"/>
            <wp:positionH relativeFrom="column">
              <wp:posOffset>1497330</wp:posOffset>
            </wp:positionH>
            <wp:positionV relativeFrom="paragraph">
              <wp:posOffset>5715</wp:posOffset>
            </wp:positionV>
            <wp:extent cx="3000375" cy="2019300"/>
            <wp:effectExtent l="0" t="0" r="9525" b="0"/>
            <wp:wrapTight wrapText="bothSides">
              <wp:wrapPolygon edited="0">
                <wp:start x="0" y="0"/>
                <wp:lineTo x="0" y="21396"/>
                <wp:lineTo x="21531" y="21396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452F">
        <w:rPr>
          <w:rFonts w:cstheme="minorHAnsi"/>
          <w:b/>
          <w:bCs/>
        </w:rPr>
        <w:t>E</w:t>
      </w:r>
      <w:r>
        <w:rPr>
          <w:rFonts w:cstheme="minorHAnsi"/>
          <w:b/>
          <w:bCs/>
        </w:rPr>
        <w:t>xample</w:t>
      </w:r>
      <w:r w:rsidR="0015452F" w:rsidRPr="0015452F">
        <w:rPr>
          <w:rFonts w:cstheme="minorHAnsi"/>
        </w:rPr>
        <w:t>:</w:t>
      </w:r>
      <w:r w:rsidR="0015452F">
        <w:rPr>
          <w:rFonts w:cstheme="minorHAnsi"/>
        </w:rPr>
        <w:t xml:space="preserve"> </w:t>
      </w:r>
    </w:p>
    <w:p w14:paraId="6462C326" w14:textId="43C5DD6A" w:rsidR="00265E16" w:rsidRDefault="00265E16" w:rsidP="00265E16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</w:rPr>
      </w:pPr>
    </w:p>
    <w:p w14:paraId="1854E4D3" w14:textId="686E5C8D" w:rsidR="00265E16" w:rsidRDefault="00265E16" w:rsidP="00265E16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p w14:paraId="6CE174B2" w14:textId="5529FFEB" w:rsidR="0015452F" w:rsidRDefault="0015452F" w:rsidP="00265E16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p w14:paraId="4C6081B9" w14:textId="5E76CBF0" w:rsidR="0015452F" w:rsidRDefault="0015452F" w:rsidP="0015452F">
      <w:pPr>
        <w:tabs>
          <w:tab w:val="left" w:pos="720"/>
        </w:tabs>
        <w:suppressAutoHyphens/>
        <w:spacing w:line="360" w:lineRule="auto"/>
        <w:jc w:val="both"/>
      </w:pPr>
    </w:p>
    <w:p w14:paraId="75528603" w14:textId="79EC0783" w:rsidR="0015452F" w:rsidRDefault="0015452F" w:rsidP="00265E16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p w14:paraId="6F422F9E" w14:textId="4A844F9B" w:rsidR="00264802" w:rsidRDefault="00264802" w:rsidP="00265E16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  <w:r>
        <w:t xml:space="preserve">Here, </w:t>
      </w:r>
    </w:p>
    <w:p w14:paraId="4E1703AD" w14:textId="77777777" w:rsidR="00264802" w:rsidRDefault="00264802" w:rsidP="00264802">
      <w:pPr>
        <w:pStyle w:val="ListParagraph"/>
        <w:numPr>
          <w:ilvl w:val="0"/>
          <w:numId w:val="38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264802">
        <w:rPr>
          <w:b/>
          <w:bCs/>
        </w:rPr>
        <w:t>‘j’</w:t>
      </w:r>
      <w:r>
        <w:t xml:space="preserve"> is the root.</w:t>
      </w:r>
    </w:p>
    <w:p w14:paraId="6EE9387A" w14:textId="117EF202" w:rsidR="0015452F" w:rsidRPr="00264802" w:rsidRDefault="0015452F" w:rsidP="00264802">
      <w:pPr>
        <w:pStyle w:val="ListParagraph"/>
        <w:numPr>
          <w:ilvl w:val="0"/>
          <w:numId w:val="38"/>
        </w:numPr>
        <w:tabs>
          <w:tab w:val="left" w:pos="720"/>
        </w:tabs>
        <w:suppressAutoHyphens/>
        <w:spacing w:line="360" w:lineRule="auto"/>
        <w:contextualSpacing w:val="0"/>
        <w:jc w:val="both"/>
        <w:rPr>
          <w:b/>
          <w:bCs/>
        </w:rPr>
      </w:pPr>
      <w:r>
        <w:t xml:space="preserve">children of </w:t>
      </w:r>
      <w:r w:rsidR="00264802" w:rsidRPr="00264802">
        <w:rPr>
          <w:b/>
          <w:bCs/>
        </w:rPr>
        <w:t>‘f’</w:t>
      </w:r>
      <w:r>
        <w:t xml:space="preserve"> are </w:t>
      </w:r>
      <w:r w:rsidR="00264802" w:rsidRPr="00264802">
        <w:rPr>
          <w:b/>
          <w:bCs/>
        </w:rPr>
        <w:t>‘a’</w:t>
      </w:r>
      <w:r>
        <w:t xml:space="preserve"> and</w:t>
      </w:r>
      <w:r w:rsidR="00264802">
        <w:t xml:space="preserve"> </w:t>
      </w:r>
      <w:r w:rsidR="00264802" w:rsidRPr="00264802">
        <w:rPr>
          <w:b/>
          <w:bCs/>
        </w:rPr>
        <w:t>‘h’</w:t>
      </w:r>
    </w:p>
    <w:p w14:paraId="71A842D8" w14:textId="7F252563" w:rsidR="0015452F" w:rsidRDefault="0015452F" w:rsidP="00264802">
      <w:pPr>
        <w:pStyle w:val="ListParagraph"/>
        <w:numPr>
          <w:ilvl w:val="0"/>
          <w:numId w:val="38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>
        <w:t xml:space="preserve">Parent of </w:t>
      </w:r>
      <w:r w:rsidR="00264802" w:rsidRPr="00264802">
        <w:rPr>
          <w:b/>
          <w:bCs/>
        </w:rPr>
        <w:t>‘</w:t>
      </w:r>
      <w:r w:rsidRPr="00264802">
        <w:rPr>
          <w:b/>
          <w:bCs/>
        </w:rPr>
        <w:t>a</w:t>
      </w:r>
      <w:r w:rsidR="00264802" w:rsidRPr="00264802">
        <w:rPr>
          <w:b/>
          <w:bCs/>
        </w:rPr>
        <w:t>’</w:t>
      </w:r>
      <w:r w:rsidR="00264802">
        <w:rPr>
          <w:b/>
          <w:bCs/>
        </w:rPr>
        <w:t xml:space="preserve"> </w:t>
      </w:r>
      <w:r w:rsidR="00264802">
        <w:t xml:space="preserve">and </w:t>
      </w:r>
      <w:r w:rsidR="00264802" w:rsidRPr="00264802">
        <w:rPr>
          <w:b/>
          <w:bCs/>
        </w:rPr>
        <w:t>‘h’</w:t>
      </w:r>
      <w:r>
        <w:t xml:space="preserve"> </w:t>
      </w:r>
      <w:r w:rsidR="00264802">
        <w:t xml:space="preserve">is </w:t>
      </w:r>
      <w:r w:rsidR="00264802" w:rsidRPr="00264802">
        <w:rPr>
          <w:b/>
          <w:bCs/>
        </w:rPr>
        <w:t>‘</w:t>
      </w:r>
      <w:r w:rsidRPr="00264802">
        <w:rPr>
          <w:b/>
          <w:bCs/>
        </w:rPr>
        <w:t>f</w:t>
      </w:r>
      <w:r w:rsidR="00264802" w:rsidRPr="00264802">
        <w:rPr>
          <w:b/>
          <w:bCs/>
        </w:rPr>
        <w:t>’</w:t>
      </w:r>
    </w:p>
    <w:p w14:paraId="623F927F" w14:textId="231B2B76" w:rsidR="00264802" w:rsidRPr="006A7ABA" w:rsidRDefault="00264802" w:rsidP="00264802">
      <w:pPr>
        <w:pStyle w:val="ListParagraph"/>
        <w:numPr>
          <w:ilvl w:val="0"/>
          <w:numId w:val="38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264802">
        <w:rPr>
          <w:b/>
          <w:bCs/>
        </w:rPr>
        <w:t>‘a’</w:t>
      </w:r>
      <w:r>
        <w:t xml:space="preserve">, </w:t>
      </w:r>
      <w:r w:rsidRPr="00264802">
        <w:rPr>
          <w:b/>
          <w:bCs/>
        </w:rPr>
        <w:t>‘h’</w:t>
      </w:r>
      <w:r>
        <w:t xml:space="preserve"> and </w:t>
      </w:r>
      <w:r w:rsidRPr="00264802">
        <w:rPr>
          <w:b/>
          <w:bCs/>
        </w:rPr>
        <w:t>‘z’</w:t>
      </w:r>
      <w:r>
        <w:t xml:space="preserve"> are leaves of the tree.</w:t>
      </w:r>
    </w:p>
    <w:sectPr w:rsidR="00264802" w:rsidRPr="006A7ABA" w:rsidSect="00AE667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B5750" w14:textId="77777777" w:rsidR="003335C4" w:rsidRDefault="003335C4" w:rsidP="00BE415E">
      <w:pPr>
        <w:spacing w:after="0" w:line="240" w:lineRule="auto"/>
      </w:pPr>
      <w:r>
        <w:separator/>
      </w:r>
    </w:p>
  </w:endnote>
  <w:endnote w:type="continuationSeparator" w:id="0">
    <w:p w14:paraId="6C8A0D9A" w14:textId="77777777" w:rsidR="003335C4" w:rsidRDefault="003335C4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2EB20" w14:textId="77777777" w:rsidR="0034571B" w:rsidRDefault="003457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F56F7" w14:textId="77777777" w:rsidR="0034571B" w:rsidRDefault="003457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1C479" w14:textId="77777777" w:rsidR="0034571B" w:rsidRDefault="003457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71149" w14:textId="77777777" w:rsidR="003335C4" w:rsidRDefault="003335C4" w:rsidP="00BE415E">
      <w:pPr>
        <w:spacing w:after="0" w:line="240" w:lineRule="auto"/>
      </w:pPr>
      <w:r>
        <w:separator/>
      </w:r>
    </w:p>
  </w:footnote>
  <w:footnote w:type="continuationSeparator" w:id="0">
    <w:p w14:paraId="4C79277B" w14:textId="77777777" w:rsidR="003335C4" w:rsidRDefault="003335C4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138CA" w14:textId="77777777" w:rsidR="0034571B" w:rsidRDefault="003457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1499E" w14:textId="35C2D121" w:rsidR="00FA5E26" w:rsidRPr="00BE415E" w:rsidRDefault="00FA5E26">
    <w:pPr>
      <w:pStyle w:val="Header"/>
      <w:rPr>
        <w:u w:val="single"/>
      </w:rPr>
    </w:pPr>
    <w:r>
      <w:t xml:space="preserve">Name:  </w:t>
    </w:r>
    <w:r w:rsidR="0034571B">
      <w:t>SUBHENDU MAJI</w:t>
    </w:r>
    <w:r>
      <w:t xml:space="preserve">                 </w:t>
    </w:r>
    <w:r w:rsidR="0034571B">
      <w:tab/>
    </w:r>
    <w:r>
      <w:t xml:space="preserve">  </w:t>
    </w:r>
    <w:r w:rsidR="0034571B">
      <w:t xml:space="preserve">                                                                  </w:t>
    </w:r>
    <w:r>
      <w:t>Roll Number:</w:t>
    </w:r>
    <w:r w:rsidR="00804624">
      <w:t xml:space="preserve"> </w:t>
    </w:r>
    <w:r w:rsidR="0034571B">
      <w:t>18ETCS002121</w:t>
    </w:r>
    <w:r w:rsidR="0034571B">
      <w:tab/>
    </w:r>
    <w:r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E4DED" w14:textId="77777777" w:rsidR="0034571B" w:rsidRDefault="003457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3841AF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DA7F44"/>
    <w:multiLevelType w:val="multilevel"/>
    <w:tmpl w:val="0C7C5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7087615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7324427"/>
    <w:multiLevelType w:val="multilevel"/>
    <w:tmpl w:val="7DE2E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27D02E4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7815CD5"/>
    <w:multiLevelType w:val="multilevel"/>
    <w:tmpl w:val="9B186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1E375BC0"/>
    <w:multiLevelType w:val="multilevel"/>
    <w:tmpl w:val="3C46B9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42604D8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90C795F"/>
    <w:multiLevelType w:val="hybridMultilevel"/>
    <w:tmpl w:val="2B942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2EFD5996"/>
    <w:multiLevelType w:val="hybridMultilevel"/>
    <w:tmpl w:val="1BA85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572A73"/>
    <w:multiLevelType w:val="multilevel"/>
    <w:tmpl w:val="DBCA9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F7393A"/>
    <w:multiLevelType w:val="multilevel"/>
    <w:tmpl w:val="63B20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5C02D0D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E6F3792"/>
    <w:multiLevelType w:val="multilevel"/>
    <w:tmpl w:val="1772E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E707C4"/>
    <w:multiLevelType w:val="hybridMultilevel"/>
    <w:tmpl w:val="20525E5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53D85A89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C458FD"/>
    <w:multiLevelType w:val="multilevel"/>
    <w:tmpl w:val="5FD84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F9E05BD"/>
    <w:multiLevelType w:val="multilevel"/>
    <w:tmpl w:val="83388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64F60F43"/>
    <w:multiLevelType w:val="hybridMultilevel"/>
    <w:tmpl w:val="2C6A64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5972D96"/>
    <w:multiLevelType w:val="multilevel"/>
    <w:tmpl w:val="35A8BE36"/>
    <w:lvl w:ilvl="0">
      <w:start w:val="1"/>
      <w:numFmt w:val="decimal"/>
      <w:lvlText w:val="%1."/>
      <w:lvlJc w:val="left"/>
      <w:pPr>
        <w:ind w:left="1890" w:hanging="360"/>
      </w:pPr>
    </w:lvl>
    <w:lvl w:ilvl="1">
      <w:start w:val="1"/>
      <w:numFmt w:val="decimal"/>
      <w:lvlText w:val="%2."/>
      <w:lvlJc w:val="left"/>
      <w:pPr>
        <w:ind w:left="2610" w:hanging="360"/>
      </w:pPr>
    </w:lvl>
    <w:lvl w:ilvl="2">
      <w:start w:val="1"/>
      <w:numFmt w:val="lowerRoman"/>
      <w:lvlText w:val="%3."/>
      <w:lvlJc w:val="right"/>
      <w:pPr>
        <w:ind w:left="3330" w:hanging="180"/>
      </w:pPr>
    </w:lvl>
    <w:lvl w:ilvl="3">
      <w:start w:val="1"/>
      <w:numFmt w:val="decimal"/>
      <w:lvlText w:val="%4."/>
      <w:lvlJc w:val="left"/>
      <w:pPr>
        <w:ind w:left="4050" w:hanging="360"/>
      </w:pPr>
    </w:lvl>
    <w:lvl w:ilvl="4">
      <w:start w:val="1"/>
      <w:numFmt w:val="lowerLetter"/>
      <w:lvlText w:val="%5."/>
      <w:lvlJc w:val="left"/>
      <w:pPr>
        <w:ind w:left="4770" w:hanging="360"/>
      </w:pPr>
    </w:lvl>
    <w:lvl w:ilvl="5">
      <w:start w:val="1"/>
      <w:numFmt w:val="lowerRoman"/>
      <w:lvlText w:val="%6."/>
      <w:lvlJc w:val="right"/>
      <w:pPr>
        <w:ind w:left="5490" w:hanging="180"/>
      </w:pPr>
    </w:lvl>
    <w:lvl w:ilvl="6">
      <w:start w:val="1"/>
      <w:numFmt w:val="decimal"/>
      <w:lvlText w:val="%7."/>
      <w:lvlJc w:val="left"/>
      <w:pPr>
        <w:ind w:left="6210" w:hanging="360"/>
      </w:pPr>
    </w:lvl>
    <w:lvl w:ilvl="7">
      <w:start w:val="1"/>
      <w:numFmt w:val="lowerLetter"/>
      <w:lvlText w:val="%8."/>
      <w:lvlJc w:val="left"/>
      <w:pPr>
        <w:ind w:left="6930" w:hanging="360"/>
      </w:pPr>
    </w:lvl>
    <w:lvl w:ilvl="8">
      <w:start w:val="1"/>
      <w:numFmt w:val="lowerRoman"/>
      <w:lvlText w:val="%9."/>
      <w:lvlJc w:val="right"/>
      <w:pPr>
        <w:ind w:left="7650" w:hanging="180"/>
      </w:pPr>
    </w:lvl>
  </w:abstractNum>
  <w:abstractNum w:abstractNumId="49" w15:restartNumberingAfterBreak="0">
    <w:nsid w:val="675C0C9D"/>
    <w:multiLevelType w:val="hybridMultilevel"/>
    <w:tmpl w:val="E5D6F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696644DA"/>
    <w:multiLevelType w:val="hybridMultilevel"/>
    <w:tmpl w:val="0E3C625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2" w15:restartNumberingAfterBreak="0">
    <w:nsid w:val="6B0F715F"/>
    <w:multiLevelType w:val="hybridMultilevel"/>
    <w:tmpl w:val="45649C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EC41C15"/>
    <w:multiLevelType w:val="multilevel"/>
    <w:tmpl w:val="F1085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1ED5A46"/>
    <w:multiLevelType w:val="hybridMultilevel"/>
    <w:tmpl w:val="F008F9C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796B449F"/>
    <w:multiLevelType w:val="multilevel"/>
    <w:tmpl w:val="9626B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9C25B2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2E1061"/>
    <w:multiLevelType w:val="multilevel"/>
    <w:tmpl w:val="F3EEA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D8A6408"/>
    <w:multiLevelType w:val="multilevel"/>
    <w:tmpl w:val="B29C9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3"/>
  </w:num>
  <w:num w:numId="2">
    <w:abstractNumId w:val="45"/>
  </w:num>
  <w:num w:numId="3">
    <w:abstractNumId w:val="27"/>
  </w:num>
  <w:num w:numId="4">
    <w:abstractNumId w:val="26"/>
  </w:num>
  <w:num w:numId="5">
    <w:abstractNumId w:val="33"/>
  </w:num>
  <w:num w:numId="6">
    <w:abstractNumId w:val="29"/>
  </w:num>
  <w:num w:numId="7">
    <w:abstractNumId w:val="31"/>
  </w:num>
  <w:num w:numId="8">
    <w:abstractNumId w:val="39"/>
  </w:num>
  <w:num w:numId="9">
    <w:abstractNumId w:val="50"/>
  </w:num>
  <w:num w:numId="10">
    <w:abstractNumId w:val="36"/>
  </w:num>
  <w:num w:numId="11">
    <w:abstractNumId w:val="55"/>
  </w:num>
  <w:num w:numId="12">
    <w:abstractNumId w:val="49"/>
  </w:num>
  <w:num w:numId="13">
    <w:abstractNumId w:val="51"/>
  </w:num>
  <w:num w:numId="14">
    <w:abstractNumId w:val="41"/>
  </w:num>
  <w:num w:numId="15">
    <w:abstractNumId w:val="43"/>
  </w:num>
  <w:num w:numId="16">
    <w:abstractNumId w:val="42"/>
  </w:num>
  <w:num w:numId="17">
    <w:abstractNumId w:val="23"/>
  </w:num>
  <w:num w:numId="18">
    <w:abstractNumId w:val="58"/>
  </w:num>
  <w:num w:numId="19">
    <w:abstractNumId w:val="32"/>
  </w:num>
  <w:num w:numId="20">
    <w:abstractNumId w:val="59"/>
  </w:num>
  <w:num w:numId="21">
    <w:abstractNumId w:val="28"/>
  </w:num>
  <w:num w:numId="22">
    <w:abstractNumId w:val="46"/>
  </w:num>
  <w:num w:numId="23">
    <w:abstractNumId w:val="57"/>
  </w:num>
  <w:num w:numId="24">
    <w:abstractNumId w:val="38"/>
  </w:num>
  <w:num w:numId="25">
    <w:abstractNumId w:val="37"/>
  </w:num>
  <w:num w:numId="26">
    <w:abstractNumId w:val="24"/>
  </w:num>
  <w:num w:numId="27">
    <w:abstractNumId w:val="56"/>
  </w:num>
  <w:num w:numId="28">
    <w:abstractNumId w:val="40"/>
  </w:num>
  <w:num w:numId="29">
    <w:abstractNumId w:val="22"/>
  </w:num>
  <w:num w:numId="30">
    <w:abstractNumId w:val="35"/>
  </w:num>
  <w:num w:numId="31">
    <w:abstractNumId w:val="25"/>
  </w:num>
  <w:num w:numId="32">
    <w:abstractNumId w:val="44"/>
  </w:num>
  <w:num w:numId="33">
    <w:abstractNumId w:val="52"/>
  </w:num>
  <w:num w:numId="34">
    <w:abstractNumId w:val="54"/>
  </w:num>
  <w:num w:numId="35">
    <w:abstractNumId w:val="47"/>
  </w:num>
  <w:num w:numId="36">
    <w:abstractNumId w:val="30"/>
  </w:num>
  <w:num w:numId="37">
    <w:abstractNumId w:val="48"/>
  </w:num>
  <w:num w:numId="38">
    <w:abstractNumId w:val="3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F5"/>
    <w:rsid w:val="0000124D"/>
    <w:rsid w:val="00001B7A"/>
    <w:rsid w:val="00001EC1"/>
    <w:rsid w:val="00003E99"/>
    <w:rsid w:val="00004F70"/>
    <w:rsid w:val="000064CD"/>
    <w:rsid w:val="00007A85"/>
    <w:rsid w:val="0001182E"/>
    <w:rsid w:val="00014AC7"/>
    <w:rsid w:val="00014FC0"/>
    <w:rsid w:val="00025849"/>
    <w:rsid w:val="000332A5"/>
    <w:rsid w:val="00036118"/>
    <w:rsid w:val="00040FD0"/>
    <w:rsid w:val="00051E28"/>
    <w:rsid w:val="000530A0"/>
    <w:rsid w:val="00060478"/>
    <w:rsid w:val="000604A6"/>
    <w:rsid w:val="00060FDA"/>
    <w:rsid w:val="00061BDE"/>
    <w:rsid w:val="00062397"/>
    <w:rsid w:val="00064047"/>
    <w:rsid w:val="00075D9C"/>
    <w:rsid w:val="0008797C"/>
    <w:rsid w:val="00094971"/>
    <w:rsid w:val="00097511"/>
    <w:rsid w:val="000B41D4"/>
    <w:rsid w:val="000B4B7D"/>
    <w:rsid w:val="000B60F5"/>
    <w:rsid w:val="000B709C"/>
    <w:rsid w:val="000B7629"/>
    <w:rsid w:val="000C1556"/>
    <w:rsid w:val="000C36C4"/>
    <w:rsid w:val="000C7629"/>
    <w:rsid w:val="000D0B29"/>
    <w:rsid w:val="000D3CC0"/>
    <w:rsid w:val="000E1D16"/>
    <w:rsid w:val="000E1EE8"/>
    <w:rsid w:val="000E2EA7"/>
    <w:rsid w:val="000E34B7"/>
    <w:rsid w:val="000E458C"/>
    <w:rsid w:val="000E58F0"/>
    <w:rsid w:val="000E6129"/>
    <w:rsid w:val="000F59E9"/>
    <w:rsid w:val="000F752C"/>
    <w:rsid w:val="000F7840"/>
    <w:rsid w:val="000F7AE4"/>
    <w:rsid w:val="0010037F"/>
    <w:rsid w:val="001005C6"/>
    <w:rsid w:val="00103A96"/>
    <w:rsid w:val="00106097"/>
    <w:rsid w:val="00106A3A"/>
    <w:rsid w:val="00107CC4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222F"/>
    <w:rsid w:val="001234FB"/>
    <w:rsid w:val="00126940"/>
    <w:rsid w:val="001271E8"/>
    <w:rsid w:val="00131193"/>
    <w:rsid w:val="001320E6"/>
    <w:rsid w:val="00134354"/>
    <w:rsid w:val="00136F6C"/>
    <w:rsid w:val="00137ABD"/>
    <w:rsid w:val="00141AAF"/>
    <w:rsid w:val="0014289E"/>
    <w:rsid w:val="00142A1A"/>
    <w:rsid w:val="00143717"/>
    <w:rsid w:val="00150F86"/>
    <w:rsid w:val="00151732"/>
    <w:rsid w:val="0015452F"/>
    <w:rsid w:val="001569B3"/>
    <w:rsid w:val="001600C5"/>
    <w:rsid w:val="0016336C"/>
    <w:rsid w:val="001664F2"/>
    <w:rsid w:val="001667FF"/>
    <w:rsid w:val="001738B7"/>
    <w:rsid w:val="00176746"/>
    <w:rsid w:val="00176EBB"/>
    <w:rsid w:val="0018280D"/>
    <w:rsid w:val="001861F3"/>
    <w:rsid w:val="0019162C"/>
    <w:rsid w:val="00192FDE"/>
    <w:rsid w:val="00193AE1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C1D9D"/>
    <w:rsid w:val="001D3AA8"/>
    <w:rsid w:val="001D3D43"/>
    <w:rsid w:val="001D5140"/>
    <w:rsid w:val="001D553D"/>
    <w:rsid w:val="001E1781"/>
    <w:rsid w:val="001E4E07"/>
    <w:rsid w:val="001F6240"/>
    <w:rsid w:val="001F7DFA"/>
    <w:rsid w:val="00201269"/>
    <w:rsid w:val="00201635"/>
    <w:rsid w:val="00203C5F"/>
    <w:rsid w:val="002040CC"/>
    <w:rsid w:val="00206C7C"/>
    <w:rsid w:val="00206F17"/>
    <w:rsid w:val="002070E6"/>
    <w:rsid w:val="002125F4"/>
    <w:rsid w:val="002131D5"/>
    <w:rsid w:val="00213A9B"/>
    <w:rsid w:val="00215428"/>
    <w:rsid w:val="00216BE1"/>
    <w:rsid w:val="00217118"/>
    <w:rsid w:val="00224F8F"/>
    <w:rsid w:val="002253B4"/>
    <w:rsid w:val="00227883"/>
    <w:rsid w:val="002374CE"/>
    <w:rsid w:val="00240464"/>
    <w:rsid w:val="00240CB1"/>
    <w:rsid w:val="00242D18"/>
    <w:rsid w:val="0024480F"/>
    <w:rsid w:val="00251190"/>
    <w:rsid w:val="00252F50"/>
    <w:rsid w:val="00264802"/>
    <w:rsid w:val="00264F05"/>
    <w:rsid w:val="00265E16"/>
    <w:rsid w:val="00267EDD"/>
    <w:rsid w:val="00271E89"/>
    <w:rsid w:val="00274C41"/>
    <w:rsid w:val="00275147"/>
    <w:rsid w:val="00275421"/>
    <w:rsid w:val="00275556"/>
    <w:rsid w:val="00275C6D"/>
    <w:rsid w:val="002774D7"/>
    <w:rsid w:val="00292FEA"/>
    <w:rsid w:val="0029607C"/>
    <w:rsid w:val="002A42F7"/>
    <w:rsid w:val="002A5908"/>
    <w:rsid w:val="002B32F9"/>
    <w:rsid w:val="002B62F9"/>
    <w:rsid w:val="002D3397"/>
    <w:rsid w:val="002D33FC"/>
    <w:rsid w:val="002E2087"/>
    <w:rsid w:val="002E4704"/>
    <w:rsid w:val="002E6F06"/>
    <w:rsid w:val="002F28B2"/>
    <w:rsid w:val="002F34DE"/>
    <w:rsid w:val="002F662A"/>
    <w:rsid w:val="002F6CAA"/>
    <w:rsid w:val="00303010"/>
    <w:rsid w:val="003044FB"/>
    <w:rsid w:val="00304810"/>
    <w:rsid w:val="00307344"/>
    <w:rsid w:val="00311A55"/>
    <w:rsid w:val="00320093"/>
    <w:rsid w:val="00327F05"/>
    <w:rsid w:val="00330886"/>
    <w:rsid w:val="003335C4"/>
    <w:rsid w:val="00333F96"/>
    <w:rsid w:val="00334100"/>
    <w:rsid w:val="003355AF"/>
    <w:rsid w:val="00342440"/>
    <w:rsid w:val="0034528C"/>
    <w:rsid w:val="0034538B"/>
    <w:rsid w:val="003453CE"/>
    <w:rsid w:val="0034571B"/>
    <w:rsid w:val="00346D97"/>
    <w:rsid w:val="0034736F"/>
    <w:rsid w:val="00351592"/>
    <w:rsid w:val="0035289C"/>
    <w:rsid w:val="0035366D"/>
    <w:rsid w:val="00354197"/>
    <w:rsid w:val="00364880"/>
    <w:rsid w:val="00366E19"/>
    <w:rsid w:val="00374802"/>
    <w:rsid w:val="003748FE"/>
    <w:rsid w:val="00377B0B"/>
    <w:rsid w:val="00385AB1"/>
    <w:rsid w:val="00387046"/>
    <w:rsid w:val="003906F6"/>
    <w:rsid w:val="003932E9"/>
    <w:rsid w:val="0039566E"/>
    <w:rsid w:val="003968D6"/>
    <w:rsid w:val="003A1F50"/>
    <w:rsid w:val="003A4AAE"/>
    <w:rsid w:val="003A6146"/>
    <w:rsid w:val="003A735C"/>
    <w:rsid w:val="003B363F"/>
    <w:rsid w:val="003B4C86"/>
    <w:rsid w:val="003B538B"/>
    <w:rsid w:val="003B6C61"/>
    <w:rsid w:val="003C42BD"/>
    <w:rsid w:val="003D118B"/>
    <w:rsid w:val="003D3BE2"/>
    <w:rsid w:val="003E46B6"/>
    <w:rsid w:val="003E6344"/>
    <w:rsid w:val="003E7C59"/>
    <w:rsid w:val="003F71D9"/>
    <w:rsid w:val="003F7F68"/>
    <w:rsid w:val="0040429B"/>
    <w:rsid w:val="00407997"/>
    <w:rsid w:val="004105FA"/>
    <w:rsid w:val="0042339B"/>
    <w:rsid w:val="004275C0"/>
    <w:rsid w:val="0042799D"/>
    <w:rsid w:val="0043208C"/>
    <w:rsid w:val="0043277D"/>
    <w:rsid w:val="0043294A"/>
    <w:rsid w:val="00433F4B"/>
    <w:rsid w:val="004361EE"/>
    <w:rsid w:val="004365A5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2F1B"/>
    <w:rsid w:val="004735BE"/>
    <w:rsid w:val="004805A8"/>
    <w:rsid w:val="0049354E"/>
    <w:rsid w:val="00493E99"/>
    <w:rsid w:val="00494FE3"/>
    <w:rsid w:val="004A0BC2"/>
    <w:rsid w:val="004B201F"/>
    <w:rsid w:val="004B601B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E6644"/>
    <w:rsid w:val="004E72BE"/>
    <w:rsid w:val="004E7B6A"/>
    <w:rsid w:val="004E7D3F"/>
    <w:rsid w:val="004F084F"/>
    <w:rsid w:val="004F26D9"/>
    <w:rsid w:val="004F2B78"/>
    <w:rsid w:val="004F7824"/>
    <w:rsid w:val="005055B4"/>
    <w:rsid w:val="00505752"/>
    <w:rsid w:val="00506155"/>
    <w:rsid w:val="00511329"/>
    <w:rsid w:val="00512570"/>
    <w:rsid w:val="00524341"/>
    <w:rsid w:val="00527C75"/>
    <w:rsid w:val="00530028"/>
    <w:rsid w:val="00535B2F"/>
    <w:rsid w:val="00544FF7"/>
    <w:rsid w:val="005474E5"/>
    <w:rsid w:val="00552C2A"/>
    <w:rsid w:val="0055663F"/>
    <w:rsid w:val="0056020B"/>
    <w:rsid w:val="00560ED9"/>
    <w:rsid w:val="005750E1"/>
    <w:rsid w:val="005751D2"/>
    <w:rsid w:val="005753BD"/>
    <w:rsid w:val="005855F5"/>
    <w:rsid w:val="005900A0"/>
    <w:rsid w:val="00590353"/>
    <w:rsid w:val="00596D83"/>
    <w:rsid w:val="005A1173"/>
    <w:rsid w:val="005A5478"/>
    <w:rsid w:val="005A6C52"/>
    <w:rsid w:val="005B0400"/>
    <w:rsid w:val="005C538E"/>
    <w:rsid w:val="005C6DE0"/>
    <w:rsid w:val="005C6E25"/>
    <w:rsid w:val="005D354D"/>
    <w:rsid w:val="005D518E"/>
    <w:rsid w:val="005E343F"/>
    <w:rsid w:val="005E6D6A"/>
    <w:rsid w:val="005E6F2F"/>
    <w:rsid w:val="005F1B66"/>
    <w:rsid w:val="005F5848"/>
    <w:rsid w:val="005F675A"/>
    <w:rsid w:val="005F6795"/>
    <w:rsid w:val="005F787F"/>
    <w:rsid w:val="00606F88"/>
    <w:rsid w:val="006075FB"/>
    <w:rsid w:val="0061012B"/>
    <w:rsid w:val="00625074"/>
    <w:rsid w:val="006259EA"/>
    <w:rsid w:val="00625B40"/>
    <w:rsid w:val="006301AF"/>
    <w:rsid w:val="00630D87"/>
    <w:rsid w:val="006353C9"/>
    <w:rsid w:val="00642723"/>
    <w:rsid w:val="00643CC8"/>
    <w:rsid w:val="00650AE1"/>
    <w:rsid w:val="00650B27"/>
    <w:rsid w:val="00663641"/>
    <w:rsid w:val="00665A3C"/>
    <w:rsid w:val="0067365C"/>
    <w:rsid w:val="00673BEE"/>
    <w:rsid w:val="006807DC"/>
    <w:rsid w:val="006852BB"/>
    <w:rsid w:val="006853D7"/>
    <w:rsid w:val="00690752"/>
    <w:rsid w:val="0069287E"/>
    <w:rsid w:val="006967B2"/>
    <w:rsid w:val="006969DD"/>
    <w:rsid w:val="006A3DD9"/>
    <w:rsid w:val="006C0032"/>
    <w:rsid w:val="006C09B7"/>
    <w:rsid w:val="006C34B5"/>
    <w:rsid w:val="006C3FEA"/>
    <w:rsid w:val="006C59C8"/>
    <w:rsid w:val="006C7D6C"/>
    <w:rsid w:val="006D1765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4A91"/>
    <w:rsid w:val="0070624F"/>
    <w:rsid w:val="007072FC"/>
    <w:rsid w:val="0070755E"/>
    <w:rsid w:val="0071171C"/>
    <w:rsid w:val="00714C12"/>
    <w:rsid w:val="0072321B"/>
    <w:rsid w:val="0072672D"/>
    <w:rsid w:val="00726EA6"/>
    <w:rsid w:val="00733D6F"/>
    <w:rsid w:val="00740F4C"/>
    <w:rsid w:val="00742DE3"/>
    <w:rsid w:val="00747059"/>
    <w:rsid w:val="007503FE"/>
    <w:rsid w:val="007505D1"/>
    <w:rsid w:val="00753767"/>
    <w:rsid w:val="0075440C"/>
    <w:rsid w:val="00754C89"/>
    <w:rsid w:val="00756D52"/>
    <w:rsid w:val="007631E8"/>
    <w:rsid w:val="0076383E"/>
    <w:rsid w:val="00765ADB"/>
    <w:rsid w:val="007662DF"/>
    <w:rsid w:val="00767D8A"/>
    <w:rsid w:val="00772954"/>
    <w:rsid w:val="00774E5C"/>
    <w:rsid w:val="00775D8F"/>
    <w:rsid w:val="007809EB"/>
    <w:rsid w:val="0078590B"/>
    <w:rsid w:val="00786082"/>
    <w:rsid w:val="0078738F"/>
    <w:rsid w:val="00791301"/>
    <w:rsid w:val="00796EAF"/>
    <w:rsid w:val="007A0BD1"/>
    <w:rsid w:val="007A5B91"/>
    <w:rsid w:val="007B611D"/>
    <w:rsid w:val="007C0ABE"/>
    <w:rsid w:val="007C480A"/>
    <w:rsid w:val="007C4B8E"/>
    <w:rsid w:val="007C4FB9"/>
    <w:rsid w:val="007C5F54"/>
    <w:rsid w:val="007C707C"/>
    <w:rsid w:val="007D21AB"/>
    <w:rsid w:val="007D3388"/>
    <w:rsid w:val="007E1AC3"/>
    <w:rsid w:val="007E2EFB"/>
    <w:rsid w:val="007E447C"/>
    <w:rsid w:val="007E4EF4"/>
    <w:rsid w:val="007E5FA5"/>
    <w:rsid w:val="007E6CBC"/>
    <w:rsid w:val="007F260D"/>
    <w:rsid w:val="008019A5"/>
    <w:rsid w:val="00804624"/>
    <w:rsid w:val="00811730"/>
    <w:rsid w:val="008139DC"/>
    <w:rsid w:val="00824762"/>
    <w:rsid w:val="008303EE"/>
    <w:rsid w:val="00830E5B"/>
    <w:rsid w:val="00832967"/>
    <w:rsid w:val="0083482D"/>
    <w:rsid w:val="008348CA"/>
    <w:rsid w:val="00845402"/>
    <w:rsid w:val="00851DE3"/>
    <w:rsid w:val="00855976"/>
    <w:rsid w:val="00855CE5"/>
    <w:rsid w:val="00873C89"/>
    <w:rsid w:val="00875A1A"/>
    <w:rsid w:val="00877B6C"/>
    <w:rsid w:val="00883D15"/>
    <w:rsid w:val="00885275"/>
    <w:rsid w:val="00886F9E"/>
    <w:rsid w:val="00893343"/>
    <w:rsid w:val="00896454"/>
    <w:rsid w:val="00897067"/>
    <w:rsid w:val="00897895"/>
    <w:rsid w:val="008A24DA"/>
    <w:rsid w:val="008A276C"/>
    <w:rsid w:val="008A7E4E"/>
    <w:rsid w:val="008B3D40"/>
    <w:rsid w:val="008B47AF"/>
    <w:rsid w:val="008B523F"/>
    <w:rsid w:val="008B6233"/>
    <w:rsid w:val="008C1365"/>
    <w:rsid w:val="008C28CB"/>
    <w:rsid w:val="008C4382"/>
    <w:rsid w:val="008D4A43"/>
    <w:rsid w:val="008D617C"/>
    <w:rsid w:val="008D6266"/>
    <w:rsid w:val="008D7DC7"/>
    <w:rsid w:val="008E1718"/>
    <w:rsid w:val="008E1934"/>
    <w:rsid w:val="008E6066"/>
    <w:rsid w:val="008E6BA4"/>
    <w:rsid w:val="008F7DCA"/>
    <w:rsid w:val="00901505"/>
    <w:rsid w:val="00906BA9"/>
    <w:rsid w:val="00912303"/>
    <w:rsid w:val="00914064"/>
    <w:rsid w:val="00916F6D"/>
    <w:rsid w:val="00916F9D"/>
    <w:rsid w:val="00917DB3"/>
    <w:rsid w:val="00923F64"/>
    <w:rsid w:val="009256D5"/>
    <w:rsid w:val="009319C6"/>
    <w:rsid w:val="009355D5"/>
    <w:rsid w:val="00935E08"/>
    <w:rsid w:val="009416C2"/>
    <w:rsid w:val="009437EC"/>
    <w:rsid w:val="00943AC2"/>
    <w:rsid w:val="00946B88"/>
    <w:rsid w:val="0095184F"/>
    <w:rsid w:val="00957C44"/>
    <w:rsid w:val="00961C39"/>
    <w:rsid w:val="00961F5E"/>
    <w:rsid w:val="009644E8"/>
    <w:rsid w:val="00965FBA"/>
    <w:rsid w:val="009704D0"/>
    <w:rsid w:val="0097367C"/>
    <w:rsid w:val="009830EF"/>
    <w:rsid w:val="00983F23"/>
    <w:rsid w:val="00992E9B"/>
    <w:rsid w:val="00994D44"/>
    <w:rsid w:val="00997C0B"/>
    <w:rsid w:val="009A2115"/>
    <w:rsid w:val="009A43E7"/>
    <w:rsid w:val="009B177A"/>
    <w:rsid w:val="009B1FE0"/>
    <w:rsid w:val="009B2CE8"/>
    <w:rsid w:val="009B31CE"/>
    <w:rsid w:val="009B3701"/>
    <w:rsid w:val="009B3B09"/>
    <w:rsid w:val="009B48F0"/>
    <w:rsid w:val="009B638E"/>
    <w:rsid w:val="009C2215"/>
    <w:rsid w:val="009C3964"/>
    <w:rsid w:val="009C415C"/>
    <w:rsid w:val="009D2F85"/>
    <w:rsid w:val="009D5E49"/>
    <w:rsid w:val="009D5F83"/>
    <w:rsid w:val="009D73E4"/>
    <w:rsid w:val="009E009B"/>
    <w:rsid w:val="009E427B"/>
    <w:rsid w:val="009F2413"/>
    <w:rsid w:val="009F2717"/>
    <w:rsid w:val="009F55A0"/>
    <w:rsid w:val="009F63C9"/>
    <w:rsid w:val="00A000F9"/>
    <w:rsid w:val="00A01D6D"/>
    <w:rsid w:val="00A03460"/>
    <w:rsid w:val="00A12650"/>
    <w:rsid w:val="00A20B44"/>
    <w:rsid w:val="00A22174"/>
    <w:rsid w:val="00A32F52"/>
    <w:rsid w:val="00A34B7A"/>
    <w:rsid w:val="00A46974"/>
    <w:rsid w:val="00A56F54"/>
    <w:rsid w:val="00A61B5A"/>
    <w:rsid w:val="00A61E18"/>
    <w:rsid w:val="00A668E0"/>
    <w:rsid w:val="00A67DBF"/>
    <w:rsid w:val="00A71770"/>
    <w:rsid w:val="00A72009"/>
    <w:rsid w:val="00A74467"/>
    <w:rsid w:val="00A7753E"/>
    <w:rsid w:val="00A77E7F"/>
    <w:rsid w:val="00A804EE"/>
    <w:rsid w:val="00A80A50"/>
    <w:rsid w:val="00A829D3"/>
    <w:rsid w:val="00A835F2"/>
    <w:rsid w:val="00AA15C0"/>
    <w:rsid w:val="00AA37ED"/>
    <w:rsid w:val="00AA53EC"/>
    <w:rsid w:val="00AA6379"/>
    <w:rsid w:val="00AB4754"/>
    <w:rsid w:val="00AC1923"/>
    <w:rsid w:val="00AC313C"/>
    <w:rsid w:val="00AD06C7"/>
    <w:rsid w:val="00AD632A"/>
    <w:rsid w:val="00AD7F1A"/>
    <w:rsid w:val="00AE4A70"/>
    <w:rsid w:val="00AE667B"/>
    <w:rsid w:val="00AF369C"/>
    <w:rsid w:val="00AF3C12"/>
    <w:rsid w:val="00AF67E1"/>
    <w:rsid w:val="00B01390"/>
    <w:rsid w:val="00B01832"/>
    <w:rsid w:val="00B01AF7"/>
    <w:rsid w:val="00B01C07"/>
    <w:rsid w:val="00B0277A"/>
    <w:rsid w:val="00B05D1F"/>
    <w:rsid w:val="00B11A1F"/>
    <w:rsid w:val="00B13CC2"/>
    <w:rsid w:val="00B13EEB"/>
    <w:rsid w:val="00B159A5"/>
    <w:rsid w:val="00B17544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0CF1"/>
    <w:rsid w:val="00B51EAE"/>
    <w:rsid w:val="00B560D3"/>
    <w:rsid w:val="00B60F53"/>
    <w:rsid w:val="00B64092"/>
    <w:rsid w:val="00B72CF7"/>
    <w:rsid w:val="00B856CB"/>
    <w:rsid w:val="00B859B1"/>
    <w:rsid w:val="00B85B8C"/>
    <w:rsid w:val="00B9062D"/>
    <w:rsid w:val="00B90D08"/>
    <w:rsid w:val="00B9140A"/>
    <w:rsid w:val="00B95739"/>
    <w:rsid w:val="00B96880"/>
    <w:rsid w:val="00BA40B6"/>
    <w:rsid w:val="00BA500C"/>
    <w:rsid w:val="00BB14FD"/>
    <w:rsid w:val="00BB236D"/>
    <w:rsid w:val="00BB25B0"/>
    <w:rsid w:val="00BB34A2"/>
    <w:rsid w:val="00BB54ED"/>
    <w:rsid w:val="00BB5C33"/>
    <w:rsid w:val="00BB5E54"/>
    <w:rsid w:val="00BC08F7"/>
    <w:rsid w:val="00BC16EB"/>
    <w:rsid w:val="00BC42CC"/>
    <w:rsid w:val="00BE3204"/>
    <w:rsid w:val="00BE3718"/>
    <w:rsid w:val="00BE415E"/>
    <w:rsid w:val="00BF242A"/>
    <w:rsid w:val="00BF2FAD"/>
    <w:rsid w:val="00C026C6"/>
    <w:rsid w:val="00C1106C"/>
    <w:rsid w:val="00C174E4"/>
    <w:rsid w:val="00C2204F"/>
    <w:rsid w:val="00C31C62"/>
    <w:rsid w:val="00C349C5"/>
    <w:rsid w:val="00C35EF5"/>
    <w:rsid w:val="00C40C79"/>
    <w:rsid w:val="00C417F5"/>
    <w:rsid w:val="00C425C9"/>
    <w:rsid w:val="00C50B43"/>
    <w:rsid w:val="00C5433C"/>
    <w:rsid w:val="00C54D9F"/>
    <w:rsid w:val="00C673A0"/>
    <w:rsid w:val="00C76077"/>
    <w:rsid w:val="00C76351"/>
    <w:rsid w:val="00C77177"/>
    <w:rsid w:val="00C80852"/>
    <w:rsid w:val="00C81AF8"/>
    <w:rsid w:val="00C86126"/>
    <w:rsid w:val="00C942CA"/>
    <w:rsid w:val="00CA2A3A"/>
    <w:rsid w:val="00CB1222"/>
    <w:rsid w:val="00CB2ECC"/>
    <w:rsid w:val="00CB36BC"/>
    <w:rsid w:val="00CB4AF2"/>
    <w:rsid w:val="00CB6F33"/>
    <w:rsid w:val="00CB736B"/>
    <w:rsid w:val="00CC1DE2"/>
    <w:rsid w:val="00CC4EFB"/>
    <w:rsid w:val="00CC5B8A"/>
    <w:rsid w:val="00CC5DD6"/>
    <w:rsid w:val="00CC70FF"/>
    <w:rsid w:val="00CD2209"/>
    <w:rsid w:val="00CD3F9B"/>
    <w:rsid w:val="00CD62EE"/>
    <w:rsid w:val="00CD7F05"/>
    <w:rsid w:val="00CE10E3"/>
    <w:rsid w:val="00CE6712"/>
    <w:rsid w:val="00CE7A39"/>
    <w:rsid w:val="00CF4138"/>
    <w:rsid w:val="00D043B5"/>
    <w:rsid w:val="00D04721"/>
    <w:rsid w:val="00D04DD7"/>
    <w:rsid w:val="00D128E8"/>
    <w:rsid w:val="00D16731"/>
    <w:rsid w:val="00D202EB"/>
    <w:rsid w:val="00D20C62"/>
    <w:rsid w:val="00D21089"/>
    <w:rsid w:val="00D21934"/>
    <w:rsid w:val="00D21BB8"/>
    <w:rsid w:val="00D31C10"/>
    <w:rsid w:val="00D33252"/>
    <w:rsid w:val="00D3518B"/>
    <w:rsid w:val="00D36606"/>
    <w:rsid w:val="00D42B37"/>
    <w:rsid w:val="00D44E60"/>
    <w:rsid w:val="00D50E86"/>
    <w:rsid w:val="00D53F42"/>
    <w:rsid w:val="00D54CDA"/>
    <w:rsid w:val="00D5514E"/>
    <w:rsid w:val="00D61049"/>
    <w:rsid w:val="00D636A0"/>
    <w:rsid w:val="00D646C3"/>
    <w:rsid w:val="00D64D10"/>
    <w:rsid w:val="00D65923"/>
    <w:rsid w:val="00D70A6F"/>
    <w:rsid w:val="00D73FD5"/>
    <w:rsid w:val="00D74E33"/>
    <w:rsid w:val="00D820AC"/>
    <w:rsid w:val="00D85FE8"/>
    <w:rsid w:val="00D90116"/>
    <w:rsid w:val="00D9112C"/>
    <w:rsid w:val="00D91B33"/>
    <w:rsid w:val="00D96658"/>
    <w:rsid w:val="00D96C80"/>
    <w:rsid w:val="00D974A7"/>
    <w:rsid w:val="00DA7ACB"/>
    <w:rsid w:val="00DB0FDE"/>
    <w:rsid w:val="00DB1609"/>
    <w:rsid w:val="00DB5312"/>
    <w:rsid w:val="00DB7704"/>
    <w:rsid w:val="00DC14B8"/>
    <w:rsid w:val="00DC7BD7"/>
    <w:rsid w:val="00DD3A34"/>
    <w:rsid w:val="00DD3BAD"/>
    <w:rsid w:val="00DE172F"/>
    <w:rsid w:val="00DE312C"/>
    <w:rsid w:val="00DE4048"/>
    <w:rsid w:val="00DE679D"/>
    <w:rsid w:val="00DF1FBB"/>
    <w:rsid w:val="00DF2E30"/>
    <w:rsid w:val="00DF4A87"/>
    <w:rsid w:val="00DF754C"/>
    <w:rsid w:val="00DF7A6C"/>
    <w:rsid w:val="00E00B76"/>
    <w:rsid w:val="00E03893"/>
    <w:rsid w:val="00E03F9E"/>
    <w:rsid w:val="00E049C8"/>
    <w:rsid w:val="00E04FEE"/>
    <w:rsid w:val="00E12220"/>
    <w:rsid w:val="00E12646"/>
    <w:rsid w:val="00E12A63"/>
    <w:rsid w:val="00E139D1"/>
    <w:rsid w:val="00E13C83"/>
    <w:rsid w:val="00E1493E"/>
    <w:rsid w:val="00E16659"/>
    <w:rsid w:val="00E17672"/>
    <w:rsid w:val="00E206AE"/>
    <w:rsid w:val="00E21ABA"/>
    <w:rsid w:val="00E2422A"/>
    <w:rsid w:val="00E25878"/>
    <w:rsid w:val="00E26484"/>
    <w:rsid w:val="00E302C4"/>
    <w:rsid w:val="00E30E67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93F78"/>
    <w:rsid w:val="00EB31BD"/>
    <w:rsid w:val="00EB4A7B"/>
    <w:rsid w:val="00EB522F"/>
    <w:rsid w:val="00EC05F5"/>
    <w:rsid w:val="00EC0B8B"/>
    <w:rsid w:val="00EC34D8"/>
    <w:rsid w:val="00ED237B"/>
    <w:rsid w:val="00ED3B0F"/>
    <w:rsid w:val="00ED4C80"/>
    <w:rsid w:val="00ED7B17"/>
    <w:rsid w:val="00EE10FC"/>
    <w:rsid w:val="00EE1367"/>
    <w:rsid w:val="00EE13EF"/>
    <w:rsid w:val="00EE37BE"/>
    <w:rsid w:val="00EF0DF9"/>
    <w:rsid w:val="00EF2C08"/>
    <w:rsid w:val="00EF41C3"/>
    <w:rsid w:val="00EF580A"/>
    <w:rsid w:val="00F025A9"/>
    <w:rsid w:val="00F05B00"/>
    <w:rsid w:val="00F12E93"/>
    <w:rsid w:val="00F14EC1"/>
    <w:rsid w:val="00F2154D"/>
    <w:rsid w:val="00F2491D"/>
    <w:rsid w:val="00F25A72"/>
    <w:rsid w:val="00F31F82"/>
    <w:rsid w:val="00F31FC4"/>
    <w:rsid w:val="00F36F6F"/>
    <w:rsid w:val="00F44407"/>
    <w:rsid w:val="00F5140E"/>
    <w:rsid w:val="00F52DF9"/>
    <w:rsid w:val="00F56FAA"/>
    <w:rsid w:val="00F57E68"/>
    <w:rsid w:val="00F606C4"/>
    <w:rsid w:val="00F6155E"/>
    <w:rsid w:val="00F627A1"/>
    <w:rsid w:val="00F65245"/>
    <w:rsid w:val="00F655AB"/>
    <w:rsid w:val="00F668D3"/>
    <w:rsid w:val="00F6725C"/>
    <w:rsid w:val="00F71B44"/>
    <w:rsid w:val="00F866B4"/>
    <w:rsid w:val="00F92EEE"/>
    <w:rsid w:val="00F92F86"/>
    <w:rsid w:val="00F94A69"/>
    <w:rsid w:val="00FA251A"/>
    <w:rsid w:val="00FA5E26"/>
    <w:rsid w:val="00FB00AC"/>
    <w:rsid w:val="00FB0718"/>
    <w:rsid w:val="00FB1846"/>
    <w:rsid w:val="00FB4F24"/>
    <w:rsid w:val="00FC0508"/>
    <w:rsid w:val="00FC072F"/>
    <w:rsid w:val="00FC2D86"/>
    <w:rsid w:val="00FC3EC6"/>
    <w:rsid w:val="00FC4247"/>
    <w:rsid w:val="00FC5C63"/>
    <w:rsid w:val="00FD409A"/>
    <w:rsid w:val="00FD5F49"/>
    <w:rsid w:val="00FD62C8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AD79D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25A9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5452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0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5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2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subhendu maji</cp:lastModifiedBy>
  <cp:revision>13</cp:revision>
  <cp:lastPrinted>2019-11-04T04:31:00Z</cp:lastPrinted>
  <dcterms:created xsi:type="dcterms:W3CDTF">2019-08-29T06:34:00Z</dcterms:created>
  <dcterms:modified xsi:type="dcterms:W3CDTF">2019-11-04T04:31:00Z</dcterms:modified>
</cp:coreProperties>
</file>