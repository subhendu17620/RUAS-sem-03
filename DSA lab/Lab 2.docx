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9" w:rsidRPr="00804624" w:rsidRDefault="00E14077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2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read and perform addition and multiplication of two matrices of order m * n, add them and display the resultant matrix using functions.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 xml:space="preserve">Write a program to read a string and check for palindrome without using string related function (a string is palindrome if its half is mirror by itself </w:t>
      </w:r>
      <w:proofErr w:type="spellStart"/>
      <w:r w:rsidRPr="00E14077">
        <w:rPr>
          <w:rFonts w:cs="Arial"/>
        </w:rPr>
        <w:t>eg</w:t>
      </w:r>
      <w:proofErr w:type="spellEnd"/>
      <w:r w:rsidRPr="00E14077">
        <w:rPr>
          <w:rFonts w:cs="Arial"/>
        </w:rPr>
        <w:t xml:space="preserve">: </w:t>
      </w:r>
      <w:proofErr w:type="spellStart"/>
      <w:r w:rsidRPr="00E14077">
        <w:rPr>
          <w:rFonts w:cs="Arial"/>
        </w:rPr>
        <w:t>abcdcba</w:t>
      </w:r>
      <w:proofErr w:type="spellEnd"/>
      <w:r w:rsidRPr="00E14077">
        <w:rPr>
          <w:rFonts w:cs="Arial"/>
        </w:rPr>
        <w:t>).</w:t>
      </w:r>
    </w:p>
    <w:p w:rsidR="00804624" w:rsidRPr="000C2518" w:rsidRDefault="00E14077" w:rsidP="000C2518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perform binary search. Use recursion.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:rsidR="003C4E41" w:rsidRPr="00B2159F" w:rsidRDefault="002246C3" w:rsidP="002246C3">
      <w:pPr>
        <w:pStyle w:val="code"/>
        <w:rPr>
          <w:b/>
        </w:rPr>
      </w:pPr>
      <w:r>
        <w:tab/>
      </w:r>
      <w:r w:rsidR="003C4E41" w:rsidRPr="00B2159F">
        <w:rPr>
          <w:b/>
        </w:rPr>
        <w:t>2.1 a program to read and perform addition and multiplication of two matrices of order m * n, add them and display the resultant matrix using functions.</w:t>
      </w:r>
    </w:p>
    <w:p w:rsidR="00804624" w:rsidRDefault="003C4E41" w:rsidP="002246C3">
      <w:pPr>
        <w:pStyle w:val="code"/>
      </w:pPr>
      <w:r>
        <w:t xml:space="preserve">Step1: </w:t>
      </w:r>
      <w:r w:rsidR="00246A04">
        <w:t>start</w:t>
      </w:r>
    </w:p>
    <w:p w:rsidR="003C4E41" w:rsidRDefault="003C4E41" w:rsidP="002246C3">
      <w:pPr>
        <w:pStyle w:val="code"/>
      </w:pPr>
      <w:r>
        <w:t>Step2:</w:t>
      </w:r>
      <w:r w:rsidR="00246A04">
        <w:t xml:space="preserve"> </w:t>
      </w:r>
      <w:r w:rsidR="005C4896">
        <w:t xml:space="preserve">input no. of rows and columns for first and second matrix </w:t>
      </w:r>
    </w:p>
    <w:p w:rsidR="003C4E41" w:rsidRDefault="003C4E41" w:rsidP="002246C3">
      <w:pPr>
        <w:pStyle w:val="code"/>
      </w:pPr>
      <w:r>
        <w:t>Step3:</w:t>
      </w:r>
      <w:r w:rsidR="005C4896">
        <w:t xml:space="preserve"> input matrices</w:t>
      </w:r>
    </w:p>
    <w:p w:rsidR="003C4E41" w:rsidRDefault="003C4E41" w:rsidP="002246C3">
      <w:pPr>
        <w:pStyle w:val="code"/>
      </w:pPr>
      <w:r>
        <w:t>Step4:</w:t>
      </w:r>
      <w:r w:rsidR="005C4896">
        <w:t xml:space="preserve"> add matrix</w:t>
      </w:r>
    </w:p>
    <w:p w:rsidR="005C4896" w:rsidRDefault="005C4896" w:rsidP="005C4896">
      <w:pPr>
        <w:pStyle w:val="code"/>
      </w:pPr>
      <w:r>
        <w:tab/>
        <w:t xml:space="preserve">4.1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</w:t>
      </w:r>
    </w:p>
    <w:p w:rsidR="005C4896" w:rsidRDefault="009D0E74" w:rsidP="005C4896">
      <w:pPr>
        <w:pStyle w:val="code"/>
      </w:pPr>
      <w:r>
        <w:tab/>
      </w:r>
      <w:r>
        <w:tab/>
        <w:t>4.2</w:t>
      </w:r>
      <w:r w:rsidR="005C4896">
        <w:t xml:space="preserve"> </w:t>
      </w:r>
      <w:proofErr w:type="gramStart"/>
      <w:r w:rsidR="005C4896">
        <w:t>for(</w:t>
      </w:r>
      <w:proofErr w:type="spellStart"/>
      <w:proofErr w:type="gramEnd"/>
      <w:r w:rsidR="005C4896">
        <w:t>int</w:t>
      </w:r>
      <w:proofErr w:type="spellEnd"/>
      <w:r w:rsidR="005C4896">
        <w:t xml:space="preserve"> j = 0; j &lt; c2; </w:t>
      </w:r>
      <w:proofErr w:type="spellStart"/>
      <w:r w:rsidR="005C4896">
        <w:t>j++</w:t>
      </w:r>
      <w:proofErr w:type="spellEnd"/>
      <w:r w:rsidR="005C4896">
        <w:t>)</w:t>
      </w:r>
    </w:p>
    <w:p w:rsidR="005C4896" w:rsidRDefault="005C4896" w:rsidP="005C4896">
      <w:pPr>
        <w:pStyle w:val="code"/>
      </w:pPr>
      <w:r>
        <w:tab/>
      </w:r>
      <w:r>
        <w:tab/>
      </w:r>
      <w:r w:rsidR="009D0E74">
        <w:tab/>
        <w:t xml:space="preserve">4.3 </w:t>
      </w:r>
      <w:r>
        <w:t>add[</w:t>
      </w:r>
      <w:proofErr w:type="spellStart"/>
      <w:r>
        <w:t>i</w:t>
      </w:r>
      <w:proofErr w:type="spellEnd"/>
      <w:r>
        <w:t>][j] = m1[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m2[</w:t>
      </w:r>
      <w:proofErr w:type="spellStart"/>
      <w:r>
        <w:t>i</w:t>
      </w:r>
      <w:proofErr w:type="spellEnd"/>
      <w:r>
        <w:t>][j];</w:t>
      </w:r>
    </w:p>
    <w:p w:rsidR="005C4896" w:rsidRDefault="005C4896" w:rsidP="005C4896">
      <w:pPr>
        <w:pStyle w:val="code"/>
        <w:ind w:left="0"/>
      </w:pPr>
    </w:p>
    <w:p w:rsidR="003C4E41" w:rsidRDefault="003C4E41" w:rsidP="002246C3">
      <w:pPr>
        <w:pStyle w:val="code"/>
      </w:pPr>
      <w:r>
        <w:t xml:space="preserve">Step5: </w:t>
      </w:r>
      <w:r w:rsidR="005C4896">
        <w:t>multiply matrix</w:t>
      </w:r>
    </w:p>
    <w:p w:rsidR="005C4896" w:rsidRDefault="005C4896" w:rsidP="005C4896">
      <w:pPr>
        <w:pStyle w:val="code"/>
      </w:pPr>
      <w:r>
        <w:tab/>
        <w:t xml:space="preserve">5.1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++){</w:t>
      </w:r>
    </w:p>
    <w:p w:rsidR="005C4896" w:rsidRDefault="005C4896" w:rsidP="005C4896">
      <w:pPr>
        <w:pStyle w:val="code"/>
      </w:pPr>
      <w:r>
        <w:tab/>
      </w:r>
      <w:r>
        <w:tab/>
      </w:r>
      <w:r>
        <w:t xml:space="preserve">5.2 </w:t>
      </w:r>
      <w:proofErr w:type="gramStart"/>
      <w:r>
        <w:t>for(</w:t>
      </w:r>
      <w:proofErr w:type="gramEnd"/>
      <w:r>
        <w:t xml:space="preserve">j = 0; j &lt; c2; </w:t>
      </w:r>
      <w:proofErr w:type="spellStart"/>
      <w:r>
        <w:t>j++</w:t>
      </w:r>
      <w:proofErr w:type="spellEnd"/>
      <w:r>
        <w:t>){</w:t>
      </w:r>
    </w:p>
    <w:p w:rsidR="005C4896" w:rsidRDefault="005C4896" w:rsidP="005C4896">
      <w:pPr>
        <w:pStyle w:val="code"/>
      </w:pPr>
      <w:r>
        <w:tab/>
      </w:r>
      <w:r>
        <w:tab/>
      </w:r>
      <w:r>
        <w:tab/>
      </w:r>
      <w:r>
        <w:t xml:space="preserve">5.3 </w:t>
      </w:r>
      <w:proofErr w:type="gramStart"/>
      <w:r>
        <w:t>for(</w:t>
      </w:r>
      <w:proofErr w:type="gramEnd"/>
      <w:r>
        <w:t>k=0; k&lt;c1; k++){</w:t>
      </w:r>
    </w:p>
    <w:p w:rsidR="005C4896" w:rsidRDefault="005C4896" w:rsidP="005C4896">
      <w:pPr>
        <w:pStyle w:val="code"/>
      </w:pPr>
      <w:r>
        <w:tab/>
      </w:r>
      <w:r>
        <w:tab/>
      </w:r>
      <w:r>
        <w:tab/>
      </w:r>
      <w:r>
        <w:tab/>
      </w:r>
      <w:r w:rsidR="009D0E74">
        <w:t xml:space="preserve">5.4 </w:t>
      </w:r>
      <w:proofErr w:type="spellStart"/>
      <w:r>
        <w:t>mult</w:t>
      </w:r>
      <w:proofErr w:type="spellEnd"/>
      <w:r>
        <w:t>[</w:t>
      </w:r>
      <w:proofErr w:type="spellStart"/>
      <w:r>
        <w:t>i</w:t>
      </w:r>
      <w:proofErr w:type="spellEnd"/>
      <w:r>
        <w:t>][j] += m1[</w:t>
      </w:r>
      <w:proofErr w:type="spellStart"/>
      <w:r>
        <w:t>i</w:t>
      </w:r>
      <w:proofErr w:type="spellEnd"/>
      <w:r>
        <w:t>][k] * m2[k][j];</w:t>
      </w:r>
    </w:p>
    <w:p w:rsidR="005C4896" w:rsidRDefault="005C4896" w:rsidP="005C4896">
      <w:pPr>
        <w:pStyle w:val="code"/>
      </w:pPr>
      <w:r>
        <w:tab/>
      </w:r>
      <w:r>
        <w:tab/>
      </w:r>
      <w:r>
        <w:tab/>
      </w:r>
    </w:p>
    <w:p w:rsidR="003C4E41" w:rsidRDefault="003C4E41" w:rsidP="002246C3">
      <w:pPr>
        <w:pStyle w:val="code"/>
      </w:pPr>
      <w:r>
        <w:t>Step6:</w:t>
      </w:r>
      <w:r w:rsidR="009D0E74">
        <w:t xml:space="preserve"> print added and multiplied matrix</w:t>
      </w:r>
    </w:p>
    <w:p w:rsidR="009D0E74" w:rsidRDefault="009D0E74" w:rsidP="009D0E74">
      <w:pPr>
        <w:pStyle w:val="code"/>
      </w:pPr>
      <w:r>
        <w:tab/>
        <w:t xml:space="preserve">6.1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9D0E74" w:rsidRDefault="009D0E74" w:rsidP="009D0E74">
      <w:pPr>
        <w:pStyle w:val="code"/>
      </w:pPr>
      <w:r>
        <w:tab/>
      </w:r>
      <w:r>
        <w:tab/>
      </w:r>
      <w:proofErr w:type="gramStart"/>
      <w:r>
        <w:t xml:space="preserve">6.2  </w:t>
      </w:r>
      <w:r>
        <w:t>{</w:t>
      </w:r>
      <w:proofErr w:type="gramEnd"/>
      <w:r>
        <w:t>for(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9D0E74" w:rsidRDefault="009D0E74" w:rsidP="009D0E74">
      <w:pPr>
        <w:pStyle w:val="code"/>
      </w:pPr>
      <w:r>
        <w:lastRenderedPageBreak/>
        <w:tab/>
      </w:r>
      <w:r>
        <w:tab/>
      </w:r>
      <w:r>
        <w:tab/>
      </w: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res[</w:t>
      </w:r>
      <w:proofErr w:type="spellStart"/>
      <w:r>
        <w:t>i</w:t>
      </w:r>
      <w:proofErr w:type="spellEnd"/>
      <w:r>
        <w:t>][j]);</w:t>
      </w:r>
    </w:p>
    <w:p w:rsidR="009D0E74" w:rsidRDefault="009D0E74" w:rsidP="009D0E74">
      <w:pPr>
        <w:pStyle w:val="code"/>
      </w:pPr>
      <w:r>
        <w:tab/>
      </w:r>
      <w:r>
        <w:tab/>
      </w:r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("\n");}</w:t>
      </w:r>
      <w:r>
        <w:t>}</w:t>
      </w:r>
    </w:p>
    <w:p w:rsidR="003C4E41" w:rsidRDefault="003C4E41" w:rsidP="009D0E74">
      <w:pPr>
        <w:pStyle w:val="code"/>
      </w:pPr>
      <w:r>
        <w:t>Step7:</w:t>
      </w:r>
      <w:r w:rsidR="009D0E74">
        <w:t xml:space="preserve"> stop</w:t>
      </w:r>
    </w:p>
    <w:p w:rsidR="007C0ABE" w:rsidRPr="00B2159F" w:rsidRDefault="003C4E41" w:rsidP="002246C3">
      <w:pPr>
        <w:pStyle w:val="code"/>
        <w:rPr>
          <w:b/>
        </w:rPr>
      </w:pPr>
      <w:r>
        <w:tab/>
      </w:r>
      <w:r w:rsidRPr="00B2159F">
        <w:rPr>
          <w:b/>
        </w:rPr>
        <w:t>2.2 a program to read a string and check for palindrome without using string related function</w:t>
      </w:r>
    </w:p>
    <w:p w:rsidR="003C4E41" w:rsidRDefault="003C4E41" w:rsidP="002246C3">
      <w:pPr>
        <w:pStyle w:val="code"/>
      </w:pPr>
      <w:r>
        <w:t xml:space="preserve">Step1: </w:t>
      </w:r>
      <w:r w:rsidR="0077231D">
        <w:t>start</w:t>
      </w:r>
    </w:p>
    <w:p w:rsidR="003C4E41" w:rsidRDefault="003C4E41" w:rsidP="002246C3">
      <w:pPr>
        <w:pStyle w:val="code"/>
      </w:pPr>
      <w:r>
        <w:t>Step2:</w:t>
      </w:r>
      <w:r w:rsidR="0077231D">
        <w:t xml:space="preserve"> input string</w:t>
      </w:r>
    </w:p>
    <w:p w:rsidR="0077231D" w:rsidRDefault="003C4E41" w:rsidP="0077231D">
      <w:pPr>
        <w:pStyle w:val="code"/>
      </w:pPr>
      <w:r>
        <w:t>Step3:</w:t>
      </w:r>
      <w:r w:rsidR="0077231D">
        <w:t xml:space="preserve"> calculate length of the string</w:t>
      </w:r>
    </w:p>
    <w:p w:rsidR="0077231D" w:rsidRDefault="0077231D" w:rsidP="0077231D">
      <w:pPr>
        <w:pStyle w:val="code"/>
      </w:pPr>
      <w:r>
        <w:t xml:space="preserve"> </w:t>
      </w:r>
      <w:r>
        <w:tab/>
        <w:t xml:space="preserve">3.1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=0;st[</w:t>
      </w:r>
      <w:proofErr w:type="spellStart"/>
      <w:r>
        <w:t>i</w:t>
      </w:r>
      <w:proofErr w:type="spellEnd"/>
      <w:r>
        <w:t>]!='\0';i++)</w:t>
      </w:r>
    </w:p>
    <w:p w:rsidR="0077231D" w:rsidRDefault="0077231D" w:rsidP="0077231D">
      <w:pPr>
        <w:pStyle w:val="code"/>
      </w:pPr>
      <w:r>
        <w:tab/>
      </w:r>
      <w:r>
        <w:tab/>
        <w:t>{</w:t>
      </w:r>
      <w:proofErr w:type="spellStart"/>
      <w:r>
        <w:t>len</w:t>
      </w:r>
      <w:proofErr w:type="spellEnd"/>
      <w:r>
        <w:t>++;</w:t>
      </w:r>
      <w:r>
        <w:t>}</w:t>
      </w:r>
    </w:p>
    <w:p w:rsidR="003C4E41" w:rsidRDefault="003C4E41" w:rsidP="002246C3">
      <w:pPr>
        <w:pStyle w:val="code"/>
      </w:pPr>
      <w:r>
        <w:t>Step4:</w:t>
      </w:r>
      <w:r w:rsidR="0077231D">
        <w:t xml:space="preserve"> find reverse of the string</w:t>
      </w:r>
    </w:p>
    <w:p w:rsidR="0077231D" w:rsidRDefault="0077231D" w:rsidP="0077231D">
      <w:pPr>
        <w:pStyle w:val="code"/>
      </w:pPr>
      <w:r>
        <w:tab/>
        <w:t>4.1 f</w:t>
      </w:r>
      <w:r>
        <w:t>or (</w:t>
      </w:r>
      <w:proofErr w:type="spellStart"/>
      <w:r>
        <w:t>i</w:t>
      </w:r>
      <w:proofErr w:type="spellEnd"/>
      <w:r>
        <w:t xml:space="preserve">=len-1;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77231D" w:rsidRDefault="0077231D" w:rsidP="0077231D">
      <w:pPr>
        <w:pStyle w:val="code"/>
      </w:pPr>
      <w:r>
        <w:t xml:space="preserve">    </w:t>
      </w:r>
      <w:r>
        <w:tab/>
      </w:r>
      <w:r>
        <w:tab/>
        <w:t>{</w:t>
      </w:r>
      <w:r>
        <w:t>rev[len-i-</w:t>
      </w:r>
      <w:proofErr w:type="gramStart"/>
      <w:r>
        <w:t>1]=</w:t>
      </w:r>
      <w:proofErr w:type="spellStart"/>
      <w:proofErr w:type="gramEnd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 }</w:t>
      </w:r>
      <w:bookmarkStart w:id="0" w:name="_GoBack"/>
      <w:bookmarkEnd w:id="0"/>
    </w:p>
    <w:p w:rsidR="003C4E41" w:rsidRDefault="003C4E41" w:rsidP="0077231D">
      <w:pPr>
        <w:pStyle w:val="code"/>
      </w:pPr>
      <w:r>
        <w:t xml:space="preserve">Step5: </w:t>
      </w:r>
      <w:r w:rsidR="0077231D">
        <w:t>check if both the reversed and the original matrix is same or not</w:t>
      </w:r>
    </w:p>
    <w:p w:rsidR="003C4E41" w:rsidRDefault="003C4E41" w:rsidP="002246C3">
      <w:pPr>
        <w:pStyle w:val="code"/>
      </w:pPr>
      <w:r>
        <w:t>Step6:</w:t>
      </w:r>
      <w:r w:rsidR="0077231D">
        <w:t xml:space="preserve"> print if palindrome or not</w:t>
      </w:r>
    </w:p>
    <w:p w:rsidR="003C4E41" w:rsidRDefault="003C4E41" w:rsidP="0077231D">
      <w:pPr>
        <w:pStyle w:val="code"/>
      </w:pPr>
      <w:r>
        <w:t>Step7:</w:t>
      </w:r>
      <w:r w:rsidR="0077231D">
        <w:t xml:space="preserve"> stop</w:t>
      </w:r>
    </w:p>
    <w:p w:rsidR="00195601" w:rsidRDefault="00195601" w:rsidP="002246C3">
      <w:pPr>
        <w:pStyle w:val="code"/>
      </w:pPr>
    </w:p>
    <w:p w:rsidR="003C4E41" w:rsidRPr="00B2159F" w:rsidRDefault="003C4E41" w:rsidP="002246C3">
      <w:pPr>
        <w:pStyle w:val="code"/>
        <w:rPr>
          <w:b/>
        </w:rPr>
      </w:pPr>
      <w:r w:rsidRPr="00B2159F">
        <w:rPr>
          <w:b/>
        </w:rPr>
        <w:t>2.3 a program to perform binary search. Use recursion.</w:t>
      </w:r>
    </w:p>
    <w:p w:rsidR="003C4E41" w:rsidRDefault="003C4E41" w:rsidP="002246C3">
      <w:pPr>
        <w:pStyle w:val="code"/>
      </w:pPr>
      <w:r>
        <w:t xml:space="preserve">Step1: </w:t>
      </w:r>
      <w:r w:rsidR="00A80FFB">
        <w:t>start</w:t>
      </w:r>
    </w:p>
    <w:p w:rsidR="003C4E41" w:rsidRDefault="003C4E41" w:rsidP="002246C3">
      <w:pPr>
        <w:pStyle w:val="code"/>
      </w:pPr>
      <w:r>
        <w:t>Step2:</w:t>
      </w:r>
      <w:r w:rsidR="00A80FFB">
        <w:t xml:space="preserve"> input size of array</w:t>
      </w:r>
    </w:p>
    <w:p w:rsidR="003C4E41" w:rsidRDefault="003C4E41" w:rsidP="002246C3">
      <w:pPr>
        <w:pStyle w:val="code"/>
      </w:pPr>
      <w:r>
        <w:t>Step3:</w:t>
      </w:r>
      <w:r w:rsidR="00A80FFB">
        <w:t xml:space="preserve"> input elements of the arrays</w:t>
      </w:r>
    </w:p>
    <w:p w:rsidR="003C4E41" w:rsidRDefault="003C4E41" w:rsidP="002246C3">
      <w:pPr>
        <w:pStyle w:val="code"/>
      </w:pPr>
      <w:r>
        <w:t>Step4:</w:t>
      </w:r>
      <w:r w:rsidR="00A80FFB">
        <w:t xml:space="preserve"> input target element</w:t>
      </w:r>
    </w:p>
    <w:p w:rsidR="00A80FFB" w:rsidRDefault="00A80FFB" w:rsidP="00A80FFB">
      <w:pPr>
        <w:pStyle w:val="code"/>
      </w:pPr>
      <w:r>
        <w:t>Step5: build a function</w:t>
      </w:r>
    </w:p>
    <w:p w:rsidR="00A80FFB" w:rsidRDefault="00A80FFB" w:rsidP="00A80FFB">
      <w:pPr>
        <w:pStyle w:val="code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BSR(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tar){</w:t>
      </w:r>
    </w:p>
    <w:p w:rsidR="00A80FFB" w:rsidRDefault="00A80FFB" w:rsidP="00A80FFB">
      <w:pPr>
        <w:pStyle w:val="code"/>
      </w:pPr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mid = (</w:t>
      </w:r>
      <w:proofErr w:type="spellStart"/>
      <w:r>
        <w:t>low+high</w:t>
      </w:r>
      <w:proofErr w:type="spellEnd"/>
      <w:r>
        <w:t>)/2;</w:t>
      </w:r>
    </w:p>
    <w:p w:rsidR="00A80FFB" w:rsidRDefault="00A80FFB" w:rsidP="00A80FFB">
      <w:pPr>
        <w:pStyle w:val="code"/>
      </w:pPr>
      <w:r>
        <w:t>Step6</w:t>
      </w:r>
      <w:r w:rsidR="003C4E41">
        <w:t xml:space="preserve">: </w:t>
      </w:r>
      <w:r>
        <w:t>if (low&gt;high || high&lt;low</w:t>
      </w:r>
      <w:proofErr w:type="gramStart"/>
      <w:r>
        <w:t>){</w:t>
      </w:r>
      <w:proofErr w:type="gramEnd"/>
    </w:p>
    <w:p w:rsidR="00A80FFB" w:rsidRDefault="00A80FFB" w:rsidP="00A80FFB">
      <w:pPr>
        <w:pStyle w:val="code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found!!");</w:t>
      </w:r>
    </w:p>
    <w:p w:rsidR="00A80FFB" w:rsidRDefault="00A80FFB" w:rsidP="00A80FFB">
      <w:pPr>
        <w:pStyle w:val="code"/>
      </w:pPr>
      <w:r>
        <w:t xml:space="preserve">    </w:t>
      </w:r>
      <w:r>
        <w:tab/>
      </w:r>
      <w:r>
        <w:t>return 0;</w:t>
      </w:r>
    </w:p>
    <w:p w:rsidR="003C4E41" w:rsidRDefault="00A80FFB" w:rsidP="00A80FFB">
      <w:pPr>
        <w:pStyle w:val="code"/>
      </w:pPr>
      <w:r>
        <w:lastRenderedPageBreak/>
        <w:t xml:space="preserve">  </w:t>
      </w:r>
      <w:r>
        <w:tab/>
      </w:r>
      <w:r>
        <w:t>}</w:t>
      </w:r>
    </w:p>
    <w:p w:rsidR="00A80FFB" w:rsidRDefault="00A80FFB" w:rsidP="00A80FFB">
      <w:pPr>
        <w:pStyle w:val="code"/>
      </w:pPr>
      <w:r>
        <w:t>Step7</w:t>
      </w:r>
      <w:r w:rsidR="003C4E41">
        <w:t>:</w:t>
      </w:r>
      <w:r>
        <w:t xml:space="preserve"> </w:t>
      </w:r>
      <w:r>
        <w:t>if (tar &gt; a[mid]) {</w:t>
      </w:r>
    </w:p>
    <w:p w:rsidR="00A80FFB" w:rsidRDefault="00A80FFB" w:rsidP="00A80FFB">
      <w:pPr>
        <w:pStyle w:val="code"/>
      </w:pPr>
      <w:r>
        <w:t xml:space="preserve">    low = mid+1;</w:t>
      </w:r>
    </w:p>
    <w:p w:rsidR="00A80FFB" w:rsidRDefault="00A80FFB" w:rsidP="00A80FFB">
      <w:pPr>
        <w:pStyle w:val="code"/>
      </w:pPr>
      <w:r>
        <w:t xml:space="preserve">    BSR(</w:t>
      </w:r>
      <w:proofErr w:type="spellStart"/>
      <w:proofErr w:type="gramStart"/>
      <w:r>
        <w:t>a,low</w:t>
      </w:r>
      <w:proofErr w:type="gramEnd"/>
      <w:r>
        <w:t>,high,tar</w:t>
      </w:r>
      <w:proofErr w:type="spellEnd"/>
      <w:r>
        <w:t>);</w:t>
      </w:r>
    </w:p>
    <w:p w:rsidR="003C4E41" w:rsidRDefault="00A80FFB" w:rsidP="00A80FFB">
      <w:pPr>
        <w:pStyle w:val="code"/>
      </w:pPr>
      <w:r>
        <w:t xml:space="preserve">  }</w:t>
      </w:r>
    </w:p>
    <w:p w:rsidR="00A80FFB" w:rsidRDefault="00A80FFB" w:rsidP="00A80FFB">
      <w:pPr>
        <w:pStyle w:val="code"/>
      </w:pPr>
      <w:r>
        <w:t>Step8</w:t>
      </w:r>
      <w:r w:rsidR="003C4E41">
        <w:t>:</w:t>
      </w:r>
      <w:r>
        <w:t xml:space="preserve"> </w:t>
      </w:r>
      <w:r>
        <w:t>if (tar &lt; a[mid]) {</w:t>
      </w:r>
    </w:p>
    <w:p w:rsidR="00A80FFB" w:rsidRDefault="00A80FFB" w:rsidP="00A80FFB">
      <w:pPr>
        <w:pStyle w:val="code"/>
      </w:pPr>
      <w:r>
        <w:t xml:space="preserve">    high = mid-1;</w:t>
      </w:r>
    </w:p>
    <w:p w:rsidR="00A80FFB" w:rsidRDefault="00A80FFB" w:rsidP="00A80FFB">
      <w:pPr>
        <w:pStyle w:val="code"/>
      </w:pPr>
      <w:r>
        <w:t xml:space="preserve">    BSR(</w:t>
      </w:r>
      <w:proofErr w:type="spellStart"/>
      <w:proofErr w:type="gramStart"/>
      <w:r>
        <w:t>a,low</w:t>
      </w:r>
      <w:proofErr w:type="gramEnd"/>
      <w:r>
        <w:t>,high,tar</w:t>
      </w:r>
      <w:proofErr w:type="spellEnd"/>
      <w:r>
        <w:t>);</w:t>
      </w:r>
    </w:p>
    <w:p w:rsidR="003C4E41" w:rsidRDefault="00A80FFB" w:rsidP="00A80FFB">
      <w:pPr>
        <w:pStyle w:val="code"/>
      </w:pPr>
      <w:r>
        <w:t xml:space="preserve">  }</w:t>
      </w:r>
    </w:p>
    <w:p w:rsidR="00A80FFB" w:rsidRDefault="00A80FFB" w:rsidP="00A80FFB">
      <w:pPr>
        <w:pStyle w:val="code"/>
      </w:pPr>
      <w:r>
        <w:t>Step9</w:t>
      </w:r>
      <w:r w:rsidR="003C4E41">
        <w:t>:</w:t>
      </w:r>
      <w:r>
        <w:t xml:space="preserve"> if (tar == a[mid]) {</w:t>
      </w:r>
    </w:p>
    <w:p w:rsidR="00A80FFB" w:rsidRDefault="00A80FFB" w:rsidP="00A80FFB">
      <w:pPr>
        <w:pStyle w:val="code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was found at position %d\n",</w:t>
      </w:r>
      <w:proofErr w:type="spellStart"/>
      <w:r>
        <w:t>tar,mid</w:t>
      </w:r>
      <w:proofErr w:type="spellEnd"/>
      <w:r>
        <w:t xml:space="preserve"> );</w:t>
      </w:r>
    </w:p>
    <w:p w:rsidR="00A80FFB" w:rsidRDefault="00A80FFB" w:rsidP="00A80FFB">
      <w:pPr>
        <w:pStyle w:val="code"/>
      </w:pPr>
      <w:r>
        <w:t xml:space="preserve">    return 1;</w:t>
      </w:r>
    </w:p>
    <w:p w:rsidR="003C4E41" w:rsidRDefault="00A80FFB" w:rsidP="00A80FFB">
      <w:pPr>
        <w:pStyle w:val="code"/>
      </w:pPr>
      <w:r>
        <w:t xml:space="preserve">  }</w:t>
      </w:r>
    </w:p>
    <w:p w:rsidR="00A80FFB" w:rsidRDefault="00A80FFB" w:rsidP="00A80FFB">
      <w:pPr>
        <w:pStyle w:val="code"/>
      </w:pPr>
      <w:r>
        <w:t>Step10: call function</w:t>
      </w:r>
    </w:p>
    <w:p w:rsidR="00A80FFB" w:rsidRDefault="00B2159F" w:rsidP="00A80FFB">
      <w:pPr>
        <w:pStyle w:val="code"/>
      </w:pPr>
      <w:r>
        <w:tab/>
        <w:t>10</w:t>
      </w:r>
      <w:r w:rsidR="00A80FFB">
        <w:t xml:space="preserve">.1 </w:t>
      </w:r>
      <w:r w:rsidR="00A80FFB" w:rsidRPr="00A80FFB">
        <w:t>BSR(a,</w:t>
      </w:r>
      <w:proofErr w:type="gramStart"/>
      <w:r w:rsidR="00A80FFB" w:rsidRPr="00A80FFB">
        <w:t>0,(</w:t>
      </w:r>
      <w:proofErr w:type="gramEnd"/>
      <w:r w:rsidR="00A80FFB" w:rsidRPr="00A80FFB">
        <w:t>n-1),tar);</w:t>
      </w:r>
    </w:p>
    <w:p w:rsidR="00A80FFB" w:rsidRDefault="00A80FFB" w:rsidP="00A80FFB">
      <w:pPr>
        <w:pStyle w:val="code"/>
      </w:pPr>
      <w:r>
        <w:t>Step11: Stop</w:t>
      </w:r>
    </w:p>
    <w:p w:rsidR="00B2159F" w:rsidRPr="00804624" w:rsidRDefault="00B2159F" w:rsidP="00A80FFB">
      <w:pPr>
        <w:pStyle w:val="code"/>
      </w:pPr>
    </w:p>
    <w:p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:rsidR="00F025A9" w:rsidRDefault="003B1990" w:rsidP="003B1990">
      <w:pPr>
        <w:spacing w:line="360" w:lineRule="auto"/>
        <w:ind w:left="720"/>
        <w:jc w:val="both"/>
      </w:pPr>
      <w:r>
        <w:t>3.1 P</w:t>
      </w:r>
      <w:r w:rsidRPr="003C4E41">
        <w:t>rogram to read and perform addition and multiplication of two matrices of order m * n, add them and display the resultant matrix using functions.</w:t>
      </w:r>
    </w:p>
    <w:p w:rsidR="004D7D47" w:rsidRDefault="004D7D47" w:rsidP="003B1990">
      <w:pPr>
        <w:spacing w:line="360" w:lineRule="auto"/>
        <w:ind w:left="720"/>
        <w:jc w:val="both"/>
      </w:pPr>
    </w:p>
    <w:p w:rsidR="004D7D47" w:rsidRDefault="004D7D47" w:rsidP="003B1990">
      <w:pPr>
        <w:spacing w:line="360" w:lineRule="auto"/>
        <w:ind w:left="720"/>
        <w:jc w:val="both"/>
      </w:pPr>
      <w:r w:rsidRPr="004D7D47">
        <w:rPr>
          <w:noProof/>
          <w:lang w:val="en-US"/>
        </w:rPr>
        <w:lastRenderedPageBreak/>
        <w:drawing>
          <wp:inline distT="0" distB="0" distL="0" distR="0">
            <wp:extent cx="5342021" cy="9467419"/>
            <wp:effectExtent l="0" t="0" r="0" b="635"/>
            <wp:docPr id="2" name="Picture 2" descr="C:\Users\Administrator\Downloads\carbon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arbon(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19" cy="94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90" w:rsidRDefault="003B1990" w:rsidP="003B1990">
      <w:pPr>
        <w:spacing w:line="360" w:lineRule="auto"/>
        <w:ind w:left="720"/>
        <w:jc w:val="both"/>
      </w:pPr>
      <w:r>
        <w:lastRenderedPageBreak/>
        <w:t>3.2 P</w:t>
      </w:r>
      <w:r w:rsidRPr="00E14077">
        <w:t>rogram to read a string and check for palindrome without using string related function</w:t>
      </w:r>
    </w:p>
    <w:p w:rsidR="004D7D47" w:rsidRDefault="004D7D47" w:rsidP="003B1990">
      <w:pPr>
        <w:spacing w:line="360" w:lineRule="auto"/>
        <w:ind w:left="720"/>
        <w:jc w:val="both"/>
      </w:pPr>
      <w:r w:rsidRPr="004D7D47">
        <w:rPr>
          <w:noProof/>
          <w:lang w:val="en-US"/>
        </w:rPr>
        <w:drawing>
          <wp:inline distT="0" distB="0" distL="0" distR="0">
            <wp:extent cx="5330006" cy="5293895"/>
            <wp:effectExtent l="0" t="0" r="4445" b="2540"/>
            <wp:docPr id="1" name="Picture 1" descr="C:\Users\Administrator\Downloads\carbon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arbon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59" cy="529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9F" w:rsidRDefault="00B2159F">
      <w:r>
        <w:br w:type="page"/>
      </w:r>
    </w:p>
    <w:p w:rsidR="003B1990" w:rsidRDefault="003B1990" w:rsidP="003B1990">
      <w:pPr>
        <w:spacing w:line="360" w:lineRule="auto"/>
        <w:ind w:left="720"/>
        <w:jc w:val="both"/>
      </w:pPr>
      <w:r>
        <w:lastRenderedPageBreak/>
        <w:t>3.3 P</w:t>
      </w:r>
      <w:r w:rsidRPr="00E14077">
        <w:t>rogr</w:t>
      </w:r>
      <w:r>
        <w:t>am to perform binary search using</w:t>
      </w:r>
      <w:r w:rsidRPr="00E14077">
        <w:t xml:space="preserve"> recursion</w:t>
      </w:r>
      <w:r>
        <w:t>.</w:t>
      </w:r>
    </w:p>
    <w:p w:rsidR="004D7D47" w:rsidRDefault="004D7D47" w:rsidP="003B1990">
      <w:pPr>
        <w:spacing w:line="360" w:lineRule="auto"/>
        <w:ind w:left="720"/>
        <w:jc w:val="both"/>
      </w:pPr>
      <w:r w:rsidRPr="004D7D47">
        <w:rPr>
          <w:noProof/>
          <w:lang w:val="en-US"/>
        </w:rPr>
        <w:drawing>
          <wp:inline distT="0" distB="0" distL="0" distR="0">
            <wp:extent cx="5573486" cy="8321658"/>
            <wp:effectExtent l="0" t="0" r="8255" b="3810"/>
            <wp:docPr id="3" name="Picture 3" descr="C:\Users\Administrator\Downloads\carbon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carbon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72" cy="832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ABE" w:rsidRPr="006A7ABA" w:rsidRDefault="007C0ABE" w:rsidP="00F025A9">
      <w:pPr>
        <w:spacing w:line="360" w:lineRule="auto"/>
        <w:jc w:val="both"/>
      </w:pPr>
    </w:p>
    <w:p w:rsidR="00F025A9" w:rsidRDefault="00F025A9" w:rsidP="005F59A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:rsidR="005F59AC" w:rsidRDefault="005F59AC" w:rsidP="005F59AC">
      <w:pPr>
        <w:spacing w:line="360" w:lineRule="auto"/>
        <w:ind w:left="720"/>
        <w:jc w:val="both"/>
      </w:pPr>
      <w:r>
        <w:t>4.1 P</w:t>
      </w:r>
      <w:r w:rsidRPr="003C4E41">
        <w:t>rogram to read and perform addition and multiplication of two matrices of order m * n, add them and display the resultant matrix using functions.</w:t>
      </w:r>
    </w:p>
    <w:p w:rsidR="004D7D47" w:rsidRDefault="00246A04" w:rsidP="00B2159F">
      <w:pPr>
        <w:spacing w:line="360" w:lineRule="auto"/>
        <w:ind w:left="720"/>
        <w:jc w:val="center"/>
      </w:pPr>
      <w:r>
        <w:rPr>
          <w:noProof/>
          <w:lang w:val="en-US"/>
        </w:rPr>
        <w:drawing>
          <wp:inline distT="0" distB="0" distL="0" distR="0" wp14:anchorId="4DD9090E" wp14:editId="47593833">
            <wp:extent cx="397192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AC" w:rsidRDefault="005F59AC" w:rsidP="005F59AC">
      <w:pPr>
        <w:spacing w:line="360" w:lineRule="auto"/>
        <w:ind w:left="720"/>
        <w:jc w:val="both"/>
      </w:pPr>
      <w:r>
        <w:t>4.2 P</w:t>
      </w:r>
      <w:r w:rsidRPr="00E14077">
        <w:t>rogram to read a string and check for palindrome without using string related function</w:t>
      </w:r>
    </w:p>
    <w:p w:rsidR="00246A04" w:rsidRDefault="00246A04" w:rsidP="00B2159F">
      <w:pPr>
        <w:spacing w:line="360" w:lineRule="auto"/>
        <w:ind w:left="720"/>
        <w:jc w:val="center"/>
      </w:pPr>
      <w:r>
        <w:rPr>
          <w:noProof/>
          <w:lang w:val="en-US"/>
        </w:rPr>
        <w:drawing>
          <wp:inline distT="0" distB="0" distL="0" distR="0" wp14:anchorId="460FCBB3" wp14:editId="7D286C86">
            <wp:extent cx="33909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AC" w:rsidRDefault="005F59AC" w:rsidP="005F59AC">
      <w:pPr>
        <w:spacing w:line="360" w:lineRule="auto"/>
        <w:ind w:left="720"/>
        <w:jc w:val="both"/>
      </w:pPr>
      <w:r>
        <w:t>4.3 P</w:t>
      </w:r>
      <w:r w:rsidRPr="00E14077">
        <w:t>rogr</w:t>
      </w:r>
      <w:r>
        <w:t>am to perform binary search using</w:t>
      </w:r>
      <w:r w:rsidRPr="00E14077">
        <w:t xml:space="preserve"> recursion</w:t>
      </w:r>
      <w:r>
        <w:t>.</w:t>
      </w:r>
    </w:p>
    <w:p w:rsidR="005F59AC" w:rsidRDefault="00246A04" w:rsidP="00B2159F">
      <w:pPr>
        <w:spacing w:line="360" w:lineRule="auto"/>
        <w:ind w:left="720"/>
        <w:jc w:val="center"/>
      </w:pPr>
      <w:r>
        <w:rPr>
          <w:noProof/>
          <w:lang w:val="en-US"/>
        </w:rPr>
        <w:drawing>
          <wp:inline distT="0" distB="0" distL="0" distR="0" wp14:anchorId="55B07703" wp14:editId="4BF56C95">
            <wp:extent cx="36195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BE" w:rsidRPr="006A7ABA" w:rsidRDefault="007C0ABE" w:rsidP="00F025A9">
      <w:pPr>
        <w:spacing w:line="360" w:lineRule="auto"/>
        <w:jc w:val="both"/>
      </w:pPr>
    </w:p>
    <w:p w:rsidR="00F025A9" w:rsidRPr="00BE33F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:rsidR="00BE33F4" w:rsidRPr="006A7ABA" w:rsidRDefault="00BE33F4" w:rsidP="00BE33F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>
        <w:t>Hence we can see the programs are compiled successfully without any error.</w:t>
      </w:r>
    </w:p>
    <w:sectPr w:rsidR="00BE33F4" w:rsidRPr="006A7ABA" w:rsidSect="00AE667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0E9" w:rsidRDefault="008270E9" w:rsidP="00BE415E">
      <w:pPr>
        <w:spacing w:after="0" w:line="240" w:lineRule="auto"/>
      </w:pPr>
      <w:r>
        <w:separator/>
      </w:r>
    </w:p>
  </w:endnote>
  <w:endnote w:type="continuationSeparator" w:id="0">
    <w:p w:rsidR="008270E9" w:rsidRDefault="008270E9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0E9" w:rsidRDefault="008270E9" w:rsidP="00BE415E">
      <w:pPr>
        <w:spacing w:after="0" w:line="240" w:lineRule="auto"/>
      </w:pPr>
      <w:r>
        <w:separator/>
      </w:r>
    </w:p>
  </w:footnote>
  <w:footnote w:type="continuationSeparator" w:id="0">
    <w:p w:rsidR="008270E9" w:rsidRDefault="008270E9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26" w:rsidRPr="00BE415E" w:rsidRDefault="00FA5E26">
    <w:pPr>
      <w:pStyle w:val="Header"/>
      <w:rPr>
        <w:u w:val="single"/>
      </w:rPr>
    </w:pPr>
    <w:r>
      <w:t xml:space="preserve">Name:  </w:t>
    </w:r>
    <w:r w:rsidR="003C0697">
      <w:t>SUBHENDU MAJI</w:t>
    </w:r>
    <w:r>
      <w:t xml:space="preserve">                  </w:t>
    </w:r>
    <w:r w:rsidR="003C0697">
      <w:tab/>
    </w:r>
    <w:r w:rsidR="003C0697">
      <w:tab/>
    </w:r>
    <w:r>
      <w:t xml:space="preserve"> Roll Number:</w:t>
    </w:r>
    <w:r w:rsidR="00804624">
      <w:t xml:space="preserve"> </w:t>
    </w:r>
    <w:r w:rsidR="003C0697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8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C2B3FC0"/>
    <w:multiLevelType w:val="hybridMultilevel"/>
    <w:tmpl w:val="E870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3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7"/>
  </w:num>
  <w:num w:numId="9">
    <w:abstractNumId w:val="46"/>
  </w:num>
  <w:num w:numId="10">
    <w:abstractNumId w:val="34"/>
  </w:num>
  <w:num w:numId="11">
    <w:abstractNumId w:val="50"/>
  </w:num>
  <w:num w:numId="12">
    <w:abstractNumId w:val="45"/>
  </w:num>
  <w:num w:numId="13">
    <w:abstractNumId w:val="47"/>
  </w:num>
  <w:num w:numId="14">
    <w:abstractNumId w:val="39"/>
  </w:num>
  <w:num w:numId="15">
    <w:abstractNumId w:val="41"/>
  </w:num>
  <w:num w:numId="16">
    <w:abstractNumId w:val="40"/>
  </w:num>
  <w:num w:numId="17">
    <w:abstractNumId w:val="23"/>
  </w:num>
  <w:num w:numId="18">
    <w:abstractNumId w:val="53"/>
  </w:num>
  <w:num w:numId="19">
    <w:abstractNumId w:val="31"/>
  </w:num>
  <w:num w:numId="20">
    <w:abstractNumId w:val="55"/>
  </w:num>
  <w:num w:numId="21">
    <w:abstractNumId w:val="28"/>
  </w:num>
  <w:num w:numId="22">
    <w:abstractNumId w:val="44"/>
  </w:num>
  <w:num w:numId="23">
    <w:abstractNumId w:val="52"/>
  </w:num>
  <w:num w:numId="24">
    <w:abstractNumId w:val="36"/>
  </w:num>
  <w:num w:numId="25">
    <w:abstractNumId w:val="35"/>
  </w:num>
  <w:num w:numId="26">
    <w:abstractNumId w:val="24"/>
  </w:num>
  <w:num w:numId="27">
    <w:abstractNumId w:val="51"/>
  </w:num>
  <w:num w:numId="28">
    <w:abstractNumId w:val="38"/>
  </w:num>
  <w:num w:numId="29">
    <w:abstractNumId w:val="22"/>
  </w:num>
  <w:num w:numId="30">
    <w:abstractNumId w:val="33"/>
  </w:num>
  <w:num w:numId="31">
    <w:abstractNumId w:val="25"/>
  </w:num>
  <w:num w:numId="32">
    <w:abstractNumId w:val="42"/>
  </w:num>
  <w:num w:numId="33">
    <w:abstractNumId w:val="48"/>
  </w:num>
  <w:num w:numId="34">
    <w:abstractNumId w:val="5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2613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2518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9560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56A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6C3"/>
    <w:rsid w:val="00224F8F"/>
    <w:rsid w:val="002253B4"/>
    <w:rsid w:val="00227883"/>
    <w:rsid w:val="002374CE"/>
    <w:rsid w:val="00240464"/>
    <w:rsid w:val="00240CB1"/>
    <w:rsid w:val="00242D18"/>
    <w:rsid w:val="0024480F"/>
    <w:rsid w:val="00246A04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1990"/>
    <w:rsid w:val="003B363F"/>
    <w:rsid w:val="003B4C86"/>
    <w:rsid w:val="003B538B"/>
    <w:rsid w:val="003B6C61"/>
    <w:rsid w:val="003C0697"/>
    <w:rsid w:val="003C42BD"/>
    <w:rsid w:val="003C4E41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87B73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D7D47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16F2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4896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59AC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31D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270E9"/>
    <w:rsid w:val="008303EE"/>
    <w:rsid w:val="00832967"/>
    <w:rsid w:val="0083482D"/>
    <w:rsid w:val="008348CA"/>
    <w:rsid w:val="00845402"/>
    <w:rsid w:val="00851DE3"/>
    <w:rsid w:val="00855976"/>
    <w:rsid w:val="00855CE5"/>
    <w:rsid w:val="00863C31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0E74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0FFB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59F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3F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551D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077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5BF7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263F3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ListParagraph"/>
    <w:link w:val="codeChar"/>
    <w:qFormat/>
    <w:rsid w:val="002246C3"/>
    <w:pPr>
      <w:tabs>
        <w:tab w:val="left" w:pos="720"/>
      </w:tabs>
      <w:suppressAutoHyphens/>
      <w:spacing w:line="360" w:lineRule="auto"/>
      <w:contextualSpacing w:val="0"/>
      <w:jc w:val="both"/>
    </w:pPr>
    <w:rPr>
      <w:rFonts w:ascii="Courier New" w:hAnsi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6C3"/>
  </w:style>
  <w:style w:type="character" w:customStyle="1" w:styleId="codeChar">
    <w:name w:val="code Char"/>
    <w:basedOn w:val="ListParagraphChar"/>
    <w:link w:val="code"/>
    <w:rsid w:val="002246C3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18</cp:revision>
  <cp:lastPrinted>2018-04-30T11:12:00Z</cp:lastPrinted>
  <dcterms:created xsi:type="dcterms:W3CDTF">2019-08-29T06:34:00Z</dcterms:created>
  <dcterms:modified xsi:type="dcterms:W3CDTF">2019-09-19T11:30:00Z</dcterms:modified>
</cp:coreProperties>
</file>