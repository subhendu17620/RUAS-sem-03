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3707D" w14:textId="77777777" w:rsidR="00F025A9" w:rsidRPr="00804624" w:rsidRDefault="000D207D" w:rsidP="00804624">
      <w:pPr>
        <w:pStyle w:val="Heading1"/>
        <w:spacing w:before="0" w:line="360" w:lineRule="auto"/>
        <w:jc w:val="both"/>
        <w:rPr>
          <w:rFonts w:asciiTheme="minorHAnsi" w:hAnsiTheme="minorHAnsi"/>
        </w:rPr>
      </w:pPr>
      <w:r>
        <w:rPr>
          <w:rFonts w:asciiTheme="minorHAnsi" w:hAnsiTheme="minorHAnsi" w:cs="Times New Roman"/>
        </w:rPr>
        <w:t>Laboratory 6</w:t>
      </w:r>
      <w:r w:rsidR="00F025A9" w:rsidRPr="00804624">
        <w:rPr>
          <w:rFonts w:cs="Times New Roman"/>
        </w:rPr>
        <w:t xml:space="preserve">  </w:t>
      </w:r>
      <w:r w:rsidR="00F025A9" w:rsidRPr="00804624">
        <w:rPr>
          <w:rFonts w:cs="Times New Roman"/>
        </w:rPr>
        <w:tab/>
      </w:r>
    </w:p>
    <w:p w14:paraId="7D9F32AA" w14:textId="77777777" w:rsidR="00F025A9" w:rsidRPr="008A24DA" w:rsidRDefault="00F025A9" w:rsidP="00F025A9">
      <w:pPr>
        <w:pStyle w:val="ListParagraph"/>
        <w:numPr>
          <w:ilvl w:val="0"/>
          <w:numId w:val="11"/>
        </w:numPr>
        <w:tabs>
          <w:tab w:val="left" w:pos="720"/>
        </w:tabs>
        <w:suppressAutoHyphens/>
        <w:spacing w:line="360" w:lineRule="auto"/>
        <w:contextualSpacing w:val="0"/>
        <w:jc w:val="both"/>
      </w:pPr>
      <w:r w:rsidRPr="008A24DA">
        <w:rPr>
          <w:rFonts w:cs="Times New Roman"/>
        </w:rPr>
        <w:t>Questions</w:t>
      </w:r>
    </w:p>
    <w:p w14:paraId="5F6799FE" w14:textId="77777777" w:rsidR="000D207D" w:rsidRPr="000D207D" w:rsidRDefault="000D207D" w:rsidP="000D207D">
      <w:pPr>
        <w:pStyle w:val="ListParagraph"/>
        <w:numPr>
          <w:ilvl w:val="1"/>
          <w:numId w:val="11"/>
        </w:numPr>
        <w:tabs>
          <w:tab w:val="left" w:pos="720"/>
        </w:tabs>
        <w:suppressAutoHyphens/>
        <w:spacing w:after="0" w:line="360" w:lineRule="auto"/>
        <w:jc w:val="both"/>
        <w:rPr>
          <w:rFonts w:cs="Times New Roman"/>
        </w:rPr>
      </w:pPr>
      <w:r w:rsidRPr="000D207D">
        <w:rPr>
          <w:rFonts w:cs="Times New Roman"/>
        </w:rPr>
        <w:t>Implement the INSERT, DELETE and PRINT operations on queue.</w:t>
      </w:r>
    </w:p>
    <w:p w14:paraId="248B9764" w14:textId="77777777" w:rsidR="00804624" w:rsidRPr="00D613C9" w:rsidRDefault="000D207D" w:rsidP="00D613C9">
      <w:pPr>
        <w:pStyle w:val="ListParagraph"/>
        <w:numPr>
          <w:ilvl w:val="1"/>
          <w:numId w:val="11"/>
        </w:numPr>
        <w:tabs>
          <w:tab w:val="left" w:pos="720"/>
        </w:tabs>
        <w:suppressAutoHyphens/>
        <w:spacing w:after="0" w:line="360" w:lineRule="auto"/>
        <w:jc w:val="both"/>
        <w:rPr>
          <w:rFonts w:cs="Times New Roman"/>
        </w:rPr>
      </w:pPr>
      <w:r w:rsidRPr="000D207D">
        <w:rPr>
          <w:rFonts w:cs="Times New Roman"/>
        </w:rPr>
        <w:t>Implement a priority queue using suitable application.</w:t>
      </w:r>
      <w:r w:rsidR="00804624" w:rsidRPr="00D613C9">
        <w:rPr>
          <w:rFonts w:cs="Times New Roman"/>
        </w:rPr>
        <w:t xml:space="preserve"> </w:t>
      </w:r>
    </w:p>
    <w:p w14:paraId="1A3BA34F" w14:textId="77777777" w:rsidR="00804624" w:rsidRDefault="00804624" w:rsidP="00804624">
      <w:pPr>
        <w:pStyle w:val="ListParagraph"/>
        <w:tabs>
          <w:tab w:val="left" w:pos="720"/>
        </w:tabs>
        <w:suppressAutoHyphens/>
        <w:spacing w:after="0" w:line="360" w:lineRule="auto"/>
        <w:jc w:val="both"/>
        <w:rPr>
          <w:rFonts w:cs="Times New Roman"/>
        </w:rPr>
      </w:pPr>
    </w:p>
    <w:p w14:paraId="7CF4C837" w14:textId="77777777" w:rsidR="00804624" w:rsidRPr="00804624" w:rsidRDefault="00804624" w:rsidP="00804624">
      <w:pPr>
        <w:pStyle w:val="ListParagraph"/>
        <w:tabs>
          <w:tab w:val="left" w:pos="720"/>
        </w:tabs>
        <w:suppressAutoHyphens/>
        <w:spacing w:after="0" w:line="360" w:lineRule="auto"/>
        <w:jc w:val="both"/>
        <w:rPr>
          <w:rFonts w:cs="Times New Roman"/>
        </w:rPr>
      </w:pPr>
    </w:p>
    <w:p w14:paraId="55B1E0DD" w14:textId="598E1ED0" w:rsidR="00F025A9" w:rsidRPr="008C366C" w:rsidRDefault="00F025A9" w:rsidP="00F025A9">
      <w:pPr>
        <w:pStyle w:val="ListParagraph"/>
        <w:numPr>
          <w:ilvl w:val="0"/>
          <w:numId w:val="11"/>
        </w:numPr>
        <w:tabs>
          <w:tab w:val="left" w:pos="720"/>
        </w:tabs>
        <w:suppressAutoHyphens/>
        <w:spacing w:line="360" w:lineRule="auto"/>
        <w:contextualSpacing w:val="0"/>
        <w:jc w:val="both"/>
      </w:pPr>
      <w:r w:rsidRPr="006A7ABA">
        <w:rPr>
          <w:rFonts w:cs="Times New Roman"/>
        </w:rPr>
        <w:t>A</w:t>
      </w:r>
      <w:r w:rsidR="00804624">
        <w:rPr>
          <w:rFonts w:cs="Times New Roman"/>
        </w:rPr>
        <w:t>lgorithm</w:t>
      </w:r>
    </w:p>
    <w:p w14:paraId="3C40F657" w14:textId="77777777" w:rsidR="008C366C" w:rsidRPr="00804624" w:rsidRDefault="008C366C" w:rsidP="008C366C">
      <w:pPr>
        <w:pStyle w:val="ListParagraph"/>
        <w:tabs>
          <w:tab w:val="left" w:pos="720"/>
        </w:tabs>
        <w:suppressAutoHyphens/>
        <w:spacing w:line="360" w:lineRule="auto"/>
        <w:contextualSpacing w:val="0"/>
        <w:jc w:val="both"/>
      </w:pPr>
    </w:p>
    <w:p w14:paraId="240C53EE" w14:textId="74E5CC4F" w:rsidR="00804624" w:rsidRDefault="005453DB" w:rsidP="005453DB">
      <w:pPr>
        <w:pStyle w:val="ListParagraph"/>
        <w:numPr>
          <w:ilvl w:val="1"/>
          <w:numId w:val="35"/>
        </w:numPr>
        <w:tabs>
          <w:tab w:val="left" w:pos="720"/>
        </w:tabs>
        <w:suppressAutoHyphens/>
        <w:spacing w:line="360" w:lineRule="auto"/>
        <w:contextualSpacing w:val="0"/>
        <w:jc w:val="both"/>
        <w:rPr>
          <w:rFonts w:cs="Times New Roman"/>
          <w:b/>
          <w:bCs/>
        </w:rPr>
      </w:pPr>
      <w:r w:rsidRPr="005453DB">
        <w:rPr>
          <w:rFonts w:cs="Times New Roman"/>
          <w:b/>
          <w:bCs/>
        </w:rPr>
        <w:t>INSERT, DELETE and PRINT operations on queue</w:t>
      </w:r>
    </w:p>
    <w:p w14:paraId="6E6E5D8C" w14:textId="53E2D340" w:rsidR="006B20A6" w:rsidRPr="006B20A6" w:rsidRDefault="003A2E6E" w:rsidP="006B20A6">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t>step 1:</w:t>
      </w:r>
      <w:r w:rsidR="004B7EBC">
        <w:rPr>
          <w:rFonts w:ascii="Courier New" w:hAnsi="Courier New" w:cs="Courier New"/>
        </w:rPr>
        <w:t xml:space="preserve"> start</w:t>
      </w:r>
    </w:p>
    <w:p w14:paraId="75A0F708" w14:textId="107EA51F" w:rsidR="006B20A6" w:rsidRPr="003A2E6E" w:rsidRDefault="003A2E6E" w:rsidP="006B20A6">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t>step 2:</w:t>
      </w:r>
      <w:r w:rsidR="004B7EBC">
        <w:rPr>
          <w:rFonts w:ascii="Courier New" w:hAnsi="Courier New" w:cs="Courier New"/>
        </w:rPr>
        <w:t xml:space="preserve"> </w:t>
      </w:r>
      <w:r w:rsidR="006B20A6">
        <w:rPr>
          <w:rFonts w:ascii="Courier New" w:hAnsi="Courier New" w:cs="Courier New"/>
        </w:rPr>
        <w:t>declare global variable queue[size], front=rear= -1</w:t>
      </w:r>
    </w:p>
    <w:p w14:paraId="420CFAE6" w14:textId="75518B2D" w:rsidR="006B20A6" w:rsidRDefault="003A2E6E" w:rsidP="006B20A6">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t>step 3:</w:t>
      </w:r>
      <w:r w:rsidR="006B20A6" w:rsidRPr="006B20A6">
        <w:rPr>
          <w:rFonts w:ascii="Courier New" w:hAnsi="Courier New" w:cs="Courier New"/>
        </w:rPr>
        <w:t xml:space="preserve"> </w:t>
      </w:r>
      <w:r w:rsidR="006B20A6">
        <w:rPr>
          <w:rFonts w:ascii="Courier New" w:hAnsi="Courier New" w:cs="Courier New"/>
        </w:rPr>
        <w:t>make function for enqueue(insert)</w:t>
      </w:r>
    </w:p>
    <w:p w14:paraId="1F21CE12" w14:textId="46FA54EA" w:rsidR="003A2E6E" w:rsidRDefault="006B20A6" w:rsidP="006B20A6">
      <w:pPr>
        <w:pStyle w:val="ListParagraph"/>
        <w:tabs>
          <w:tab w:val="left" w:pos="720"/>
        </w:tabs>
        <w:suppressAutoHyphens/>
        <w:spacing w:line="360" w:lineRule="auto"/>
        <w:ind w:left="1080"/>
        <w:contextualSpacing w:val="0"/>
        <w:jc w:val="both"/>
        <w:rPr>
          <w:rFonts w:ascii="Courier New" w:hAnsi="Courier New" w:cs="Courier New"/>
        </w:rPr>
      </w:pPr>
      <w:r>
        <w:rPr>
          <w:rFonts w:ascii="Courier New" w:hAnsi="Courier New" w:cs="Courier New"/>
        </w:rPr>
        <w:tab/>
      </w:r>
      <w:r>
        <w:rPr>
          <w:rFonts w:ascii="Courier New" w:hAnsi="Courier New" w:cs="Courier New"/>
        </w:rPr>
        <w:tab/>
        <w:t>3.1 if rear = size-</w:t>
      </w:r>
      <w:proofErr w:type="gramStart"/>
      <w:r>
        <w:rPr>
          <w:rFonts w:ascii="Courier New" w:hAnsi="Courier New" w:cs="Courier New"/>
        </w:rPr>
        <w:t>1 :</w:t>
      </w:r>
      <w:proofErr w:type="gramEnd"/>
      <w:r>
        <w:rPr>
          <w:rFonts w:ascii="Courier New" w:hAnsi="Courier New" w:cs="Courier New"/>
        </w:rPr>
        <w:t xml:space="preserve"> print queue is full</w:t>
      </w:r>
    </w:p>
    <w:p w14:paraId="06937B16" w14:textId="583F824A" w:rsidR="006B20A6" w:rsidRPr="006B20A6" w:rsidRDefault="006B20A6" w:rsidP="006B20A6">
      <w:pPr>
        <w:pStyle w:val="ListParagraph"/>
        <w:tabs>
          <w:tab w:val="left" w:pos="720"/>
        </w:tabs>
        <w:suppressAutoHyphens/>
        <w:spacing w:line="360" w:lineRule="auto"/>
        <w:ind w:left="1080"/>
        <w:contextualSpacing w:val="0"/>
        <w:jc w:val="both"/>
        <w:rPr>
          <w:rFonts w:ascii="Courier New" w:hAnsi="Courier New" w:cs="Courier New"/>
        </w:rPr>
      </w:pPr>
      <w:r>
        <w:rPr>
          <w:rFonts w:ascii="Courier New" w:hAnsi="Courier New" w:cs="Courier New"/>
        </w:rPr>
        <w:tab/>
      </w:r>
      <w:r>
        <w:rPr>
          <w:rFonts w:ascii="Courier New" w:hAnsi="Courier New" w:cs="Courier New"/>
        </w:rPr>
        <w:tab/>
        <w:t>3.2 else: rear+</w:t>
      </w:r>
      <w:proofErr w:type="gramStart"/>
      <w:r>
        <w:rPr>
          <w:rFonts w:ascii="Courier New" w:hAnsi="Courier New" w:cs="Courier New"/>
        </w:rPr>
        <w:t>+ ;</w:t>
      </w:r>
      <w:proofErr w:type="gramEnd"/>
      <w:r>
        <w:rPr>
          <w:rFonts w:ascii="Courier New" w:hAnsi="Courier New" w:cs="Courier New"/>
        </w:rPr>
        <w:t xml:space="preserve"> queue[rear]=value</w:t>
      </w:r>
    </w:p>
    <w:p w14:paraId="6EEB47A0" w14:textId="68BEE387" w:rsidR="003A2E6E" w:rsidRDefault="003A2E6E" w:rsidP="006B20A6">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t>step 4:</w:t>
      </w:r>
      <w:r w:rsidR="006B20A6">
        <w:rPr>
          <w:rFonts w:ascii="Courier New" w:hAnsi="Courier New" w:cs="Courier New"/>
        </w:rPr>
        <w:t xml:space="preserve"> make function for dequeue(delete)</w:t>
      </w:r>
    </w:p>
    <w:p w14:paraId="7E2B8FC6" w14:textId="32C50E6B" w:rsidR="006B20A6" w:rsidRDefault="006B20A6" w:rsidP="006B20A6">
      <w:pPr>
        <w:pStyle w:val="ListParagraph"/>
        <w:tabs>
          <w:tab w:val="left" w:pos="720"/>
        </w:tabs>
        <w:suppressAutoHyphens/>
        <w:spacing w:line="360" w:lineRule="auto"/>
        <w:ind w:left="1080"/>
        <w:contextualSpacing w:val="0"/>
        <w:jc w:val="both"/>
        <w:rPr>
          <w:rFonts w:ascii="Courier New" w:hAnsi="Courier New" w:cs="Courier New"/>
        </w:rPr>
      </w:pPr>
      <w:r>
        <w:rPr>
          <w:rFonts w:ascii="Courier New" w:hAnsi="Courier New" w:cs="Courier New"/>
        </w:rPr>
        <w:tab/>
      </w:r>
      <w:r>
        <w:rPr>
          <w:rFonts w:ascii="Courier New" w:hAnsi="Courier New" w:cs="Courier New"/>
        </w:rPr>
        <w:tab/>
        <w:t>4.1 if front&gt; rear: queue is empty</w:t>
      </w:r>
    </w:p>
    <w:p w14:paraId="16A90AC3" w14:textId="26436758" w:rsidR="006B20A6" w:rsidRPr="006B20A6" w:rsidRDefault="006B20A6" w:rsidP="006B20A6">
      <w:pPr>
        <w:pStyle w:val="ListParagraph"/>
        <w:tabs>
          <w:tab w:val="left" w:pos="720"/>
        </w:tabs>
        <w:suppressAutoHyphens/>
        <w:spacing w:line="360" w:lineRule="auto"/>
        <w:ind w:left="1080"/>
        <w:contextualSpacing w:val="0"/>
        <w:jc w:val="both"/>
        <w:rPr>
          <w:rFonts w:ascii="Courier New" w:hAnsi="Courier New" w:cs="Courier New"/>
        </w:rPr>
      </w:pPr>
      <w:r>
        <w:rPr>
          <w:rFonts w:ascii="Courier New" w:hAnsi="Courier New" w:cs="Courier New"/>
        </w:rPr>
        <w:tab/>
      </w:r>
      <w:r>
        <w:rPr>
          <w:rFonts w:ascii="Courier New" w:hAnsi="Courier New" w:cs="Courier New"/>
        </w:rPr>
        <w:tab/>
        <w:t>4.2 front++; if front=rear: front=rear=-1</w:t>
      </w:r>
    </w:p>
    <w:p w14:paraId="5327C314" w14:textId="299D340E" w:rsidR="003A2E6E" w:rsidRDefault="003A2E6E" w:rsidP="003A2E6E">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t>step 5:</w:t>
      </w:r>
      <w:r w:rsidR="006B20A6" w:rsidRPr="006B20A6">
        <w:rPr>
          <w:rFonts w:ascii="Courier New" w:hAnsi="Courier New" w:cs="Courier New"/>
        </w:rPr>
        <w:t xml:space="preserve"> </w:t>
      </w:r>
      <w:r w:rsidR="006B20A6">
        <w:rPr>
          <w:rFonts w:ascii="Courier New" w:hAnsi="Courier New" w:cs="Courier New"/>
        </w:rPr>
        <w:t>make function for displaying queue</w:t>
      </w:r>
    </w:p>
    <w:p w14:paraId="0EE2C04D" w14:textId="6450EDEF" w:rsidR="006B20A6" w:rsidRDefault="006B20A6" w:rsidP="003A2E6E">
      <w:pPr>
        <w:pStyle w:val="ListParagraph"/>
        <w:tabs>
          <w:tab w:val="left" w:pos="720"/>
        </w:tabs>
        <w:suppressAutoHyphens/>
        <w:spacing w:line="360" w:lineRule="auto"/>
        <w:ind w:left="1080"/>
        <w:contextualSpacing w:val="0"/>
        <w:jc w:val="both"/>
        <w:rPr>
          <w:rFonts w:ascii="Courier New" w:hAnsi="Courier New" w:cs="Courier New"/>
        </w:rPr>
      </w:pPr>
      <w:r>
        <w:rPr>
          <w:rFonts w:ascii="Courier New" w:hAnsi="Courier New" w:cs="Courier New"/>
        </w:rPr>
        <w:tab/>
      </w:r>
      <w:r>
        <w:rPr>
          <w:rFonts w:ascii="Courier New" w:hAnsi="Courier New" w:cs="Courier New"/>
        </w:rPr>
        <w:tab/>
        <w:t>5.1 if rear = -</w:t>
      </w:r>
      <w:proofErr w:type="gramStart"/>
      <w:r>
        <w:rPr>
          <w:rFonts w:ascii="Courier New" w:hAnsi="Courier New" w:cs="Courier New"/>
        </w:rPr>
        <w:t>1 :</w:t>
      </w:r>
      <w:proofErr w:type="gramEnd"/>
      <w:r>
        <w:rPr>
          <w:rFonts w:ascii="Courier New" w:hAnsi="Courier New" w:cs="Courier New"/>
        </w:rPr>
        <w:t xml:space="preserve"> print queue is empty</w:t>
      </w:r>
    </w:p>
    <w:p w14:paraId="0FC4D041" w14:textId="29395632" w:rsidR="006B20A6" w:rsidRPr="003A2E6E" w:rsidRDefault="006B20A6" w:rsidP="003A2E6E">
      <w:pPr>
        <w:pStyle w:val="ListParagraph"/>
        <w:tabs>
          <w:tab w:val="left" w:pos="720"/>
        </w:tabs>
        <w:suppressAutoHyphens/>
        <w:spacing w:line="360" w:lineRule="auto"/>
        <w:ind w:left="1080"/>
        <w:contextualSpacing w:val="0"/>
        <w:jc w:val="both"/>
        <w:rPr>
          <w:rFonts w:ascii="Courier New" w:hAnsi="Courier New" w:cs="Courier New"/>
        </w:rPr>
      </w:pPr>
      <w:r>
        <w:rPr>
          <w:rFonts w:ascii="Courier New" w:hAnsi="Courier New" w:cs="Courier New"/>
        </w:rPr>
        <w:tab/>
      </w:r>
      <w:r>
        <w:rPr>
          <w:rFonts w:ascii="Courier New" w:hAnsi="Courier New" w:cs="Courier New"/>
        </w:rPr>
        <w:tab/>
        <w:t xml:space="preserve">5.2 else: for </w:t>
      </w:r>
      <w:proofErr w:type="spellStart"/>
      <w:r>
        <w:rPr>
          <w:rFonts w:ascii="Courier New" w:hAnsi="Courier New" w:cs="Courier New"/>
        </w:rPr>
        <w:t>i</w:t>
      </w:r>
      <w:proofErr w:type="spellEnd"/>
      <w:r>
        <w:rPr>
          <w:rFonts w:ascii="Courier New" w:hAnsi="Courier New" w:cs="Courier New"/>
        </w:rPr>
        <w:t xml:space="preserve">=front; </w:t>
      </w:r>
      <w:proofErr w:type="spellStart"/>
      <w:r>
        <w:rPr>
          <w:rFonts w:ascii="Courier New" w:hAnsi="Courier New" w:cs="Courier New"/>
        </w:rPr>
        <w:t>i</w:t>
      </w:r>
      <w:proofErr w:type="spellEnd"/>
      <w:r>
        <w:rPr>
          <w:rFonts w:ascii="Courier New" w:hAnsi="Courier New" w:cs="Courier New"/>
        </w:rPr>
        <w:t xml:space="preserve">&lt;=rear; </w:t>
      </w:r>
      <w:proofErr w:type="spellStart"/>
      <w:r>
        <w:rPr>
          <w:rFonts w:ascii="Courier New" w:hAnsi="Courier New" w:cs="Courier New"/>
        </w:rPr>
        <w:t>i</w:t>
      </w:r>
      <w:proofErr w:type="spellEnd"/>
      <w:r>
        <w:rPr>
          <w:rFonts w:ascii="Courier New" w:hAnsi="Courier New" w:cs="Courier New"/>
        </w:rPr>
        <w:t>+</w:t>
      </w:r>
      <w:proofErr w:type="gramStart"/>
      <w:r>
        <w:rPr>
          <w:rFonts w:ascii="Courier New" w:hAnsi="Courier New" w:cs="Courier New"/>
        </w:rPr>
        <w:t>+ :</w:t>
      </w:r>
      <w:proofErr w:type="gramEnd"/>
      <w:r>
        <w:rPr>
          <w:rFonts w:ascii="Courier New" w:hAnsi="Courier New" w:cs="Courier New"/>
        </w:rPr>
        <w:t xml:space="preserve"> print queue[</w:t>
      </w:r>
      <w:proofErr w:type="spellStart"/>
      <w:r>
        <w:rPr>
          <w:rFonts w:ascii="Courier New" w:hAnsi="Courier New" w:cs="Courier New"/>
        </w:rPr>
        <w:t>i</w:t>
      </w:r>
      <w:proofErr w:type="spellEnd"/>
      <w:r>
        <w:rPr>
          <w:rFonts w:ascii="Courier New" w:hAnsi="Courier New" w:cs="Courier New"/>
        </w:rPr>
        <w:t>]</w:t>
      </w:r>
    </w:p>
    <w:p w14:paraId="3773BD25" w14:textId="049FBFE6" w:rsidR="003A2E6E" w:rsidRPr="003A2E6E" w:rsidRDefault="003A2E6E" w:rsidP="003A2E6E">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t>step 6:</w:t>
      </w:r>
      <w:r w:rsidR="006B20A6">
        <w:rPr>
          <w:rFonts w:ascii="Courier New" w:hAnsi="Courier New" w:cs="Courier New"/>
        </w:rPr>
        <w:t xml:space="preserve"> call the function according in the main body</w:t>
      </w:r>
    </w:p>
    <w:p w14:paraId="3F693332" w14:textId="2EDBF1DB" w:rsidR="003A2E6E" w:rsidRDefault="003A2E6E" w:rsidP="006B20A6">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t>step 7:</w:t>
      </w:r>
      <w:r w:rsidR="006B20A6">
        <w:rPr>
          <w:rFonts w:ascii="Courier New" w:hAnsi="Courier New" w:cs="Courier New"/>
        </w:rPr>
        <w:t xml:space="preserve"> stop</w:t>
      </w:r>
    </w:p>
    <w:p w14:paraId="46DA1B7A" w14:textId="385CE4A6" w:rsidR="008C366C" w:rsidRDefault="008C366C">
      <w:pPr>
        <w:rPr>
          <w:rFonts w:ascii="Courier New" w:hAnsi="Courier New" w:cs="Courier New"/>
        </w:rPr>
      </w:pPr>
      <w:r>
        <w:rPr>
          <w:rFonts w:ascii="Courier New" w:hAnsi="Courier New" w:cs="Courier New"/>
        </w:rPr>
        <w:br w:type="page"/>
      </w:r>
    </w:p>
    <w:p w14:paraId="5EBC792A" w14:textId="77777777" w:rsidR="008C366C" w:rsidRPr="008C366C" w:rsidRDefault="008C366C" w:rsidP="008C366C">
      <w:pPr>
        <w:tabs>
          <w:tab w:val="left" w:pos="720"/>
        </w:tabs>
        <w:suppressAutoHyphens/>
        <w:spacing w:line="360" w:lineRule="auto"/>
        <w:jc w:val="both"/>
        <w:rPr>
          <w:rFonts w:ascii="Courier New" w:hAnsi="Courier New" w:cs="Courier New"/>
        </w:rPr>
      </w:pPr>
    </w:p>
    <w:p w14:paraId="3C5C0FD1" w14:textId="6092FEBC" w:rsidR="005453DB" w:rsidRPr="003A2E6E" w:rsidRDefault="005453DB" w:rsidP="003A2E6E">
      <w:pPr>
        <w:pStyle w:val="ListParagraph"/>
        <w:numPr>
          <w:ilvl w:val="1"/>
          <w:numId w:val="35"/>
        </w:numPr>
        <w:tabs>
          <w:tab w:val="left" w:pos="720"/>
        </w:tabs>
        <w:suppressAutoHyphens/>
        <w:spacing w:after="0" w:line="360" w:lineRule="auto"/>
        <w:jc w:val="both"/>
        <w:rPr>
          <w:rFonts w:cs="Times New Roman"/>
          <w:b/>
          <w:bCs/>
        </w:rPr>
      </w:pPr>
      <w:r w:rsidRPr="003A2E6E">
        <w:rPr>
          <w:rFonts w:cs="Times New Roman"/>
          <w:b/>
          <w:bCs/>
        </w:rPr>
        <w:t xml:space="preserve">priority queue using suitable application. </w:t>
      </w:r>
    </w:p>
    <w:p w14:paraId="080DFB19" w14:textId="77777777" w:rsidR="003A2E6E" w:rsidRPr="003A2E6E" w:rsidRDefault="003A2E6E" w:rsidP="003A2E6E">
      <w:pPr>
        <w:pStyle w:val="ListParagraph"/>
        <w:tabs>
          <w:tab w:val="left" w:pos="720"/>
        </w:tabs>
        <w:suppressAutoHyphens/>
        <w:spacing w:after="0" w:line="360" w:lineRule="auto"/>
        <w:ind w:left="1080"/>
        <w:jc w:val="both"/>
        <w:rPr>
          <w:rFonts w:cs="Times New Roman"/>
          <w:b/>
          <w:bCs/>
        </w:rPr>
      </w:pPr>
    </w:p>
    <w:p w14:paraId="6F27E1C3" w14:textId="3EC8A7C2" w:rsidR="003A2E6E" w:rsidRPr="003A2E6E" w:rsidRDefault="003A2E6E" w:rsidP="003A2E6E">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t xml:space="preserve">step </w:t>
      </w:r>
      <w:r w:rsidR="004B7EBC" w:rsidRPr="003A2E6E">
        <w:rPr>
          <w:rFonts w:ascii="Courier New" w:hAnsi="Courier New" w:cs="Courier New"/>
        </w:rPr>
        <w:t>1:</w:t>
      </w:r>
      <w:r w:rsidR="004B7EBC">
        <w:rPr>
          <w:rFonts w:ascii="Courier New" w:hAnsi="Courier New" w:cs="Courier New"/>
        </w:rPr>
        <w:t xml:space="preserve"> start</w:t>
      </w:r>
    </w:p>
    <w:p w14:paraId="6B5AA058" w14:textId="77777777" w:rsidR="00400861" w:rsidRDefault="003A2E6E" w:rsidP="004B7EBC">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t>step 2:</w:t>
      </w:r>
      <w:r w:rsidR="005701F1">
        <w:rPr>
          <w:rFonts w:ascii="Courier New" w:hAnsi="Courier New" w:cs="Courier New"/>
        </w:rPr>
        <w:t xml:space="preserve"> </w:t>
      </w:r>
      <w:r w:rsidR="00400861">
        <w:rPr>
          <w:rFonts w:ascii="Courier New" w:hAnsi="Courier New" w:cs="Courier New"/>
        </w:rPr>
        <w:t>to insert node according to priority</w:t>
      </w:r>
    </w:p>
    <w:p w14:paraId="444A0F0E" w14:textId="03D70800" w:rsidR="004B7EBC" w:rsidRDefault="00400861" w:rsidP="004B7EBC">
      <w:pPr>
        <w:pStyle w:val="ListParagraph"/>
        <w:tabs>
          <w:tab w:val="left" w:pos="720"/>
        </w:tabs>
        <w:suppressAutoHyphens/>
        <w:spacing w:line="360" w:lineRule="auto"/>
        <w:ind w:left="1080"/>
        <w:contextualSpacing w:val="0"/>
        <w:jc w:val="both"/>
        <w:rPr>
          <w:rFonts w:ascii="Courier New" w:hAnsi="Courier New" w:cs="Courier New"/>
        </w:rPr>
      </w:pPr>
      <w:r>
        <w:rPr>
          <w:rFonts w:ascii="Courier New" w:hAnsi="Courier New" w:cs="Courier New"/>
        </w:rPr>
        <w:t xml:space="preserve">(input value and priority from the </w:t>
      </w:r>
      <w:proofErr w:type="gramStart"/>
      <w:r>
        <w:rPr>
          <w:rFonts w:ascii="Courier New" w:hAnsi="Courier New" w:cs="Courier New"/>
        </w:rPr>
        <w:t>user )</w:t>
      </w:r>
      <w:proofErr w:type="gramEnd"/>
    </w:p>
    <w:p w14:paraId="1271228D" w14:textId="5D839107" w:rsidR="00400861" w:rsidRPr="007535DE" w:rsidRDefault="00400861" w:rsidP="00400861">
      <w:pPr>
        <w:pStyle w:val="ListParagraph"/>
        <w:numPr>
          <w:ilvl w:val="0"/>
          <w:numId w:val="40"/>
        </w:numPr>
        <w:spacing w:line="360" w:lineRule="auto"/>
        <w:rPr>
          <w:rFonts w:ascii="Courier New" w:hAnsi="Courier New" w:cs="Courier New"/>
        </w:rPr>
      </w:pPr>
      <w:r w:rsidRPr="007535DE">
        <w:rPr>
          <w:rFonts w:ascii="Courier New" w:hAnsi="Courier New" w:cs="Courier New"/>
        </w:rPr>
        <w:t xml:space="preserve">allocate </w:t>
      </w:r>
      <w:r>
        <w:rPr>
          <w:rFonts w:ascii="Courier New" w:hAnsi="Courier New" w:cs="Courier New"/>
        </w:rPr>
        <w:t xml:space="preserve">new </w:t>
      </w:r>
      <w:r w:rsidRPr="007535DE">
        <w:rPr>
          <w:rFonts w:ascii="Courier New" w:hAnsi="Courier New" w:cs="Courier New"/>
        </w:rPr>
        <w:t>node</w:t>
      </w:r>
    </w:p>
    <w:p w14:paraId="194725B6" w14:textId="77777777" w:rsidR="00400861" w:rsidRPr="007535DE" w:rsidRDefault="00400861" w:rsidP="00400861">
      <w:pPr>
        <w:pStyle w:val="ListParagraph"/>
        <w:numPr>
          <w:ilvl w:val="0"/>
          <w:numId w:val="40"/>
        </w:numPr>
        <w:spacing w:line="360" w:lineRule="auto"/>
        <w:rPr>
          <w:rFonts w:ascii="Courier New" w:hAnsi="Courier New" w:cs="Courier New"/>
        </w:rPr>
      </w:pPr>
      <w:r w:rsidRPr="007535DE">
        <w:rPr>
          <w:rFonts w:ascii="Courier New" w:hAnsi="Courier New" w:cs="Courier New"/>
        </w:rPr>
        <w:t>put in the data</w:t>
      </w:r>
    </w:p>
    <w:p w14:paraId="622D97F9" w14:textId="5F9833C3" w:rsidR="00400861" w:rsidRPr="00400861" w:rsidRDefault="00400861" w:rsidP="00400861">
      <w:pPr>
        <w:pStyle w:val="ListParagraph"/>
        <w:numPr>
          <w:ilvl w:val="0"/>
          <w:numId w:val="40"/>
        </w:numPr>
        <w:spacing w:line="360" w:lineRule="auto"/>
        <w:rPr>
          <w:rFonts w:ascii="Courier New" w:hAnsi="Courier New" w:cs="Courier New"/>
        </w:rPr>
      </w:pPr>
      <w:r w:rsidRPr="00400861">
        <w:rPr>
          <w:rFonts w:ascii="Courier New" w:hAnsi="Courier New" w:cs="Courier New"/>
        </w:rPr>
        <w:t>if (head-&gt;priority &gt; p</w:t>
      </w:r>
      <w:r>
        <w:rPr>
          <w:rFonts w:ascii="Courier New" w:hAnsi="Courier New" w:cs="Courier New"/>
        </w:rPr>
        <w:t>riority</w:t>
      </w:r>
      <w:r w:rsidRPr="00400861">
        <w:rPr>
          <w:rFonts w:ascii="Courier New" w:hAnsi="Courier New" w:cs="Courier New"/>
        </w:rPr>
        <w:t>) {</w:t>
      </w:r>
    </w:p>
    <w:p w14:paraId="0A2C0D04" w14:textId="4A7DA3B8" w:rsidR="00400861" w:rsidRPr="00400861" w:rsidRDefault="00400861" w:rsidP="00400861">
      <w:pPr>
        <w:pStyle w:val="ListParagraph"/>
        <w:spacing w:line="360" w:lineRule="auto"/>
        <w:ind w:left="1890"/>
        <w:rPr>
          <w:rFonts w:ascii="Courier New" w:hAnsi="Courier New" w:cs="Courier New"/>
        </w:rPr>
      </w:pPr>
      <w:r w:rsidRPr="00400861">
        <w:rPr>
          <w:rFonts w:ascii="Courier New" w:hAnsi="Courier New" w:cs="Courier New"/>
        </w:rPr>
        <w:t xml:space="preserve">  temp-&gt;next = head;</w:t>
      </w:r>
    </w:p>
    <w:p w14:paraId="56FC18F6" w14:textId="0A3506A6" w:rsidR="00400861" w:rsidRPr="00400861" w:rsidRDefault="00400861" w:rsidP="00400861">
      <w:pPr>
        <w:pStyle w:val="ListParagraph"/>
        <w:spacing w:line="360" w:lineRule="auto"/>
        <w:ind w:left="1890"/>
        <w:rPr>
          <w:rFonts w:ascii="Courier New" w:hAnsi="Courier New" w:cs="Courier New"/>
        </w:rPr>
      </w:pPr>
      <w:r w:rsidRPr="00400861">
        <w:rPr>
          <w:rFonts w:ascii="Courier New" w:hAnsi="Courier New" w:cs="Courier New"/>
        </w:rPr>
        <w:t xml:space="preserve">   head = temp</w:t>
      </w:r>
      <w:proofErr w:type="gramStart"/>
      <w:r w:rsidRPr="00400861">
        <w:rPr>
          <w:rFonts w:ascii="Courier New" w:hAnsi="Courier New" w:cs="Courier New"/>
        </w:rPr>
        <w:t>;</w:t>
      </w:r>
      <w:r>
        <w:rPr>
          <w:rFonts w:ascii="Courier New" w:hAnsi="Courier New" w:cs="Courier New"/>
        </w:rPr>
        <w:t xml:space="preserve"> }</w:t>
      </w:r>
      <w:proofErr w:type="gramEnd"/>
    </w:p>
    <w:p w14:paraId="61BDBB89" w14:textId="2F4CBFE9" w:rsidR="00400861" w:rsidRDefault="00400861" w:rsidP="00400861">
      <w:pPr>
        <w:pStyle w:val="ListParagraph"/>
        <w:numPr>
          <w:ilvl w:val="0"/>
          <w:numId w:val="40"/>
        </w:numPr>
        <w:spacing w:line="360" w:lineRule="auto"/>
        <w:rPr>
          <w:rFonts w:ascii="Courier New" w:hAnsi="Courier New" w:cs="Courier New"/>
        </w:rPr>
      </w:pPr>
      <w:r w:rsidRPr="00400861">
        <w:rPr>
          <w:rFonts w:ascii="Courier New" w:hAnsi="Courier New" w:cs="Courier New"/>
        </w:rPr>
        <w:t xml:space="preserve">   </w:t>
      </w:r>
      <w:r>
        <w:rPr>
          <w:rFonts w:ascii="Courier New" w:hAnsi="Courier New" w:cs="Courier New"/>
        </w:rPr>
        <w:t>else:</w:t>
      </w:r>
    </w:p>
    <w:p w14:paraId="2DDFE705" w14:textId="761F2B01" w:rsidR="00400861" w:rsidRPr="00400861" w:rsidRDefault="00400861" w:rsidP="00400861">
      <w:pPr>
        <w:pStyle w:val="ListParagraph"/>
        <w:spacing w:line="360" w:lineRule="auto"/>
        <w:ind w:left="2160"/>
        <w:rPr>
          <w:rFonts w:ascii="Courier New" w:hAnsi="Courier New" w:cs="Courier New"/>
        </w:rPr>
      </w:pPr>
      <w:r w:rsidRPr="00400861">
        <w:rPr>
          <w:rFonts w:ascii="Courier New" w:hAnsi="Courier New" w:cs="Courier New"/>
        </w:rPr>
        <w:t>while (start-&gt;</w:t>
      </w:r>
      <w:proofErr w:type="gramStart"/>
      <w:r w:rsidRPr="00400861">
        <w:rPr>
          <w:rFonts w:ascii="Courier New" w:hAnsi="Courier New" w:cs="Courier New"/>
        </w:rPr>
        <w:t>next!=</w:t>
      </w:r>
      <w:proofErr w:type="gramEnd"/>
      <w:r w:rsidRPr="00400861">
        <w:rPr>
          <w:rFonts w:ascii="Courier New" w:hAnsi="Courier New" w:cs="Courier New"/>
        </w:rPr>
        <w:t xml:space="preserve">NULL &amp;&amp; start-&gt;next-&gt;priority&lt;p) </w:t>
      </w:r>
      <w:r>
        <w:rPr>
          <w:rFonts w:ascii="Courier New" w:hAnsi="Courier New" w:cs="Courier New"/>
        </w:rPr>
        <w:t xml:space="preserve">   </w:t>
      </w:r>
      <w:r w:rsidRPr="00400861">
        <w:rPr>
          <w:rFonts w:ascii="Courier New" w:hAnsi="Courier New" w:cs="Courier New"/>
        </w:rPr>
        <w:t>{  start = start-&gt;next;</w:t>
      </w:r>
    </w:p>
    <w:p w14:paraId="01AE6590" w14:textId="24E38A05" w:rsidR="00400861" w:rsidRPr="00400861" w:rsidRDefault="00400861" w:rsidP="00400861">
      <w:pPr>
        <w:pStyle w:val="ListParagraph"/>
        <w:spacing w:line="360" w:lineRule="auto"/>
        <w:ind w:left="2160"/>
        <w:rPr>
          <w:rFonts w:ascii="Courier New" w:hAnsi="Courier New" w:cs="Courier New"/>
        </w:rPr>
      </w:pPr>
      <w:r w:rsidRPr="00400861">
        <w:rPr>
          <w:rFonts w:ascii="Courier New" w:hAnsi="Courier New" w:cs="Courier New"/>
        </w:rPr>
        <w:t xml:space="preserve">    }</w:t>
      </w:r>
    </w:p>
    <w:p w14:paraId="1A7B0860" w14:textId="77777777" w:rsidR="00400861" w:rsidRPr="00400861" w:rsidRDefault="00400861" w:rsidP="00400861">
      <w:pPr>
        <w:pStyle w:val="ListParagraph"/>
        <w:spacing w:line="360" w:lineRule="auto"/>
        <w:ind w:left="2160"/>
        <w:rPr>
          <w:rFonts w:ascii="Courier New" w:hAnsi="Courier New" w:cs="Courier New"/>
        </w:rPr>
      </w:pPr>
      <w:r w:rsidRPr="00400861">
        <w:rPr>
          <w:rFonts w:ascii="Courier New" w:hAnsi="Courier New" w:cs="Courier New"/>
        </w:rPr>
        <w:t xml:space="preserve">     temp-&gt;next=start-&gt;next;</w:t>
      </w:r>
    </w:p>
    <w:p w14:paraId="7CFD1427" w14:textId="77777777" w:rsidR="00400861" w:rsidRPr="00400861" w:rsidRDefault="00400861" w:rsidP="00400861">
      <w:pPr>
        <w:pStyle w:val="ListParagraph"/>
        <w:spacing w:line="360" w:lineRule="auto"/>
        <w:ind w:left="2160"/>
        <w:rPr>
          <w:rFonts w:ascii="Courier New" w:hAnsi="Courier New" w:cs="Courier New"/>
        </w:rPr>
      </w:pPr>
      <w:r w:rsidRPr="00400861">
        <w:rPr>
          <w:rFonts w:ascii="Courier New" w:hAnsi="Courier New" w:cs="Courier New"/>
        </w:rPr>
        <w:t xml:space="preserve">     start-&gt;next = temp;</w:t>
      </w:r>
    </w:p>
    <w:p w14:paraId="2E6B0A90" w14:textId="13FB25BD" w:rsidR="00400861" w:rsidRPr="007535DE" w:rsidRDefault="00400861" w:rsidP="00400861">
      <w:pPr>
        <w:pStyle w:val="ListParagraph"/>
        <w:spacing w:line="360" w:lineRule="auto"/>
        <w:ind w:left="2160"/>
        <w:rPr>
          <w:rFonts w:ascii="Courier New" w:hAnsi="Courier New" w:cs="Courier New"/>
        </w:rPr>
      </w:pPr>
      <w:r w:rsidRPr="00400861">
        <w:rPr>
          <w:rFonts w:ascii="Courier New" w:hAnsi="Courier New" w:cs="Courier New"/>
        </w:rPr>
        <w:t xml:space="preserve">   }</w:t>
      </w:r>
    </w:p>
    <w:p w14:paraId="3D11A576" w14:textId="69057BF4" w:rsidR="00400861" w:rsidRPr="004B7EBC" w:rsidRDefault="00400861" w:rsidP="004B7EBC">
      <w:pPr>
        <w:pStyle w:val="ListParagraph"/>
        <w:tabs>
          <w:tab w:val="left" w:pos="720"/>
        </w:tabs>
        <w:suppressAutoHyphens/>
        <w:spacing w:line="360" w:lineRule="auto"/>
        <w:ind w:left="1080"/>
        <w:contextualSpacing w:val="0"/>
        <w:jc w:val="both"/>
        <w:rPr>
          <w:rFonts w:ascii="Courier New" w:hAnsi="Courier New" w:cs="Courier New"/>
        </w:rPr>
      </w:pPr>
    </w:p>
    <w:p w14:paraId="51599792" w14:textId="78CE80D9" w:rsidR="003A2E6E" w:rsidRPr="003A2E6E" w:rsidRDefault="003A2E6E" w:rsidP="003A2E6E">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t>step 3:</w:t>
      </w:r>
      <w:r w:rsidR="005701F1">
        <w:rPr>
          <w:rFonts w:ascii="Courier New" w:hAnsi="Courier New" w:cs="Courier New"/>
        </w:rPr>
        <w:t xml:space="preserve"> </w:t>
      </w:r>
      <w:r w:rsidR="00400861">
        <w:rPr>
          <w:rFonts w:ascii="Courier New" w:hAnsi="Courier New" w:cs="Courier New"/>
        </w:rPr>
        <w:t>call function accordingly in the main body</w:t>
      </w:r>
    </w:p>
    <w:p w14:paraId="7518A4C9" w14:textId="23374D36" w:rsidR="003A2E6E" w:rsidRDefault="003A2E6E" w:rsidP="003A2E6E">
      <w:pPr>
        <w:pStyle w:val="ListParagraph"/>
        <w:tabs>
          <w:tab w:val="left" w:pos="720"/>
        </w:tabs>
        <w:suppressAutoHyphens/>
        <w:spacing w:line="360" w:lineRule="auto"/>
        <w:ind w:left="1080"/>
        <w:contextualSpacing w:val="0"/>
        <w:jc w:val="both"/>
        <w:rPr>
          <w:rFonts w:ascii="Courier New" w:hAnsi="Courier New" w:cs="Courier New"/>
        </w:rPr>
      </w:pPr>
      <w:r w:rsidRPr="003A2E6E">
        <w:rPr>
          <w:rFonts w:ascii="Courier New" w:hAnsi="Courier New" w:cs="Courier New"/>
        </w:rPr>
        <w:t>step 4:</w:t>
      </w:r>
      <w:r w:rsidR="005701F1">
        <w:rPr>
          <w:rFonts w:ascii="Courier New" w:hAnsi="Courier New" w:cs="Courier New"/>
        </w:rPr>
        <w:t xml:space="preserve"> </w:t>
      </w:r>
      <w:r w:rsidR="00400861">
        <w:rPr>
          <w:rFonts w:ascii="Courier New" w:hAnsi="Courier New" w:cs="Courier New"/>
        </w:rPr>
        <w:t>stop</w:t>
      </w:r>
    </w:p>
    <w:p w14:paraId="1B99CFC9" w14:textId="77777777" w:rsidR="008C366C" w:rsidRPr="003A2E6E" w:rsidRDefault="008C366C" w:rsidP="003A2E6E">
      <w:pPr>
        <w:pStyle w:val="ListParagraph"/>
        <w:tabs>
          <w:tab w:val="left" w:pos="720"/>
        </w:tabs>
        <w:suppressAutoHyphens/>
        <w:spacing w:line="360" w:lineRule="auto"/>
        <w:ind w:left="1080"/>
        <w:contextualSpacing w:val="0"/>
        <w:jc w:val="both"/>
        <w:rPr>
          <w:rFonts w:ascii="Courier New" w:hAnsi="Courier New" w:cs="Courier New"/>
        </w:rPr>
      </w:pPr>
    </w:p>
    <w:p w14:paraId="010E3420" w14:textId="77777777" w:rsidR="00804624" w:rsidRPr="006A7ABA" w:rsidRDefault="00804624" w:rsidP="00F025A9">
      <w:pPr>
        <w:pStyle w:val="ListParagraph"/>
        <w:numPr>
          <w:ilvl w:val="0"/>
          <w:numId w:val="11"/>
        </w:numPr>
        <w:tabs>
          <w:tab w:val="left" w:pos="720"/>
        </w:tabs>
        <w:suppressAutoHyphens/>
        <w:spacing w:line="360" w:lineRule="auto"/>
        <w:contextualSpacing w:val="0"/>
        <w:jc w:val="both"/>
      </w:pPr>
      <w:r>
        <w:rPr>
          <w:rFonts w:cs="Times New Roman"/>
        </w:rPr>
        <w:t>Program</w:t>
      </w:r>
    </w:p>
    <w:p w14:paraId="174B1546" w14:textId="77777777" w:rsidR="008C366C" w:rsidRDefault="005453DB" w:rsidP="008C366C">
      <w:pPr>
        <w:keepNext/>
        <w:tabs>
          <w:tab w:val="left" w:pos="720"/>
        </w:tabs>
        <w:suppressAutoHyphens/>
        <w:spacing w:line="360" w:lineRule="auto"/>
        <w:jc w:val="both"/>
      </w:pPr>
      <w:r>
        <w:lastRenderedPageBreak/>
        <w:tab/>
      </w:r>
      <w:r w:rsidRPr="005453DB">
        <w:rPr>
          <w:rFonts w:cs="Times New Roman"/>
          <w:b/>
          <w:bCs/>
        </w:rPr>
        <w:t xml:space="preserve"> </w:t>
      </w:r>
      <w:r w:rsidR="003A63E7">
        <w:rPr>
          <w:noProof/>
        </w:rPr>
        <w:drawing>
          <wp:inline distT="0" distB="0" distL="0" distR="0" wp14:anchorId="67C2FEAC" wp14:editId="2E0BD409">
            <wp:extent cx="4474029" cy="8484853"/>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98642" cy="8531532"/>
                    </a:xfrm>
                    <a:prstGeom prst="rect">
                      <a:avLst/>
                    </a:prstGeom>
                    <a:noFill/>
                    <a:ln>
                      <a:noFill/>
                    </a:ln>
                  </pic:spPr>
                </pic:pic>
              </a:graphicData>
            </a:graphic>
          </wp:inline>
        </w:drawing>
      </w:r>
    </w:p>
    <w:p w14:paraId="26AE0429" w14:textId="30648FD9" w:rsidR="007C0ABE" w:rsidRDefault="008C366C" w:rsidP="007F7C5E">
      <w:pPr>
        <w:pStyle w:val="Caption"/>
        <w:jc w:val="center"/>
        <w:rPr>
          <w:rFonts w:cs="Times New Roman"/>
          <w:b/>
          <w:bCs/>
        </w:rPr>
      </w:pPr>
      <w:r>
        <w:t xml:space="preserve">Figure </w:t>
      </w:r>
      <w:r w:rsidR="002F4A17">
        <w:fldChar w:fldCharType="begin"/>
      </w:r>
      <w:r w:rsidR="002F4A17">
        <w:instrText xml:space="preserve"> SEQ Figure \* ARABIC </w:instrText>
      </w:r>
      <w:r w:rsidR="002F4A17">
        <w:fldChar w:fldCharType="separate"/>
      </w:r>
      <w:r w:rsidR="0052408F">
        <w:rPr>
          <w:noProof/>
        </w:rPr>
        <w:t>1</w:t>
      </w:r>
      <w:r w:rsidR="002F4A17">
        <w:rPr>
          <w:noProof/>
        </w:rPr>
        <w:fldChar w:fldCharType="end"/>
      </w:r>
      <w:r>
        <w:t xml:space="preserve"> C program to do </w:t>
      </w:r>
      <w:r w:rsidRPr="00A95FC8">
        <w:t>INSERT, DELETE and PRINT operations on queue</w:t>
      </w:r>
    </w:p>
    <w:p w14:paraId="43615D18" w14:textId="77777777" w:rsidR="007F7C5E" w:rsidRDefault="003A63E7" w:rsidP="007F7C5E">
      <w:pPr>
        <w:keepNext/>
        <w:tabs>
          <w:tab w:val="left" w:pos="720"/>
        </w:tabs>
        <w:suppressAutoHyphens/>
        <w:spacing w:after="0" w:line="360" w:lineRule="auto"/>
        <w:jc w:val="center"/>
      </w:pPr>
      <w:r>
        <w:rPr>
          <w:noProof/>
        </w:rPr>
        <w:lastRenderedPageBreak/>
        <w:drawing>
          <wp:inline distT="0" distB="0" distL="0" distR="0" wp14:anchorId="1AA108F9" wp14:editId="2F9CB4E8">
            <wp:extent cx="3418205" cy="860904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36504" cy="8655129"/>
                    </a:xfrm>
                    <a:prstGeom prst="rect">
                      <a:avLst/>
                    </a:prstGeom>
                    <a:noFill/>
                    <a:ln>
                      <a:noFill/>
                    </a:ln>
                  </pic:spPr>
                </pic:pic>
              </a:graphicData>
            </a:graphic>
          </wp:inline>
        </w:drawing>
      </w:r>
    </w:p>
    <w:p w14:paraId="426BFAE1" w14:textId="2DAE3322" w:rsidR="005453DB" w:rsidRPr="005453DB" w:rsidRDefault="007F7C5E" w:rsidP="007F7C5E">
      <w:pPr>
        <w:pStyle w:val="Caption"/>
        <w:jc w:val="center"/>
        <w:rPr>
          <w:rFonts w:cs="Times New Roman"/>
          <w:b/>
          <w:bCs/>
        </w:rPr>
      </w:pPr>
      <w:r>
        <w:t xml:space="preserve">Figure </w:t>
      </w:r>
      <w:r w:rsidR="002F4A17">
        <w:fldChar w:fldCharType="begin"/>
      </w:r>
      <w:r w:rsidR="002F4A17">
        <w:instrText xml:space="preserve"> SEQ Figure \* ARABIC </w:instrText>
      </w:r>
      <w:r w:rsidR="002F4A17">
        <w:fldChar w:fldCharType="separate"/>
      </w:r>
      <w:r w:rsidR="0052408F">
        <w:rPr>
          <w:noProof/>
        </w:rPr>
        <w:t>2</w:t>
      </w:r>
      <w:r w:rsidR="002F4A17">
        <w:rPr>
          <w:noProof/>
        </w:rPr>
        <w:fldChar w:fldCharType="end"/>
      </w:r>
      <w:r>
        <w:t xml:space="preserve"> C program to implement </w:t>
      </w:r>
      <w:r w:rsidRPr="00B40AA3">
        <w:t xml:space="preserve">priority queue using </w:t>
      </w:r>
      <w:r>
        <w:t>linked list</w:t>
      </w:r>
    </w:p>
    <w:p w14:paraId="7CE2735E" w14:textId="77777777" w:rsidR="00F025A9" w:rsidRPr="006A7ABA" w:rsidRDefault="00F025A9" w:rsidP="00F025A9">
      <w:pPr>
        <w:pStyle w:val="ListParagraph"/>
        <w:numPr>
          <w:ilvl w:val="0"/>
          <w:numId w:val="11"/>
        </w:numPr>
        <w:tabs>
          <w:tab w:val="left" w:pos="720"/>
        </w:tabs>
        <w:suppressAutoHyphens/>
        <w:spacing w:line="360" w:lineRule="auto"/>
        <w:contextualSpacing w:val="0"/>
        <w:jc w:val="both"/>
      </w:pPr>
      <w:r w:rsidRPr="006A7ABA">
        <w:rPr>
          <w:rFonts w:cs="Times New Roman"/>
        </w:rPr>
        <w:lastRenderedPageBreak/>
        <w:t>Presentation of Results</w:t>
      </w:r>
    </w:p>
    <w:p w14:paraId="4CB2494D" w14:textId="77777777" w:rsidR="00A81160" w:rsidRDefault="005A53CD" w:rsidP="00A81160">
      <w:pPr>
        <w:keepNext/>
        <w:spacing w:line="360" w:lineRule="auto"/>
        <w:jc w:val="center"/>
      </w:pPr>
      <w:r>
        <w:rPr>
          <w:noProof/>
        </w:rPr>
        <w:drawing>
          <wp:inline distT="0" distB="0" distL="0" distR="0" wp14:anchorId="082BF4C4" wp14:editId="71AE422B">
            <wp:extent cx="3637080" cy="4368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7594" cy="4405452"/>
                    </a:xfrm>
                    <a:prstGeom prst="rect">
                      <a:avLst/>
                    </a:prstGeom>
                  </pic:spPr>
                </pic:pic>
              </a:graphicData>
            </a:graphic>
          </wp:inline>
        </w:drawing>
      </w:r>
    </w:p>
    <w:p w14:paraId="1670D6DF" w14:textId="1FB0E3E6" w:rsidR="00F025A9" w:rsidRDefault="00A81160" w:rsidP="00A81160">
      <w:pPr>
        <w:pStyle w:val="Caption"/>
        <w:jc w:val="center"/>
      </w:pPr>
      <w:r>
        <w:t xml:space="preserve">Figure </w:t>
      </w:r>
      <w:fldSimple w:instr=" SEQ Figure \* ARABIC ">
        <w:r w:rsidR="0052408F">
          <w:rPr>
            <w:noProof/>
          </w:rPr>
          <w:t>3</w:t>
        </w:r>
      </w:fldSimple>
      <w:r>
        <w:t xml:space="preserve"> output of program to </w:t>
      </w:r>
      <w:r w:rsidRPr="00614E9E">
        <w:t>INSERT, DELETE and PRINT operations on queue</w:t>
      </w:r>
    </w:p>
    <w:p w14:paraId="223509B9" w14:textId="77777777" w:rsidR="00A81160" w:rsidRDefault="003A63E7" w:rsidP="00A81160">
      <w:pPr>
        <w:keepNext/>
        <w:spacing w:line="360" w:lineRule="auto"/>
        <w:jc w:val="center"/>
      </w:pPr>
      <w:r>
        <w:rPr>
          <w:noProof/>
        </w:rPr>
        <w:drawing>
          <wp:inline distT="0" distB="0" distL="0" distR="0" wp14:anchorId="0EA00111" wp14:editId="6580ACC7">
            <wp:extent cx="3909916" cy="3327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1192" cy="3336996"/>
                    </a:xfrm>
                    <a:prstGeom prst="rect">
                      <a:avLst/>
                    </a:prstGeom>
                  </pic:spPr>
                </pic:pic>
              </a:graphicData>
            </a:graphic>
          </wp:inline>
        </w:drawing>
      </w:r>
      <w:bookmarkStart w:id="0" w:name="_GoBack"/>
      <w:bookmarkEnd w:id="0"/>
    </w:p>
    <w:p w14:paraId="01EFF2AC" w14:textId="31C887E1" w:rsidR="007C0ABE" w:rsidRPr="006A7ABA" w:rsidRDefault="00A81160" w:rsidP="00A81160">
      <w:pPr>
        <w:pStyle w:val="Caption"/>
        <w:jc w:val="center"/>
      </w:pPr>
      <w:r>
        <w:t xml:space="preserve">Figure </w:t>
      </w:r>
      <w:fldSimple w:instr=" SEQ Figure \* ARABIC ">
        <w:r w:rsidR="0052408F">
          <w:rPr>
            <w:noProof/>
          </w:rPr>
          <w:t>4</w:t>
        </w:r>
      </w:fldSimple>
      <w:r>
        <w:t xml:space="preserve"> output of </w:t>
      </w:r>
      <w:r w:rsidRPr="005F27BA">
        <w:t>program to implement priority queue using linked list</w:t>
      </w:r>
    </w:p>
    <w:p w14:paraId="732BB0A2" w14:textId="77777777" w:rsidR="007F7C5E" w:rsidRPr="007F7C5E" w:rsidRDefault="007F7C5E" w:rsidP="007F7C5E">
      <w:pPr>
        <w:pStyle w:val="ListParagraph"/>
        <w:tabs>
          <w:tab w:val="left" w:pos="720"/>
        </w:tabs>
        <w:suppressAutoHyphens/>
        <w:spacing w:line="360" w:lineRule="auto"/>
        <w:contextualSpacing w:val="0"/>
        <w:jc w:val="both"/>
      </w:pPr>
    </w:p>
    <w:p w14:paraId="527F5292" w14:textId="7A037EFD" w:rsidR="003A2E6E" w:rsidRPr="003A2E6E" w:rsidRDefault="00F025A9" w:rsidP="003A2E6E">
      <w:pPr>
        <w:pStyle w:val="ListParagraph"/>
        <w:numPr>
          <w:ilvl w:val="0"/>
          <w:numId w:val="11"/>
        </w:numPr>
        <w:tabs>
          <w:tab w:val="left" w:pos="720"/>
        </w:tabs>
        <w:suppressAutoHyphens/>
        <w:spacing w:line="360" w:lineRule="auto"/>
        <w:contextualSpacing w:val="0"/>
        <w:jc w:val="both"/>
      </w:pPr>
      <w:r w:rsidRPr="006A7ABA">
        <w:rPr>
          <w:rFonts w:cs="Times New Roman"/>
        </w:rPr>
        <w:t xml:space="preserve">Conclusions </w:t>
      </w:r>
    </w:p>
    <w:p w14:paraId="176526CA" w14:textId="1137C961" w:rsidR="003A2E6E" w:rsidRPr="005453DB" w:rsidRDefault="003A2E6E" w:rsidP="003A2E6E">
      <w:pPr>
        <w:pStyle w:val="ListParagraph"/>
        <w:tabs>
          <w:tab w:val="left" w:pos="720"/>
        </w:tabs>
        <w:suppressAutoHyphens/>
        <w:spacing w:line="360" w:lineRule="auto"/>
        <w:contextualSpacing w:val="0"/>
        <w:jc w:val="both"/>
      </w:pPr>
      <w:r>
        <w:rPr>
          <w:rFonts w:cs="Times New Roman"/>
        </w:rPr>
        <w:t xml:space="preserve">Learning Happened: </w:t>
      </w:r>
    </w:p>
    <w:p w14:paraId="49C76C9C" w14:textId="5FD7B974" w:rsidR="005453DB" w:rsidRPr="00F758E0" w:rsidRDefault="00F758E0" w:rsidP="00F758E0">
      <w:pPr>
        <w:tabs>
          <w:tab w:val="left" w:pos="720"/>
        </w:tabs>
        <w:suppressAutoHyphens/>
        <w:spacing w:line="360" w:lineRule="auto"/>
        <w:jc w:val="both"/>
        <w:rPr>
          <w:rFonts w:cstheme="minorHAnsi"/>
        </w:rPr>
      </w:pPr>
      <w:r>
        <w:rPr>
          <w:rFonts w:cstheme="minorHAnsi"/>
          <w:b/>
          <w:bCs/>
          <w:bdr w:val="none" w:sz="0" w:space="0" w:color="auto" w:frame="1"/>
          <w:shd w:val="clear" w:color="auto" w:fill="FFFFFF"/>
        </w:rPr>
        <w:t xml:space="preserve">    </w:t>
      </w:r>
      <w:r w:rsidR="003A2E6E" w:rsidRPr="00F758E0">
        <w:rPr>
          <w:rFonts w:cstheme="minorHAnsi"/>
          <w:b/>
          <w:bCs/>
          <w:bdr w:val="none" w:sz="0" w:space="0" w:color="auto" w:frame="1"/>
          <w:shd w:val="clear" w:color="auto" w:fill="FFFFFF"/>
        </w:rPr>
        <w:t>Queue</w:t>
      </w:r>
      <w:r w:rsidR="003A2E6E" w:rsidRPr="00F758E0">
        <w:rPr>
          <w:rFonts w:cstheme="minorHAnsi"/>
          <w:bdr w:val="none" w:sz="0" w:space="0" w:color="auto" w:frame="1"/>
          <w:shd w:val="clear" w:color="auto" w:fill="FFFFFF"/>
        </w:rPr>
        <w:t> </w:t>
      </w:r>
      <w:r w:rsidR="003A2E6E" w:rsidRPr="00F758E0">
        <w:rPr>
          <w:rFonts w:cstheme="minorHAnsi"/>
          <w:shd w:val="clear" w:color="auto" w:fill="FFFFFF"/>
        </w:rPr>
        <w:t>is a linear structure which follows a particular order in which the operations are performed. The order is </w:t>
      </w:r>
      <w:r w:rsidR="003A2E6E" w:rsidRPr="00F758E0">
        <w:rPr>
          <w:rStyle w:val="Strong"/>
          <w:rFonts w:cstheme="minorHAnsi"/>
          <w:bdr w:val="none" w:sz="0" w:space="0" w:color="auto" w:frame="1"/>
          <w:shd w:val="clear" w:color="auto" w:fill="FFFFFF"/>
        </w:rPr>
        <w:t>F</w:t>
      </w:r>
      <w:r w:rsidR="003A2E6E" w:rsidRPr="00F758E0">
        <w:rPr>
          <w:rFonts w:cstheme="minorHAnsi"/>
          <w:shd w:val="clear" w:color="auto" w:fill="FFFFFF"/>
        </w:rPr>
        <w:t>irst </w:t>
      </w:r>
      <w:r w:rsidR="003A2E6E" w:rsidRPr="00F758E0">
        <w:rPr>
          <w:rStyle w:val="Strong"/>
          <w:rFonts w:cstheme="minorHAnsi"/>
          <w:bdr w:val="none" w:sz="0" w:space="0" w:color="auto" w:frame="1"/>
          <w:shd w:val="clear" w:color="auto" w:fill="FFFFFF"/>
        </w:rPr>
        <w:t>in</w:t>
      </w:r>
      <w:r w:rsidR="003A2E6E" w:rsidRPr="00F758E0">
        <w:rPr>
          <w:rFonts w:cstheme="minorHAnsi"/>
          <w:shd w:val="clear" w:color="auto" w:fill="FFFFFF"/>
        </w:rPr>
        <w:t> </w:t>
      </w:r>
      <w:r w:rsidR="003A2E6E" w:rsidRPr="00F758E0">
        <w:rPr>
          <w:rStyle w:val="Strong"/>
          <w:rFonts w:cstheme="minorHAnsi"/>
          <w:bdr w:val="none" w:sz="0" w:space="0" w:color="auto" w:frame="1"/>
          <w:shd w:val="clear" w:color="auto" w:fill="FFFFFF"/>
        </w:rPr>
        <w:t>F</w:t>
      </w:r>
      <w:r w:rsidR="003A2E6E" w:rsidRPr="00F758E0">
        <w:rPr>
          <w:rFonts w:cstheme="minorHAnsi"/>
          <w:shd w:val="clear" w:color="auto" w:fill="FFFFFF"/>
        </w:rPr>
        <w:t>irst </w:t>
      </w:r>
      <w:r w:rsidR="003A2E6E" w:rsidRPr="00F758E0">
        <w:rPr>
          <w:rStyle w:val="Strong"/>
          <w:rFonts w:cstheme="minorHAnsi"/>
          <w:bdr w:val="none" w:sz="0" w:space="0" w:color="auto" w:frame="1"/>
          <w:shd w:val="clear" w:color="auto" w:fill="FFFFFF"/>
        </w:rPr>
        <w:t>O</w:t>
      </w:r>
      <w:r w:rsidR="003A2E6E" w:rsidRPr="00F758E0">
        <w:rPr>
          <w:rFonts w:cstheme="minorHAnsi"/>
          <w:shd w:val="clear" w:color="auto" w:fill="FFFFFF"/>
        </w:rPr>
        <w:t>ut (</w:t>
      </w:r>
      <w:r w:rsidR="003A2E6E" w:rsidRPr="00DB2AA7">
        <w:rPr>
          <w:rFonts w:cstheme="minorHAnsi"/>
          <w:b/>
          <w:bCs/>
          <w:shd w:val="clear" w:color="auto" w:fill="FFFFFF"/>
        </w:rPr>
        <w:t>FIFO</w:t>
      </w:r>
      <w:r w:rsidR="003A2E6E" w:rsidRPr="00F758E0">
        <w:rPr>
          <w:rFonts w:cstheme="minorHAnsi"/>
          <w:shd w:val="clear" w:color="auto" w:fill="FFFFFF"/>
        </w:rPr>
        <w:t>).  </w:t>
      </w:r>
    </w:p>
    <w:p w14:paraId="13329CE7" w14:textId="4482D1CF" w:rsidR="005453DB" w:rsidRPr="003A2E6E" w:rsidRDefault="003A2E6E" w:rsidP="003A2E6E">
      <w:pPr>
        <w:pStyle w:val="ListParagraph"/>
        <w:tabs>
          <w:tab w:val="left" w:pos="720"/>
        </w:tabs>
        <w:suppressAutoHyphens/>
        <w:spacing w:line="276" w:lineRule="auto"/>
        <w:contextualSpacing w:val="0"/>
        <w:jc w:val="both"/>
        <w:rPr>
          <w:rFonts w:cstheme="minorHAnsi"/>
        </w:rPr>
      </w:pPr>
      <w:r w:rsidRPr="003A2E6E">
        <w:rPr>
          <w:rFonts w:cstheme="minorHAnsi"/>
        </w:rPr>
        <w:t xml:space="preserve">Queue operations are: </w:t>
      </w:r>
    </w:p>
    <w:p w14:paraId="5931FB5A" w14:textId="77777777" w:rsidR="003A2E6E" w:rsidRPr="003A2E6E" w:rsidRDefault="003A2E6E" w:rsidP="003A2E6E">
      <w:pPr>
        <w:pStyle w:val="ListParagraph"/>
        <w:numPr>
          <w:ilvl w:val="0"/>
          <w:numId w:val="39"/>
        </w:numPr>
        <w:tabs>
          <w:tab w:val="left" w:pos="720"/>
        </w:tabs>
        <w:suppressAutoHyphens/>
        <w:spacing w:line="276" w:lineRule="auto"/>
        <w:jc w:val="both"/>
        <w:rPr>
          <w:rFonts w:cstheme="minorHAnsi"/>
        </w:rPr>
      </w:pPr>
      <w:r w:rsidRPr="003A2E6E">
        <w:rPr>
          <w:rStyle w:val="Strong"/>
          <w:rFonts w:cstheme="minorHAnsi"/>
          <w:bdr w:val="none" w:sz="0" w:space="0" w:color="auto" w:frame="1"/>
          <w:shd w:val="clear" w:color="auto" w:fill="FFFFFF"/>
        </w:rPr>
        <w:t>Enqueue: </w:t>
      </w:r>
      <w:r w:rsidRPr="003A2E6E">
        <w:rPr>
          <w:rFonts w:cstheme="minorHAnsi"/>
          <w:shd w:val="clear" w:color="auto" w:fill="FFFFFF"/>
        </w:rPr>
        <w:t>Adds an item to the queue. If the queue is full, then it is said to be an Overflow condition.</w:t>
      </w:r>
    </w:p>
    <w:p w14:paraId="69B7CE82" w14:textId="6D848EAC" w:rsidR="003A2E6E" w:rsidRPr="003A2E6E" w:rsidRDefault="003A2E6E" w:rsidP="003A2E6E">
      <w:pPr>
        <w:pStyle w:val="ListParagraph"/>
        <w:numPr>
          <w:ilvl w:val="0"/>
          <w:numId w:val="39"/>
        </w:numPr>
        <w:tabs>
          <w:tab w:val="left" w:pos="720"/>
        </w:tabs>
        <w:suppressAutoHyphens/>
        <w:spacing w:line="276" w:lineRule="auto"/>
        <w:jc w:val="both"/>
        <w:rPr>
          <w:rFonts w:cstheme="minorHAnsi"/>
        </w:rPr>
      </w:pPr>
      <w:r w:rsidRPr="003A2E6E">
        <w:rPr>
          <w:rStyle w:val="Strong"/>
          <w:rFonts w:cstheme="minorHAnsi"/>
          <w:bdr w:val="none" w:sz="0" w:space="0" w:color="auto" w:frame="1"/>
          <w:shd w:val="clear" w:color="auto" w:fill="FFFFFF"/>
        </w:rPr>
        <w:t>Dequeue:</w:t>
      </w:r>
      <w:r w:rsidRPr="003A2E6E">
        <w:rPr>
          <w:rFonts w:cstheme="minorHAnsi"/>
          <w:shd w:val="clear" w:color="auto" w:fill="FFFFFF"/>
        </w:rPr>
        <w:t> Removes an item from the queue. The items are popped in the same order in which they are pushed. If the queue is empty, then it is said to be an Underflow condition.</w:t>
      </w:r>
    </w:p>
    <w:p w14:paraId="38D3EBC8" w14:textId="77777777" w:rsidR="003A2E6E" w:rsidRPr="003A2E6E" w:rsidRDefault="003A2E6E" w:rsidP="003A2E6E">
      <w:pPr>
        <w:pStyle w:val="NormalWeb"/>
        <w:shd w:val="clear" w:color="auto" w:fill="FFFFFF"/>
        <w:spacing w:before="0" w:beforeAutospacing="0" w:after="0" w:afterAutospacing="0" w:line="276" w:lineRule="auto"/>
        <w:ind w:firstLine="720"/>
        <w:textAlignment w:val="baseline"/>
        <w:rPr>
          <w:rFonts w:asciiTheme="minorHAnsi" w:hAnsiTheme="minorHAnsi" w:cstheme="minorHAnsi"/>
          <w:sz w:val="22"/>
          <w:szCs w:val="22"/>
        </w:rPr>
      </w:pPr>
    </w:p>
    <w:p w14:paraId="019C688B" w14:textId="77777777" w:rsidR="00F758E0" w:rsidRDefault="00F758E0" w:rsidP="003A2E6E">
      <w:pPr>
        <w:pStyle w:val="NormalWeb"/>
        <w:shd w:val="clear" w:color="auto" w:fill="FFFFFF"/>
        <w:spacing w:before="0" w:beforeAutospacing="0" w:after="0" w:afterAutospacing="0" w:line="276" w:lineRule="auto"/>
        <w:ind w:firstLine="720"/>
        <w:textAlignment w:val="baseline"/>
        <w:rPr>
          <w:rFonts w:asciiTheme="minorHAnsi" w:hAnsiTheme="minorHAnsi" w:cstheme="minorHAnsi"/>
          <w:b/>
          <w:bCs/>
          <w:sz w:val="22"/>
          <w:szCs w:val="22"/>
        </w:rPr>
      </w:pPr>
    </w:p>
    <w:p w14:paraId="2BE39427" w14:textId="71F29072" w:rsidR="005453DB" w:rsidRPr="003A2E6E" w:rsidRDefault="005453DB" w:rsidP="003A2E6E">
      <w:pPr>
        <w:pStyle w:val="NormalWeb"/>
        <w:shd w:val="clear" w:color="auto" w:fill="FFFFFF"/>
        <w:spacing w:before="0" w:beforeAutospacing="0" w:after="0" w:afterAutospacing="0" w:line="276" w:lineRule="auto"/>
        <w:ind w:firstLine="720"/>
        <w:textAlignment w:val="baseline"/>
        <w:rPr>
          <w:rFonts w:asciiTheme="minorHAnsi" w:hAnsiTheme="minorHAnsi" w:cstheme="minorHAnsi"/>
          <w:sz w:val="22"/>
          <w:szCs w:val="22"/>
        </w:rPr>
      </w:pPr>
      <w:r w:rsidRPr="003A2E6E">
        <w:rPr>
          <w:rFonts w:asciiTheme="minorHAnsi" w:hAnsiTheme="minorHAnsi" w:cstheme="minorHAnsi"/>
          <w:b/>
          <w:bCs/>
          <w:sz w:val="22"/>
          <w:szCs w:val="22"/>
        </w:rPr>
        <w:t>Priority</w:t>
      </w:r>
      <w:r w:rsidRPr="003A2E6E">
        <w:rPr>
          <w:rFonts w:asciiTheme="minorHAnsi" w:hAnsiTheme="minorHAnsi" w:cstheme="minorHAnsi"/>
          <w:sz w:val="22"/>
          <w:szCs w:val="22"/>
        </w:rPr>
        <w:t xml:space="preserve"> </w:t>
      </w:r>
      <w:r w:rsidRPr="003A2E6E">
        <w:rPr>
          <w:rFonts w:asciiTheme="minorHAnsi" w:hAnsiTheme="minorHAnsi" w:cstheme="minorHAnsi"/>
          <w:b/>
          <w:bCs/>
          <w:sz w:val="22"/>
          <w:szCs w:val="22"/>
        </w:rPr>
        <w:t>Queue</w:t>
      </w:r>
      <w:r w:rsidRPr="003A2E6E">
        <w:rPr>
          <w:rFonts w:asciiTheme="minorHAnsi" w:hAnsiTheme="minorHAnsi" w:cstheme="minorHAnsi"/>
          <w:sz w:val="22"/>
          <w:szCs w:val="22"/>
        </w:rPr>
        <w:t xml:space="preserve"> is an extension of </w:t>
      </w:r>
      <w:r w:rsidRPr="003A2E6E">
        <w:rPr>
          <w:rFonts w:asciiTheme="minorHAnsi" w:hAnsiTheme="minorHAnsi" w:cstheme="minorHAnsi"/>
          <w:sz w:val="22"/>
          <w:szCs w:val="22"/>
          <w:bdr w:val="none" w:sz="0" w:space="0" w:color="auto" w:frame="1"/>
        </w:rPr>
        <w:t>queue </w:t>
      </w:r>
      <w:r w:rsidRPr="003A2E6E">
        <w:rPr>
          <w:rFonts w:asciiTheme="minorHAnsi" w:hAnsiTheme="minorHAnsi" w:cstheme="minorHAnsi"/>
          <w:sz w:val="22"/>
          <w:szCs w:val="22"/>
        </w:rPr>
        <w:t>with following properties.</w:t>
      </w:r>
    </w:p>
    <w:p w14:paraId="09B146A4" w14:textId="77777777" w:rsidR="003A2E6E" w:rsidRPr="003A2E6E" w:rsidRDefault="003A2E6E" w:rsidP="003A2E6E">
      <w:pPr>
        <w:pStyle w:val="NormalWeb"/>
        <w:shd w:val="clear" w:color="auto" w:fill="FFFFFF"/>
        <w:spacing w:before="0" w:beforeAutospacing="0" w:after="0" w:afterAutospacing="0" w:line="276" w:lineRule="auto"/>
        <w:ind w:firstLine="720"/>
        <w:textAlignment w:val="baseline"/>
        <w:rPr>
          <w:rFonts w:asciiTheme="minorHAnsi" w:hAnsiTheme="minorHAnsi" w:cstheme="minorHAnsi"/>
          <w:sz w:val="22"/>
          <w:szCs w:val="22"/>
        </w:rPr>
      </w:pPr>
    </w:p>
    <w:p w14:paraId="54B76512" w14:textId="24354CA8" w:rsidR="005453DB" w:rsidRPr="003A2E6E" w:rsidRDefault="005453DB" w:rsidP="003A2E6E">
      <w:pPr>
        <w:numPr>
          <w:ilvl w:val="0"/>
          <w:numId w:val="36"/>
        </w:numPr>
        <w:shd w:val="clear" w:color="auto" w:fill="FFFFFF"/>
        <w:spacing w:after="0" w:line="276" w:lineRule="auto"/>
        <w:ind w:left="540"/>
        <w:jc w:val="both"/>
        <w:textAlignment w:val="baseline"/>
        <w:rPr>
          <w:rFonts w:cstheme="minorHAnsi"/>
        </w:rPr>
      </w:pPr>
      <w:r w:rsidRPr="003A2E6E">
        <w:rPr>
          <w:rFonts w:cstheme="minorHAnsi"/>
        </w:rPr>
        <w:t>Every item has a priority associated with it.</w:t>
      </w:r>
    </w:p>
    <w:p w14:paraId="1AAD59A1" w14:textId="77777777" w:rsidR="005453DB" w:rsidRPr="003A2E6E" w:rsidRDefault="005453DB" w:rsidP="003A2E6E">
      <w:pPr>
        <w:numPr>
          <w:ilvl w:val="0"/>
          <w:numId w:val="36"/>
        </w:numPr>
        <w:shd w:val="clear" w:color="auto" w:fill="FFFFFF"/>
        <w:spacing w:after="0" w:line="276" w:lineRule="auto"/>
        <w:ind w:left="540"/>
        <w:jc w:val="both"/>
        <w:textAlignment w:val="baseline"/>
        <w:rPr>
          <w:rFonts w:cstheme="minorHAnsi"/>
        </w:rPr>
      </w:pPr>
      <w:r w:rsidRPr="003A2E6E">
        <w:rPr>
          <w:rFonts w:cstheme="minorHAnsi"/>
        </w:rPr>
        <w:t>An element with high priority is dequeued before an element with low priority.</w:t>
      </w:r>
    </w:p>
    <w:p w14:paraId="07543328" w14:textId="77777777" w:rsidR="005453DB" w:rsidRPr="003A2E6E" w:rsidRDefault="005453DB" w:rsidP="003A2E6E">
      <w:pPr>
        <w:numPr>
          <w:ilvl w:val="0"/>
          <w:numId w:val="36"/>
        </w:numPr>
        <w:shd w:val="clear" w:color="auto" w:fill="FFFFFF"/>
        <w:spacing w:after="0" w:line="276" w:lineRule="auto"/>
        <w:ind w:left="540"/>
        <w:jc w:val="both"/>
        <w:textAlignment w:val="baseline"/>
        <w:rPr>
          <w:rFonts w:cstheme="minorHAnsi"/>
        </w:rPr>
      </w:pPr>
      <w:r w:rsidRPr="003A2E6E">
        <w:rPr>
          <w:rFonts w:cstheme="minorHAnsi"/>
        </w:rPr>
        <w:t>If two elements have the same priority, they are served according to their order in the queue.</w:t>
      </w:r>
    </w:p>
    <w:p w14:paraId="2640CA52" w14:textId="08F156C9" w:rsidR="005453DB" w:rsidRPr="003A2E6E" w:rsidRDefault="005453DB" w:rsidP="00134508">
      <w:pPr>
        <w:tabs>
          <w:tab w:val="left" w:pos="720"/>
        </w:tabs>
        <w:suppressAutoHyphens/>
        <w:spacing w:line="360" w:lineRule="auto"/>
        <w:jc w:val="both"/>
      </w:pPr>
    </w:p>
    <w:sectPr w:rsidR="005453DB" w:rsidRPr="003A2E6E" w:rsidSect="00AE667B">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3E4A0" w14:textId="77777777" w:rsidR="002F4A17" w:rsidRDefault="002F4A17" w:rsidP="00BE415E">
      <w:pPr>
        <w:spacing w:after="0" w:line="240" w:lineRule="auto"/>
      </w:pPr>
      <w:r>
        <w:separator/>
      </w:r>
    </w:p>
  </w:endnote>
  <w:endnote w:type="continuationSeparator" w:id="0">
    <w:p w14:paraId="157CB21F" w14:textId="77777777" w:rsidR="002F4A17" w:rsidRDefault="002F4A17" w:rsidP="00BE4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roid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90A15" w14:textId="77777777" w:rsidR="00CA0F08" w:rsidRDefault="00CA0F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F165E" w14:textId="77777777" w:rsidR="00CA0F08" w:rsidRDefault="00CA0F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EC234" w14:textId="77777777" w:rsidR="00CA0F08" w:rsidRDefault="00CA0F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AFEFA" w14:textId="77777777" w:rsidR="002F4A17" w:rsidRDefault="002F4A17" w:rsidP="00BE415E">
      <w:pPr>
        <w:spacing w:after="0" w:line="240" w:lineRule="auto"/>
      </w:pPr>
      <w:r>
        <w:separator/>
      </w:r>
    </w:p>
  </w:footnote>
  <w:footnote w:type="continuationSeparator" w:id="0">
    <w:p w14:paraId="33856C10" w14:textId="77777777" w:rsidR="002F4A17" w:rsidRDefault="002F4A17" w:rsidP="00BE4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2AA50" w14:textId="77777777" w:rsidR="00CA0F08" w:rsidRDefault="00CA0F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56046" w14:textId="502D3338" w:rsidR="00FA5E26" w:rsidRPr="00BE415E" w:rsidRDefault="00FA5E26">
    <w:pPr>
      <w:pStyle w:val="Header"/>
      <w:rPr>
        <w:u w:val="single"/>
      </w:rPr>
    </w:pPr>
    <w:r>
      <w:t xml:space="preserve">Name:  </w:t>
    </w:r>
    <w:r w:rsidR="00CA0F08">
      <w:t>SUBHENDU MAJI</w:t>
    </w:r>
    <w:r w:rsidR="00CA0F08">
      <w:tab/>
    </w:r>
    <w:r>
      <w:t xml:space="preserve">           </w:t>
    </w:r>
    <w:r w:rsidR="00CA0F08">
      <w:tab/>
    </w:r>
    <w:r>
      <w:t xml:space="preserve">        Roll Number:</w:t>
    </w:r>
    <w:r w:rsidR="00804624">
      <w:t xml:space="preserve"> </w:t>
    </w:r>
    <w:r w:rsidR="00CA0F08">
      <w:t>18ETCS002121</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E2DAD" w14:textId="77777777" w:rsidR="00CA0F08" w:rsidRDefault="00CA0F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2520"/>
        </w:tabs>
        <w:ind w:left="-2520" w:hanging="360"/>
      </w:pPr>
      <w:rPr>
        <w:rFonts w:ascii="Symbol" w:hAnsi="Symbol" w:cs="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1440"/>
        </w:tabs>
        <w:ind w:left="-1440" w:hanging="360"/>
      </w:pPr>
      <w:rPr>
        <w:rFonts w:ascii="Symbol" w:hAnsi="Symbol" w:cs="Symbol"/>
      </w:rPr>
    </w:lvl>
    <w:lvl w:ilvl="4">
      <w:start w:val="1"/>
      <w:numFmt w:val="bullet"/>
      <w:lvlText w:val="◦"/>
      <w:lvlJc w:val="left"/>
      <w:pPr>
        <w:tabs>
          <w:tab w:val="num" w:pos="-1080"/>
        </w:tabs>
        <w:ind w:left="-1080" w:hanging="360"/>
      </w:pPr>
      <w:rPr>
        <w:rFonts w:ascii="OpenSymbol" w:hAnsi="OpenSymbol" w:cs="OpenSymbol"/>
      </w:rPr>
    </w:lvl>
    <w:lvl w:ilvl="5">
      <w:start w:val="1"/>
      <w:numFmt w:val="bullet"/>
      <w:lvlText w:val="▪"/>
      <w:lvlJc w:val="left"/>
      <w:pPr>
        <w:tabs>
          <w:tab w:val="num" w:pos="-720"/>
        </w:tabs>
        <w:ind w:left="-720" w:hanging="360"/>
      </w:pPr>
      <w:rPr>
        <w:rFonts w:ascii="OpenSymbol" w:hAnsi="OpenSymbol" w:cs="OpenSymbol"/>
      </w:rPr>
    </w:lvl>
    <w:lvl w:ilvl="6">
      <w:start w:val="1"/>
      <w:numFmt w:val="bullet"/>
      <w:lvlText w:val=""/>
      <w:lvlJc w:val="left"/>
      <w:pPr>
        <w:tabs>
          <w:tab w:val="num" w:pos="-360"/>
        </w:tabs>
        <w:ind w:left="-360" w:hanging="360"/>
      </w:pPr>
      <w:rPr>
        <w:rFonts w:ascii="Symbol" w:hAnsi="Symbol" w:cs="Symbol"/>
      </w:rPr>
    </w:lvl>
    <w:lvl w:ilvl="7">
      <w:start w:val="1"/>
      <w:numFmt w:val="bullet"/>
      <w:lvlText w:val="◦"/>
      <w:lvlJc w:val="left"/>
      <w:pPr>
        <w:tabs>
          <w:tab w:val="num" w:pos="0"/>
        </w:tabs>
        <w:ind w:left="0" w:hanging="360"/>
      </w:pPr>
      <w:rPr>
        <w:rFonts w:ascii="OpenSymbol" w:hAnsi="OpenSymbol" w:cs="OpenSymbol"/>
      </w:rPr>
    </w:lvl>
    <w:lvl w:ilvl="8">
      <w:start w:val="1"/>
      <w:numFmt w:val="bullet"/>
      <w:lvlText w:val="▪"/>
      <w:lvlJc w:val="left"/>
      <w:pPr>
        <w:tabs>
          <w:tab w:val="num" w:pos="360"/>
        </w:tabs>
        <w:ind w:left="360" w:hanging="360"/>
      </w:pPr>
      <w:rPr>
        <w:rFonts w:ascii="OpenSymbol" w:hAnsi="OpenSymbol" w:cs="OpenSymbol"/>
      </w:rPr>
    </w:lvl>
  </w:abstractNum>
  <w:abstractNum w:abstractNumId="1" w15:restartNumberingAfterBreak="0">
    <w:nsid w:val="00000002"/>
    <w:multiLevelType w:val="multilevel"/>
    <w:tmpl w:val="00000002"/>
    <w:name w:val="WW8Num2"/>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1080"/>
        </w:tabs>
        <w:ind w:left="108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6" w15:restartNumberingAfterBreak="0">
    <w:nsid w:val="00000007"/>
    <w:multiLevelType w:val="multilevel"/>
    <w:tmpl w:val="00000007"/>
    <w:name w:val="WW8Num7"/>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7" w15:restartNumberingAfterBreak="0">
    <w:nsid w:val="00000008"/>
    <w:multiLevelType w:val="multilevel"/>
    <w:tmpl w:val="00000008"/>
    <w:name w:val="WW8Num8"/>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B"/>
    <w:multiLevelType w:val="multilevel"/>
    <w:tmpl w:val="0000000B"/>
    <w:name w:val="WW8Num1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1" w15:restartNumberingAfterBreak="0">
    <w:nsid w:val="0000000C"/>
    <w:multiLevelType w:val="multilevel"/>
    <w:tmpl w:val="0000000C"/>
    <w:name w:val="WW8Num12"/>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2" w15:restartNumberingAfterBreak="0">
    <w:nsid w:val="0000000D"/>
    <w:multiLevelType w:val="multilevel"/>
    <w:tmpl w:val="0000000D"/>
    <w:name w:val="WW8Num13"/>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3" w15:restartNumberingAfterBreak="0">
    <w:nsid w:val="0000000E"/>
    <w:multiLevelType w:val="multilevel"/>
    <w:tmpl w:val="0000000E"/>
    <w:name w:val="WW8Num14"/>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4" w15:restartNumberingAfterBreak="0">
    <w:nsid w:val="0000000F"/>
    <w:multiLevelType w:val="multilevel"/>
    <w:tmpl w:val="0000000F"/>
    <w:name w:val="WW8Num15"/>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5" w15:restartNumberingAfterBreak="0">
    <w:nsid w:val="00000010"/>
    <w:multiLevelType w:val="multilevel"/>
    <w:tmpl w:val="00000010"/>
    <w:name w:val="WW8Num1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6" w15:restartNumberingAfterBreak="0">
    <w:nsid w:val="00000013"/>
    <w:multiLevelType w:val="multilevel"/>
    <w:tmpl w:val="00000013"/>
    <w:name w:val="WW8Num19"/>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7" w15:restartNumberingAfterBreak="0">
    <w:nsid w:val="00000014"/>
    <w:multiLevelType w:val="multilevel"/>
    <w:tmpl w:val="00000014"/>
    <w:name w:val="WW8Num20"/>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8" w15:restartNumberingAfterBreak="0">
    <w:nsid w:val="00000015"/>
    <w:multiLevelType w:val="multilevel"/>
    <w:tmpl w:val="00000015"/>
    <w:name w:val="WW8Num21"/>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9" w15:restartNumberingAfterBreak="0">
    <w:nsid w:val="00000016"/>
    <w:multiLevelType w:val="multilevel"/>
    <w:tmpl w:val="00000016"/>
    <w:name w:val="WW8Num2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0" w15:restartNumberingAfterBreak="0">
    <w:nsid w:val="00000017"/>
    <w:multiLevelType w:val="multilevel"/>
    <w:tmpl w:val="00000017"/>
    <w:name w:val="WW8Num2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1" w15:restartNumberingAfterBreak="0">
    <w:nsid w:val="00000018"/>
    <w:multiLevelType w:val="multilevel"/>
    <w:tmpl w:val="00000018"/>
    <w:name w:val="WW8Num2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2" w15:restartNumberingAfterBreak="0">
    <w:nsid w:val="03061EFC"/>
    <w:multiLevelType w:val="hybridMultilevel"/>
    <w:tmpl w:val="9AB457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3841AFB"/>
    <w:multiLevelType w:val="multilevel"/>
    <w:tmpl w:val="B52E2C90"/>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06DA7F44"/>
    <w:multiLevelType w:val="multilevel"/>
    <w:tmpl w:val="0C7C54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07087615"/>
    <w:multiLevelType w:val="multilevel"/>
    <w:tmpl w:val="7504B4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07324427"/>
    <w:multiLevelType w:val="multilevel"/>
    <w:tmpl w:val="7DE2EB1E"/>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11883208"/>
    <w:multiLevelType w:val="hybridMultilevel"/>
    <w:tmpl w:val="AFCA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127D02E4"/>
    <w:multiLevelType w:val="multilevel"/>
    <w:tmpl w:val="B52E2C90"/>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17815CD5"/>
    <w:multiLevelType w:val="multilevel"/>
    <w:tmpl w:val="9B1863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1BEB40AB"/>
    <w:multiLevelType w:val="hybridMultilevel"/>
    <w:tmpl w:val="9B604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1DC2853"/>
    <w:multiLevelType w:val="hybridMultilevel"/>
    <w:tmpl w:val="D1F8C75A"/>
    <w:lvl w:ilvl="0" w:tplc="68063F38">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42604D8"/>
    <w:multiLevelType w:val="multilevel"/>
    <w:tmpl w:val="212AC7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27343387"/>
    <w:multiLevelType w:val="hybridMultilevel"/>
    <w:tmpl w:val="31CA8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2EFD5996"/>
    <w:multiLevelType w:val="hybridMultilevel"/>
    <w:tmpl w:val="1BA85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3686BF5"/>
    <w:multiLevelType w:val="hybridMultilevel"/>
    <w:tmpl w:val="CF9E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D082E50"/>
    <w:multiLevelType w:val="multilevel"/>
    <w:tmpl w:val="F3103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F572A73"/>
    <w:multiLevelType w:val="multilevel"/>
    <w:tmpl w:val="DBCA91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2F7393A"/>
    <w:multiLevelType w:val="multilevel"/>
    <w:tmpl w:val="63B205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547773C"/>
    <w:multiLevelType w:val="multilevel"/>
    <w:tmpl w:val="0938F14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0" w15:restartNumberingAfterBreak="0">
    <w:nsid w:val="45AA5A96"/>
    <w:multiLevelType w:val="hybridMultilevel"/>
    <w:tmpl w:val="FCE6A0D2"/>
    <w:lvl w:ilvl="0" w:tplc="04090001">
      <w:start w:val="1"/>
      <w:numFmt w:val="bullet"/>
      <w:lvlText w:val=""/>
      <w:lvlJc w:val="left"/>
      <w:pPr>
        <w:ind w:left="1491" w:hanging="360"/>
      </w:pPr>
      <w:rPr>
        <w:rFonts w:ascii="Symbol" w:hAnsi="Symbol" w:hint="default"/>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41" w15:restartNumberingAfterBreak="0">
    <w:nsid w:val="45C02D0D"/>
    <w:multiLevelType w:val="multilevel"/>
    <w:tmpl w:val="7504B4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7EA2558"/>
    <w:multiLevelType w:val="hybridMultilevel"/>
    <w:tmpl w:val="A5040F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E6F3792"/>
    <w:multiLevelType w:val="multilevel"/>
    <w:tmpl w:val="1772E8A2"/>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FE707C4"/>
    <w:multiLevelType w:val="hybridMultilevel"/>
    <w:tmpl w:val="20525E5E"/>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52DE4361"/>
    <w:multiLevelType w:val="multilevel"/>
    <w:tmpl w:val="346C5EB2"/>
    <w:lvl w:ilvl="0">
      <w:start w:val="1"/>
      <w:numFmt w:val="decimal"/>
      <w:lvlText w:val="%1."/>
      <w:lvlJc w:val="left"/>
      <w:pPr>
        <w:tabs>
          <w:tab w:val="num" w:pos="7920"/>
        </w:tabs>
        <w:ind w:left="7920" w:hanging="360"/>
      </w:pPr>
    </w:lvl>
    <w:lvl w:ilvl="1">
      <w:start w:val="1"/>
      <w:numFmt w:val="decimal"/>
      <w:lvlText w:val="%2."/>
      <w:lvlJc w:val="left"/>
      <w:pPr>
        <w:tabs>
          <w:tab w:val="num" w:pos="8640"/>
        </w:tabs>
        <w:ind w:left="8640" w:hanging="360"/>
      </w:pPr>
    </w:lvl>
    <w:lvl w:ilvl="2" w:tentative="1">
      <w:start w:val="1"/>
      <w:numFmt w:val="decimal"/>
      <w:lvlText w:val="%3."/>
      <w:lvlJc w:val="left"/>
      <w:pPr>
        <w:tabs>
          <w:tab w:val="num" w:pos="9360"/>
        </w:tabs>
        <w:ind w:left="9360" w:hanging="360"/>
      </w:pPr>
    </w:lvl>
    <w:lvl w:ilvl="3" w:tentative="1">
      <w:start w:val="1"/>
      <w:numFmt w:val="decimal"/>
      <w:lvlText w:val="%4."/>
      <w:lvlJc w:val="left"/>
      <w:pPr>
        <w:tabs>
          <w:tab w:val="num" w:pos="10080"/>
        </w:tabs>
        <w:ind w:left="10080" w:hanging="360"/>
      </w:pPr>
    </w:lvl>
    <w:lvl w:ilvl="4" w:tentative="1">
      <w:start w:val="1"/>
      <w:numFmt w:val="decimal"/>
      <w:lvlText w:val="%5."/>
      <w:lvlJc w:val="left"/>
      <w:pPr>
        <w:tabs>
          <w:tab w:val="num" w:pos="10800"/>
        </w:tabs>
        <w:ind w:left="10800" w:hanging="360"/>
      </w:pPr>
    </w:lvl>
    <w:lvl w:ilvl="5" w:tentative="1">
      <w:start w:val="1"/>
      <w:numFmt w:val="decimal"/>
      <w:lvlText w:val="%6."/>
      <w:lvlJc w:val="left"/>
      <w:pPr>
        <w:tabs>
          <w:tab w:val="num" w:pos="11520"/>
        </w:tabs>
        <w:ind w:left="11520" w:hanging="360"/>
      </w:pPr>
    </w:lvl>
    <w:lvl w:ilvl="6" w:tentative="1">
      <w:start w:val="1"/>
      <w:numFmt w:val="decimal"/>
      <w:lvlText w:val="%7."/>
      <w:lvlJc w:val="left"/>
      <w:pPr>
        <w:tabs>
          <w:tab w:val="num" w:pos="12240"/>
        </w:tabs>
        <w:ind w:left="12240" w:hanging="360"/>
      </w:pPr>
    </w:lvl>
    <w:lvl w:ilvl="7" w:tentative="1">
      <w:start w:val="1"/>
      <w:numFmt w:val="decimal"/>
      <w:lvlText w:val="%8."/>
      <w:lvlJc w:val="left"/>
      <w:pPr>
        <w:tabs>
          <w:tab w:val="num" w:pos="12960"/>
        </w:tabs>
        <w:ind w:left="12960" w:hanging="360"/>
      </w:pPr>
    </w:lvl>
    <w:lvl w:ilvl="8" w:tentative="1">
      <w:start w:val="1"/>
      <w:numFmt w:val="decimal"/>
      <w:lvlText w:val="%9."/>
      <w:lvlJc w:val="left"/>
      <w:pPr>
        <w:tabs>
          <w:tab w:val="num" w:pos="13680"/>
        </w:tabs>
        <w:ind w:left="13680" w:hanging="360"/>
      </w:pPr>
    </w:lvl>
  </w:abstractNum>
  <w:abstractNum w:abstractNumId="46" w15:restartNumberingAfterBreak="0">
    <w:nsid w:val="53D85A89"/>
    <w:multiLevelType w:val="multilevel"/>
    <w:tmpl w:val="B52E2C90"/>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58D5369B"/>
    <w:multiLevelType w:val="hybridMultilevel"/>
    <w:tmpl w:val="34889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EC458FD"/>
    <w:multiLevelType w:val="multilevel"/>
    <w:tmpl w:val="5FD842D8"/>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5F9E05BD"/>
    <w:multiLevelType w:val="multilevel"/>
    <w:tmpl w:val="83388C3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65972D96"/>
    <w:multiLevelType w:val="multilevel"/>
    <w:tmpl w:val="35A8BE36"/>
    <w:lvl w:ilvl="0">
      <w:start w:val="1"/>
      <w:numFmt w:val="decimal"/>
      <w:lvlText w:val="%1."/>
      <w:lvlJc w:val="left"/>
      <w:pPr>
        <w:ind w:left="1890" w:hanging="360"/>
      </w:pPr>
    </w:lvl>
    <w:lvl w:ilvl="1">
      <w:start w:val="1"/>
      <w:numFmt w:val="decimal"/>
      <w:lvlText w:val="%2."/>
      <w:lvlJc w:val="left"/>
      <w:pPr>
        <w:ind w:left="2610" w:hanging="360"/>
      </w:pPr>
    </w:lvl>
    <w:lvl w:ilvl="2">
      <w:start w:val="1"/>
      <w:numFmt w:val="lowerRoman"/>
      <w:lvlText w:val="%3."/>
      <w:lvlJc w:val="right"/>
      <w:pPr>
        <w:ind w:left="3330" w:hanging="180"/>
      </w:pPr>
    </w:lvl>
    <w:lvl w:ilvl="3">
      <w:start w:val="1"/>
      <w:numFmt w:val="decimal"/>
      <w:lvlText w:val="%4."/>
      <w:lvlJc w:val="left"/>
      <w:pPr>
        <w:ind w:left="4050" w:hanging="360"/>
      </w:pPr>
    </w:lvl>
    <w:lvl w:ilvl="4">
      <w:start w:val="1"/>
      <w:numFmt w:val="lowerLetter"/>
      <w:lvlText w:val="%5."/>
      <w:lvlJc w:val="left"/>
      <w:pPr>
        <w:ind w:left="4770" w:hanging="360"/>
      </w:pPr>
    </w:lvl>
    <w:lvl w:ilvl="5">
      <w:start w:val="1"/>
      <w:numFmt w:val="lowerRoman"/>
      <w:lvlText w:val="%6."/>
      <w:lvlJc w:val="right"/>
      <w:pPr>
        <w:ind w:left="5490" w:hanging="180"/>
      </w:pPr>
    </w:lvl>
    <w:lvl w:ilvl="6">
      <w:start w:val="1"/>
      <w:numFmt w:val="decimal"/>
      <w:lvlText w:val="%7."/>
      <w:lvlJc w:val="left"/>
      <w:pPr>
        <w:ind w:left="6210" w:hanging="360"/>
      </w:pPr>
    </w:lvl>
    <w:lvl w:ilvl="7">
      <w:start w:val="1"/>
      <w:numFmt w:val="lowerLetter"/>
      <w:lvlText w:val="%8."/>
      <w:lvlJc w:val="left"/>
      <w:pPr>
        <w:ind w:left="6930" w:hanging="360"/>
      </w:pPr>
    </w:lvl>
    <w:lvl w:ilvl="8">
      <w:start w:val="1"/>
      <w:numFmt w:val="lowerRoman"/>
      <w:lvlText w:val="%9."/>
      <w:lvlJc w:val="right"/>
      <w:pPr>
        <w:ind w:left="7650" w:hanging="180"/>
      </w:pPr>
    </w:lvl>
  </w:abstractNum>
  <w:abstractNum w:abstractNumId="51" w15:restartNumberingAfterBreak="0">
    <w:nsid w:val="675C0C9D"/>
    <w:multiLevelType w:val="hybridMultilevel"/>
    <w:tmpl w:val="E5D6F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67DC274F"/>
    <w:multiLevelType w:val="multilevel"/>
    <w:tmpl w:val="6FEC3F8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3" w15:restartNumberingAfterBreak="0">
    <w:nsid w:val="696644DA"/>
    <w:multiLevelType w:val="hybridMultilevel"/>
    <w:tmpl w:val="0E3C6256"/>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54" w15:restartNumberingAfterBreak="0">
    <w:nsid w:val="6B0F715F"/>
    <w:multiLevelType w:val="hybridMultilevel"/>
    <w:tmpl w:val="45649C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EC41C15"/>
    <w:multiLevelType w:val="multilevel"/>
    <w:tmpl w:val="F10859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70EE394E"/>
    <w:multiLevelType w:val="hybridMultilevel"/>
    <w:tmpl w:val="4912A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96B449F"/>
    <w:multiLevelType w:val="multilevel"/>
    <w:tmpl w:val="9626B652"/>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79C25B2B"/>
    <w:multiLevelType w:val="multilevel"/>
    <w:tmpl w:val="B52E2C90"/>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7A2E1061"/>
    <w:multiLevelType w:val="multilevel"/>
    <w:tmpl w:val="F3EEAFF6"/>
    <w:lvl w:ilvl="0">
      <w:start w:val="1"/>
      <w:numFmt w:val="decimal"/>
      <w:lvlText w:val="%1."/>
      <w:lvlJc w:val="left"/>
      <w:pPr>
        <w:ind w:left="720" w:hanging="360"/>
      </w:pPr>
      <w:rPr>
        <w:rFonts w:hint="default"/>
      </w:rPr>
    </w:lvl>
    <w:lvl w:ilvl="1">
      <w:start w:val="1"/>
      <w:numFmt w:val="lowerRoman"/>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7B4A21E3"/>
    <w:multiLevelType w:val="hybridMultilevel"/>
    <w:tmpl w:val="A7CCD2B6"/>
    <w:lvl w:ilvl="0" w:tplc="04090019">
      <w:start w:val="1"/>
      <w:numFmt w:val="lowerLetter"/>
      <w:lvlText w:val="%1."/>
      <w:lvlJc w:val="left"/>
      <w:pPr>
        <w:ind w:left="1080" w:hanging="360"/>
      </w:pPr>
    </w:lvl>
    <w:lvl w:ilvl="1" w:tplc="D706BC2E">
      <w:start w:val="1"/>
      <w:numFmt w:val="lowerRoman"/>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7D8A6408"/>
    <w:multiLevelType w:val="multilevel"/>
    <w:tmpl w:val="B29C9C94"/>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7F7C166F"/>
    <w:multiLevelType w:val="multilevel"/>
    <w:tmpl w:val="A1BE90E2"/>
    <w:lvl w:ilvl="0">
      <w:start w:val="2"/>
      <w:numFmt w:val="decimal"/>
      <w:lvlText w:val="%1"/>
      <w:lvlJc w:val="left"/>
      <w:pPr>
        <w:ind w:left="360" w:hanging="360"/>
      </w:pPr>
      <w:rPr>
        <w:rFonts w:cstheme="minorBidi" w:hint="default"/>
      </w:rPr>
    </w:lvl>
    <w:lvl w:ilvl="1">
      <w:start w:val="1"/>
      <w:numFmt w:val="decimal"/>
      <w:lvlText w:val="%1.%2"/>
      <w:lvlJc w:val="left"/>
      <w:pPr>
        <w:ind w:left="1080" w:hanging="360"/>
      </w:pPr>
      <w:rPr>
        <w:rFonts w:cstheme="minorBidi" w:hint="default"/>
      </w:rPr>
    </w:lvl>
    <w:lvl w:ilvl="2">
      <w:start w:val="1"/>
      <w:numFmt w:val="decimal"/>
      <w:lvlText w:val="%1.%2.%3"/>
      <w:lvlJc w:val="left"/>
      <w:pPr>
        <w:ind w:left="2160" w:hanging="720"/>
      </w:pPr>
      <w:rPr>
        <w:rFonts w:cstheme="minorBidi" w:hint="default"/>
      </w:rPr>
    </w:lvl>
    <w:lvl w:ilvl="3">
      <w:start w:val="1"/>
      <w:numFmt w:val="decimal"/>
      <w:lvlText w:val="%1.%2.%3.%4"/>
      <w:lvlJc w:val="left"/>
      <w:pPr>
        <w:ind w:left="2880" w:hanging="720"/>
      </w:pPr>
      <w:rPr>
        <w:rFonts w:cstheme="minorBidi" w:hint="default"/>
      </w:rPr>
    </w:lvl>
    <w:lvl w:ilvl="4">
      <w:start w:val="1"/>
      <w:numFmt w:val="decimal"/>
      <w:lvlText w:val="%1.%2.%3.%4.%5"/>
      <w:lvlJc w:val="left"/>
      <w:pPr>
        <w:ind w:left="3960" w:hanging="1080"/>
      </w:pPr>
      <w:rPr>
        <w:rFonts w:cstheme="minorBidi" w:hint="default"/>
      </w:rPr>
    </w:lvl>
    <w:lvl w:ilvl="5">
      <w:start w:val="1"/>
      <w:numFmt w:val="decimal"/>
      <w:lvlText w:val="%1.%2.%3.%4.%5.%6"/>
      <w:lvlJc w:val="left"/>
      <w:pPr>
        <w:ind w:left="4680" w:hanging="1080"/>
      </w:pPr>
      <w:rPr>
        <w:rFonts w:cstheme="minorBidi" w:hint="default"/>
      </w:rPr>
    </w:lvl>
    <w:lvl w:ilvl="6">
      <w:start w:val="1"/>
      <w:numFmt w:val="decimal"/>
      <w:lvlText w:val="%1.%2.%3.%4.%5.%6.%7"/>
      <w:lvlJc w:val="left"/>
      <w:pPr>
        <w:ind w:left="5760" w:hanging="1440"/>
      </w:pPr>
      <w:rPr>
        <w:rFonts w:cstheme="minorBidi" w:hint="default"/>
      </w:rPr>
    </w:lvl>
    <w:lvl w:ilvl="7">
      <w:start w:val="1"/>
      <w:numFmt w:val="decimal"/>
      <w:lvlText w:val="%1.%2.%3.%4.%5.%6.%7.%8"/>
      <w:lvlJc w:val="left"/>
      <w:pPr>
        <w:ind w:left="6480" w:hanging="1440"/>
      </w:pPr>
      <w:rPr>
        <w:rFonts w:cstheme="minorBidi" w:hint="default"/>
      </w:rPr>
    </w:lvl>
    <w:lvl w:ilvl="8">
      <w:start w:val="1"/>
      <w:numFmt w:val="decimal"/>
      <w:lvlText w:val="%1.%2.%3.%4.%5.%6.%7.%8.%9"/>
      <w:lvlJc w:val="left"/>
      <w:pPr>
        <w:ind w:left="7200" w:hanging="1440"/>
      </w:pPr>
      <w:rPr>
        <w:rFonts w:cstheme="minorBidi" w:hint="default"/>
      </w:rPr>
    </w:lvl>
  </w:abstractNum>
  <w:num w:numId="1">
    <w:abstractNumId w:val="55"/>
  </w:num>
  <w:num w:numId="2">
    <w:abstractNumId w:val="48"/>
  </w:num>
  <w:num w:numId="3">
    <w:abstractNumId w:val="28"/>
  </w:num>
  <w:num w:numId="4">
    <w:abstractNumId w:val="27"/>
  </w:num>
  <w:num w:numId="5">
    <w:abstractNumId w:val="33"/>
  </w:num>
  <w:num w:numId="6">
    <w:abstractNumId w:val="30"/>
  </w:num>
  <w:num w:numId="7">
    <w:abstractNumId w:val="31"/>
  </w:num>
  <w:num w:numId="8">
    <w:abstractNumId w:val="39"/>
  </w:num>
  <w:num w:numId="9">
    <w:abstractNumId w:val="52"/>
  </w:num>
  <w:num w:numId="10">
    <w:abstractNumId w:val="36"/>
  </w:num>
  <w:num w:numId="11">
    <w:abstractNumId w:val="57"/>
  </w:num>
  <w:num w:numId="12">
    <w:abstractNumId w:val="51"/>
  </w:num>
  <w:num w:numId="13">
    <w:abstractNumId w:val="53"/>
  </w:num>
  <w:num w:numId="14">
    <w:abstractNumId w:val="42"/>
  </w:num>
  <w:num w:numId="15">
    <w:abstractNumId w:val="44"/>
  </w:num>
  <w:num w:numId="16">
    <w:abstractNumId w:val="43"/>
  </w:num>
  <w:num w:numId="17">
    <w:abstractNumId w:val="24"/>
  </w:num>
  <w:num w:numId="18">
    <w:abstractNumId w:val="60"/>
  </w:num>
  <w:num w:numId="19">
    <w:abstractNumId w:val="32"/>
  </w:num>
  <w:num w:numId="20">
    <w:abstractNumId w:val="61"/>
  </w:num>
  <w:num w:numId="21">
    <w:abstractNumId w:val="29"/>
  </w:num>
  <w:num w:numId="22">
    <w:abstractNumId w:val="49"/>
  </w:num>
  <w:num w:numId="23">
    <w:abstractNumId w:val="59"/>
  </w:num>
  <w:num w:numId="24">
    <w:abstractNumId w:val="38"/>
  </w:num>
  <w:num w:numId="25">
    <w:abstractNumId w:val="37"/>
  </w:num>
  <w:num w:numId="26">
    <w:abstractNumId w:val="25"/>
  </w:num>
  <w:num w:numId="27">
    <w:abstractNumId w:val="58"/>
  </w:num>
  <w:num w:numId="28">
    <w:abstractNumId w:val="41"/>
  </w:num>
  <w:num w:numId="29">
    <w:abstractNumId w:val="23"/>
  </w:num>
  <w:num w:numId="30">
    <w:abstractNumId w:val="34"/>
  </w:num>
  <w:num w:numId="31">
    <w:abstractNumId w:val="26"/>
  </w:num>
  <w:num w:numId="32">
    <w:abstractNumId w:val="46"/>
  </w:num>
  <w:num w:numId="33">
    <w:abstractNumId w:val="54"/>
  </w:num>
  <w:num w:numId="34">
    <w:abstractNumId w:val="22"/>
  </w:num>
  <w:num w:numId="35">
    <w:abstractNumId w:val="62"/>
  </w:num>
  <w:num w:numId="36">
    <w:abstractNumId w:val="45"/>
  </w:num>
  <w:num w:numId="37">
    <w:abstractNumId w:val="35"/>
  </w:num>
  <w:num w:numId="38">
    <w:abstractNumId w:val="56"/>
  </w:num>
  <w:num w:numId="39">
    <w:abstractNumId w:val="47"/>
  </w:num>
  <w:num w:numId="40">
    <w:abstractNumId w:val="50"/>
  </w:num>
  <w:num w:numId="41">
    <w:abstractNumId w:val="4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5F5"/>
    <w:rsid w:val="0000124D"/>
    <w:rsid w:val="00001B7A"/>
    <w:rsid w:val="00001EC1"/>
    <w:rsid w:val="00003E99"/>
    <w:rsid w:val="00004F70"/>
    <w:rsid w:val="000064CD"/>
    <w:rsid w:val="00007A85"/>
    <w:rsid w:val="0001182E"/>
    <w:rsid w:val="00014AC7"/>
    <w:rsid w:val="00014FC0"/>
    <w:rsid w:val="00025849"/>
    <w:rsid w:val="000332A5"/>
    <w:rsid w:val="00036118"/>
    <w:rsid w:val="00040FD0"/>
    <w:rsid w:val="00051E28"/>
    <w:rsid w:val="000530A0"/>
    <w:rsid w:val="00060478"/>
    <w:rsid w:val="000604A6"/>
    <w:rsid w:val="00060FDA"/>
    <w:rsid w:val="00061BDE"/>
    <w:rsid w:val="00062397"/>
    <w:rsid w:val="00064047"/>
    <w:rsid w:val="00075D9C"/>
    <w:rsid w:val="0008797C"/>
    <w:rsid w:val="00094971"/>
    <w:rsid w:val="00097511"/>
    <w:rsid w:val="000B41D4"/>
    <w:rsid w:val="000B4B7D"/>
    <w:rsid w:val="000B60F5"/>
    <w:rsid w:val="000B709C"/>
    <w:rsid w:val="000B7629"/>
    <w:rsid w:val="000C1556"/>
    <w:rsid w:val="000C36C4"/>
    <w:rsid w:val="000C7629"/>
    <w:rsid w:val="000D0B29"/>
    <w:rsid w:val="000D207D"/>
    <w:rsid w:val="000D3CC0"/>
    <w:rsid w:val="000E1D16"/>
    <w:rsid w:val="000E1EE8"/>
    <w:rsid w:val="000E2EA7"/>
    <w:rsid w:val="000E458C"/>
    <w:rsid w:val="000E58F0"/>
    <w:rsid w:val="000E6129"/>
    <w:rsid w:val="000F59E9"/>
    <w:rsid w:val="000F752C"/>
    <w:rsid w:val="000F7840"/>
    <w:rsid w:val="000F7AE4"/>
    <w:rsid w:val="0010037F"/>
    <w:rsid w:val="001005C6"/>
    <w:rsid w:val="00103A96"/>
    <w:rsid w:val="00106097"/>
    <w:rsid w:val="00106A3A"/>
    <w:rsid w:val="00107CC4"/>
    <w:rsid w:val="0011224A"/>
    <w:rsid w:val="00114449"/>
    <w:rsid w:val="00114DF6"/>
    <w:rsid w:val="00114DF8"/>
    <w:rsid w:val="00115C29"/>
    <w:rsid w:val="00116083"/>
    <w:rsid w:val="001160BE"/>
    <w:rsid w:val="00116639"/>
    <w:rsid w:val="001169E7"/>
    <w:rsid w:val="0012222F"/>
    <w:rsid w:val="001234FB"/>
    <w:rsid w:val="00126940"/>
    <w:rsid w:val="001271E8"/>
    <w:rsid w:val="00131193"/>
    <w:rsid w:val="001320E6"/>
    <w:rsid w:val="00134354"/>
    <w:rsid w:val="00134508"/>
    <w:rsid w:val="00136F6C"/>
    <w:rsid w:val="00137ABD"/>
    <w:rsid w:val="00141AAF"/>
    <w:rsid w:val="0014289E"/>
    <w:rsid w:val="00143717"/>
    <w:rsid w:val="00150F86"/>
    <w:rsid w:val="00151732"/>
    <w:rsid w:val="001569B3"/>
    <w:rsid w:val="001600C5"/>
    <w:rsid w:val="0016336C"/>
    <w:rsid w:val="001664F2"/>
    <w:rsid w:val="001667FF"/>
    <w:rsid w:val="001738B7"/>
    <w:rsid w:val="00176746"/>
    <w:rsid w:val="00176EBB"/>
    <w:rsid w:val="0018280D"/>
    <w:rsid w:val="001861F3"/>
    <w:rsid w:val="0019162C"/>
    <w:rsid w:val="00193AE1"/>
    <w:rsid w:val="001A279A"/>
    <w:rsid w:val="001A46C4"/>
    <w:rsid w:val="001A5B08"/>
    <w:rsid w:val="001A6C6F"/>
    <w:rsid w:val="001B0AC8"/>
    <w:rsid w:val="001B4D29"/>
    <w:rsid w:val="001B7BF3"/>
    <w:rsid w:val="001B7E74"/>
    <w:rsid w:val="001C003A"/>
    <w:rsid w:val="001C13A7"/>
    <w:rsid w:val="001C1D9D"/>
    <w:rsid w:val="001D3AA8"/>
    <w:rsid w:val="001D3D43"/>
    <w:rsid w:val="001D5140"/>
    <w:rsid w:val="001D553D"/>
    <w:rsid w:val="001E1781"/>
    <w:rsid w:val="001E4E07"/>
    <w:rsid w:val="001F6240"/>
    <w:rsid w:val="001F7DFA"/>
    <w:rsid w:val="00201269"/>
    <w:rsid w:val="00201635"/>
    <w:rsid w:val="00203C5F"/>
    <w:rsid w:val="002040CC"/>
    <w:rsid w:val="00206C7C"/>
    <w:rsid w:val="00206F17"/>
    <w:rsid w:val="002070E6"/>
    <w:rsid w:val="002125F4"/>
    <w:rsid w:val="002131D5"/>
    <w:rsid w:val="00213A9B"/>
    <w:rsid w:val="00215428"/>
    <w:rsid w:val="00216BE1"/>
    <w:rsid w:val="00217118"/>
    <w:rsid w:val="00224F8F"/>
    <w:rsid w:val="002253B4"/>
    <w:rsid w:val="00227883"/>
    <w:rsid w:val="002374CE"/>
    <w:rsid w:val="00240464"/>
    <w:rsid w:val="00240CB1"/>
    <w:rsid w:val="00242D18"/>
    <w:rsid w:val="0024480F"/>
    <w:rsid w:val="00251190"/>
    <w:rsid w:val="00252F50"/>
    <w:rsid w:val="00264F05"/>
    <w:rsid w:val="00267EDD"/>
    <w:rsid w:val="00271E89"/>
    <w:rsid w:val="00274C41"/>
    <w:rsid w:val="00275147"/>
    <w:rsid w:val="00275421"/>
    <w:rsid w:val="00275556"/>
    <w:rsid w:val="00275C6D"/>
    <w:rsid w:val="002774D7"/>
    <w:rsid w:val="00292FEA"/>
    <w:rsid w:val="0029607C"/>
    <w:rsid w:val="002A42F7"/>
    <w:rsid w:val="002A5908"/>
    <w:rsid w:val="002B32F9"/>
    <w:rsid w:val="002D3397"/>
    <w:rsid w:val="002D33FC"/>
    <w:rsid w:val="002E2087"/>
    <w:rsid w:val="002E4704"/>
    <w:rsid w:val="002E6F06"/>
    <w:rsid w:val="002F28B2"/>
    <w:rsid w:val="002F34DE"/>
    <w:rsid w:val="002F4A17"/>
    <w:rsid w:val="002F662A"/>
    <w:rsid w:val="002F6CAA"/>
    <w:rsid w:val="00303010"/>
    <w:rsid w:val="003044FB"/>
    <w:rsid w:val="00304810"/>
    <w:rsid w:val="00307344"/>
    <w:rsid w:val="00311A55"/>
    <w:rsid w:val="00320093"/>
    <w:rsid w:val="00327F05"/>
    <w:rsid w:val="00330886"/>
    <w:rsid w:val="00333F96"/>
    <w:rsid w:val="00334100"/>
    <w:rsid w:val="003355AF"/>
    <w:rsid w:val="00342440"/>
    <w:rsid w:val="0034528C"/>
    <w:rsid w:val="0034538B"/>
    <w:rsid w:val="003453CE"/>
    <w:rsid w:val="00346D97"/>
    <w:rsid w:val="0034736F"/>
    <w:rsid w:val="00351592"/>
    <w:rsid w:val="0035289C"/>
    <w:rsid w:val="0035366D"/>
    <w:rsid w:val="00354197"/>
    <w:rsid w:val="00364880"/>
    <w:rsid w:val="00366E19"/>
    <w:rsid w:val="00374802"/>
    <w:rsid w:val="003748FE"/>
    <w:rsid w:val="00377B0B"/>
    <w:rsid w:val="00385AB1"/>
    <w:rsid w:val="00387046"/>
    <w:rsid w:val="003906F6"/>
    <w:rsid w:val="003932E9"/>
    <w:rsid w:val="0039566E"/>
    <w:rsid w:val="003968D6"/>
    <w:rsid w:val="003A1F50"/>
    <w:rsid w:val="003A2E6E"/>
    <w:rsid w:val="003A4AAE"/>
    <w:rsid w:val="003A6146"/>
    <w:rsid w:val="003A63E7"/>
    <w:rsid w:val="003A735C"/>
    <w:rsid w:val="003B363F"/>
    <w:rsid w:val="003B4C86"/>
    <w:rsid w:val="003B538B"/>
    <w:rsid w:val="003B6C61"/>
    <w:rsid w:val="003C42BD"/>
    <w:rsid w:val="003D118B"/>
    <w:rsid w:val="003D3BE2"/>
    <w:rsid w:val="003E46B6"/>
    <w:rsid w:val="003E6344"/>
    <w:rsid w:val="003E7C59"/>
    <w:rsid w:val="003F71D9"/>
    <w:rsid w:val="003F7F68"/>
    <w:rsid w:val="00400861"/>
    <w:rsid w:val="0040429B"/>
    <w:rsid w:val="00407997"/>
    <w:rsid w:val="004105FA"/>
    <w:rsid w:val="0042339B"/>
    <w:rsid w:val="004275C0"/>
    <w:rsid w:val="0042799D"/>
    <w:rsid w:val="0043208C"/>
    <w:rsid w:val="0043277D"/>
    <w:rsid w:val="0043294A"/>
    <w:rsid w:val="00433F4B"/>
    <w:rsid w:val="004361EE"/>
    <w:rsid w:val="004365A5"/>
    <w:rsid w:val="00443B2E"/>
    <w:rsid w:val="00450D07"/>
    <w:rsid w:val="00452103"/>
    <w:rsid w:val="00454C4A"/>
    <w:rsid w:val="0045610F"/>
    <w:rsid w:val="00457AB6"/>
    <w:rsid w:val="00465972"/>
    <w:rsid w:val="00465CDF"/>
    <w:rsid w:val="00465D82"/>
    <w:rsid w:val="0046743C"/>
    <w:rsid w:val="00467BBD"/>
    <w:rsid w:val="00472F1B"/>
    <w:rsid w:val="004735BE"/>
    <w:rsid w:val="004805A8"/>
    <w:rsid w:val="0049354E"/>
    <w:rsid w:val="00493E99"/>
    <w:rsid w:val="004A0BC2"/>
    <w:rsid w:val="004B201F"/>
    <w:rsid w:val="004B601B"/>
    <w:rsid w:val="004B7252"/>
    <w:rsid w:val="004B7EBC"/>
    <w:rsid w:val="004C200C"/>
    <w:rsid w:val="004C22F0"/>
    <w:rsid w:val="004C5343"/>
    <w:rsid w:val="004C6C11"/>
    <w:rsid w:val="004D064B"/>
    <w:rsid w:val="004D2B6A"/>
    <w:rsid w:val="004D2C38"/>
    <w:rsid w:val="004D391C"/>
    <w:rsid w:val="004D7480"/>
    <w:rsid w:val="004E6644"/>
    <w:rsid w:val="004E72BE"/>
    <w:rsid w:val="004E7B6A"/>
    <w:rsid w:val="004E7D3F"/>
    <w:rsid w:val="004F084F"/>
    <w:rsid w:val="004F26D9"/>
    <w:rsid w:val="004F2B78"/>
    <w:rsid w:val="004F7824"/>
    <w:rsid w:val="005055B4"/>
    <w:rsid w:val="00505752"/>
    <w:rsid w:val="00506155"/>
    <w:rsid w:val="00511329"/>
    <w:rsid w:val="00512570"/>
    <w:rsid w:val="00520BF3"/>
    <w:rsid w:val="0052408F"/>
    <w:rsid w:val="00524341"/>
    <w:rsid w:val="00527C75"/>
    <w:rsid w:val="00530028"/>
    <w:rsid w:val="00535B2F"/>
    <w:rsid w:val="00544FF7"/>
    <w:rsid w:val="005453DB"/>
    <w:rsid w:val="005474E5"/>
    <w:rsid w:val="00552C2A"/>
    <w:rsid w:val="0055663F"/>
    <w:rsid w:val="0056020B"/>
    <w:rsid w:val="00560ED9"/>
    <w:rsid w:val="005701F1"/>
    <w:rsid w:val="005750E1"/>
    <w:rsid w:val="005751D2"/>
    <w:rsid w:val="005753BD"/>
    <w:rsid w:val="005855F5"/>
    <w:rsid w:val="005900A0"/>
    <w:rsid w:val="00590353"/>
    <w:rsid w:val="00596D83"/>
    <w:rsid w:val="005A1173"/>
    <w:rsid w:val="005A53CD"/>
    <w:rsid w:val="005A5478"/>
    <w:rsid w:val="005A6C52"/>
    <w:rsid w:val="005B0400"/>
    <w:rsid w:val="005B11AA"/>
    <w:rsid w:val="005C538E"/>
    <w:rsid w:val="005C6DE0"/>
    <w:rsid w:val="005C6E25"/>
    <w:rsid w:val="005D354D"/>
    <w:rsid w:val="005D518E"/>
    <w:rsid w:val="005E343F"/>
    <w:rsid w:val="005E6D6A"/>
    <w:rsid w:val="005E6F2F"/>
    <w:rsid w:val="005F1B66"/>
    <w:rsid w:val="005F5848"/>
    <w:rsid w:val="005F675A"/>
    <w:rsid w:val="005F6795"/>
    <w:rsid w:val="005F787F"/>
    <w:rsid w:val="00606F88"/>
    <w:rsid w:val="006075FB"/>
    <w:rsid w:val="0061012B"/>
    <w:rsid w:val="006259EA"/>
    <w:rsid w:val="00625B40"/>
    <w:rsid w:val="006301AF"/>
    <w:rsid w:val="006353C9"/>
    <w:rsid w:val="00642723"/>
    <w:rsid w:val="00643CC8"/>
    <w:rsid w:val="00650AE1"/>
    <w:rsid w:val="00650B27"/>
    <w:rsid w:val="00663641"/>
    <w:rsid w:val="00665A3C"/>
    <w:rsid w:val="0067365C"/>
    <w:rsid w:val="006807DC"/>
    <w:rsid w:val="006852BB"/>
    <w:rsid w:val="006853D7"/>
    <w:rsid w:val="00690752"/>
    <w:rsid w:val="0069287E"/>
    <w:rsid w:val="006967B2"/>
    <w:rsid w:val="006969DD"/>
    <w:rsid w:val="006A3DD9"/>
    <w:rsid w:val="006B20A6"/>
    <w:rsid w:val="006C0032"/>
    <w:rsid w:val="006C09B7"/>
    <w:rsid w:val="006C34B5"/>
    <w:rsid w:val="006C3FEA"/>
    <w:rsid w:val="006C59C8"/>
    <w:rsid w:val="006C7D6C"/>
    <w:rsid w:val="006D1765"/>
    <w:rsid w:val="006E0362"/>
    <w:rsid w:val="006E1BCD"/>
    <w:rsid w:val="006E2DB5"/>
    <w:rsid w:val="006E3B04"/>
    <w:rsid w:val="006F0C40"/>
    <w:rsid w:val="006F2898"/>
    <w:rsid w:val="006F34EA"/>
    <w:rsid w:val="006F3F63"/>
    <w:rsid w:val="006F5DA8"/>
    <w:rsid w:val="00704A91"/>
    <w:rsid w:val="0070624F"/>
    <w:rsid w:val="007072FC"/>
    <w:rsid w:val="0070755E"/>
    <w:rsid w:val="0071171C"/>
    <w:rsid w:val="00714C12"/>
    <w:rsid w:val="0072321B"/>
    <w:rsid w:val="0072672D"/>
    <w:rsid w:val="00726EA6"/>
    <w:rsid w:val="00733D6F"/>
    <w:rsid w:val="00740F4C"/>
    <w:rsid w:val="00742DE3"/>
    <w:rsid w:val="00747059"/>
    <w:rsid w:val="007503FE"/>
    <w:rsid w:val="007505D1"/>
    <w:rsid w:val="00753767"/>
    <w:rsid w:val="0075440C"/>
    <w:rsid w:val="00754C89"/>
    <w:rsid w:val="00756D52"/>
    <w:rsid w:val="007631E8"/>
    <w:rsid w:val="0076383E"/>
    <w:rsid w:val="00765ADB"/>
    <w:rsid w:val="007662DF"/>
    <w:rsid w:val="00767D8A"/>
    <w:rsid w:val="00772954"/>
    <w:rsid w:val="00774E5C"/>
    <w:rsid w:val="00775D8F"/>
    <w:rsid w:val="007809EB"/>
    <w:rsid w:val="0078590B"/>
    <w:rsid w:val="00786082"/>
    <w:rsid w:val="0078738F"/>
    <w:rsid w:val="00791301"/>
    <w:rsid w:val="00796EAF"/>
    <w:rsid w:val="007A0BD1"/>
    <w:rsid w:val="007A5B91"/>
    <w:rsid w:val="007B611D"/>
    <w:rsid w:val="007C0ABE"/>
    <w:rsid w:val="007C480A"/>
    <w:rsid w:val="007C4FB9"/>
    <w:rsid w:val="007C5F54"/>
    <w:rsid w:val="007C707C"/>
    <w:rsid w:val="007D21AB"/>
    <w:rsid w:val="007D3388"/>
    <w:rsid w:val="007E1AC3"/>
    <w:rsid w:val="007E2EFB"/>
    <w:rsid w:val="007E447C"/>
    <w:rsid w:val="007E4EF4"/>
    <w:rsid w:val="007E5FA5"/>
    <w:rsid w:val="007E6CBC"/>
    <w:rsid w:val="007F260D"/>
    <w:rsid w:val="007F7C5E"/>
    <w:rsid w:val="008019A5"/>
    <w:rsid w:val="00804624"/>
    <w:rsid w:val="00811730"/>
    <w:rsid w:val="008139DC"/>
    <w:rsid w:val="00824762"/>
    <w:rsid w:val="008303EE"/>
    <w:rsid w:val="00832967"/>
    <w:rsid w:val="0083482D"/>
    <w:rsid w:val="008348CA"/>
    <w:rsid w:val="00845402"/>
    <w:rsid w:val="00851DE3"/>
    <w:rsid w:val="00855976"/>
    <w:rsid w:val="00855CE5"/>
    <w:rsid w:val="00863BC7"/>
    <w:rsid w:val="00873C89"/>
    <w:rsid w:val="00875A1A"/>
    <w:rsid w:val="00877B6C"/>
    <w:rsid w:val="00883D15"/>
    <w:rsid w:val="00885275"/>
    <w:rsid w:val="00886F9E"/>
    <w:rsid w:val="00893343"/>
    <w:rsid w:val="00896454"/>
    <w:rsid w:val="00897067"/>
    <w:rsid w:val="00897895"/>
    <w:rsid w:val="008A24DA"/>
    <w:rsid w:val="008A276C"/>
    <w:rsid w:val="008A7E4E"/>
    <w:rsid w:val="008B3D40"/>
    <w:rsid w:val="008B47AF"/>
    <w:rsid w:val="008B523F"/>
    <w:rsid w:val="008B6233"/>
    <w:rsid w:val="008C1365"/>
    <w:rsid w:val="008C28CB"/>
    <w:rsid w:val="008C366C"/>
    <w:rsid w:val="008C4382"/>
    <w:rsid w:val="008D4A43"/>
    <w:rsid w:val="008D617C"/>
    <w:rsid w:val="008D6266"/>
    <w:rsid w:val="008D7DC7"/>
    <w:rsid w:val="008E1718"/>
    <w:rsid w:val="008E1934"/>
    <w:rsid w:val="008E418D"/>
    <w:rsid w:val="008E6066"/>
    <w:rsid w:val="008E6BA4"/>
    <w:rsid w:val="008F7DCA"/>
    <w:rsid w:val="00901505"/>
    <w:rsid w:val="00906BA9"/>
    <w:rsid w:val="00912303"/>
    <w:rsid w:val="00914064"/>
    <w:rsid w:val="00916F6D"/>
    <w:rsid w:val="00916F9D"/>
    <w:rsid w:val="00917DB3"/>
    <w:rsid w:val="00923F64"/>
    <w:rsid w:val="009256D5"/>
    <w:rsid w:val="009319C6"/>
    <w:rsid w:val="009355D5"/>
    <w:rsid w:val="00935E08"/>
    <w:rsid w:val="009416C2"/>
    <w:rsid w:val="009437EC"/>
    <w:rsid w:val="00943AC2"/>
    <w:rsid w:val="00946B88"/>
    <w:rsid w:val="00957C44"/>
    <w:rsid w:val="00961C39"/>
    <w:rsid w:val="00961F5E"/>
    <w:rsid w:val="009644E8"/>
    <w:rsid w:val="00965FBA"/>
    <w:rsid w:val="009704D0"/>
    <w:rsid w:val="0097367C"/>
    <w:rsid w:val="009830EF"/>
    <w:rsid w:val="00983F23"/>
    <w:rsid w:val="00992E9B"/>
    <w:rsid w:val="00994D44"/>
    <w:rsid w:val="00997C0B"/>
    <w:rsid w:val="009A2115"/>
    <w:rsid w:val="009A43E7"/>
    <w:rsid w:val="009B177A"/>
    <w:rsid w:val="009B1FE0"/>
    <w:rsid w:val="009B2CE8"/>
    <w:rsid w:val="009B31CE"/>
    <w:rsid w:val="009B3701"/>
    <w:rsid w:val="009B3B09"/>
    <w:rsid w:val="009B48F0"/>
    <w:rsid w:val="009C2215"/>
    <w:rsid w:val="009C3964"/>
    <w:rsid w:val="009C415C"/>
    <w:rsid w:val="009D2F85"/>
    <w:rsid w:val="009D5E49"/>
    <w:rsid w:val="009D5F83"/>
    <w:rsid w:val="009D73E4"/>
    <w:rsid w:val="009E009B"/>
    <w:rsid w:val="009E427B"/>
    <w:rsid w:val="009F2413"/>
    <w:rsid w:val="009F2717"/>
    <w:rsid w:val="009F55A0"/>
    <w:rsid w:val="009F63C9"/>
    <w:rsid w:val="00A000F9"/>
    <w:rsid w:val="00A01D6D"/>
    <w:rsid w:val="00A03460"/>
    <w:rsid w:val="00A12650"/>
    <w:rsid w:val="00A20B44"/>
    <w:rsid w:val="00A22174"/>
    <w:rsid w:val="00A32F52"/>
    <w:rsid w:val="00A34B7A"/>
    <w:rsid w:val="00A46974"/>
    <w:rsid w:val="00A56F54"/>
    <w:rsid w:val="00A61B5A"/>
    <w:rsid w:val="00A61E18"/>
    <w:rsid w:val="00A668E0"/>
    <w:rsid w:val="00A67DBF"/>
    <w:rsid w:val="00A71770"/>
    <w:rsid w:val="00A72009"/>
    <w:rsid w:val="00A74467"/>
    <w:rsid w:val="00A7753E"/>
    <w:rsid w:val="00A77E7F"/>
    <w:rsid w:val="00A804EE"/>
    <w:rsid w:val="00A80A50"/>
    <w:rsid w:val="00A81160"/>
    <w:rsid w:val="00A829D3"/>
    <w:rsid w:val="00A835F2"/>
    <w:rsid w:val="00AA15C0"/>
    <w:rsid w:val="00AA37ED"/>
    <w:rsid w:val="00AA53EC"/>
    <w:rsid w:val="00AA6379"/>
    <w:rsid w:val="00AB4754"/>
    <w:rsid w:val="00AC1923"/>
    <w:rsid w:val="00AC313C"/>
    <w:rsid w:val="00AD06C7"/>
    <w:rsid w:val="00AD27D5"/>
    <w:rsid w:val="00AD632A"/>
    <w:rsid w:val="00AD7F1A"/>
    <w:rsid w:val="00AE4A70"/>
    <w:rsid w:val="00AE667B"/>
    <w:rsid w:val="00AF369C"/>
    <w:rsid w:val="00AF3C12"/>
    <w:rsid w:val="00AF67E1"/>
    <w:rsid w:val="00B01390"/>
    <w:rsid w:val="00B01832"/>
    <w:rsid w:val="00B01AF7"/>
    <w:rsid w:val="00B01C07"/>
    <w:rsid w:val="00B0277A"/>
    <w:rsid w:val="00B05D1F"/>
    <w:rsid w:val="00B11A1F"/>
    <w:rsid w:val="00B13CC2"/>
    <w:rsid w:val="00B13EEB"/>
    <w:rsid w:val="00B159A5"/>
    <w:rsid w:val="00B17544"/>
    <w:rsid w:val="00B17940"/>
    <w:rsid w:val="00B2017A"/>
    <w:rsid w:val="00B20497"/>
    <w:rsid w:val="00B21F88"/>
    <w:rsid w:val="00B24D03"/>
    <w:rsid w:val="00B3636D"/>
    <w:rsid w:val="00B3768E"/>
    <w:rsid w:val="00B40912"/>
    <w:rsid w:val="00B42D02"/>
    <w:rsid w:val="00B4734F"/>
    <w:rsid w:val="00B51EAE"/>
    <w:rsid w:val="00B560D3"/>
    <w:rsid w:val="00B60F53"/>
    <w:rsid w:val="00B64092"/>
    <w:rsid w:val="00B72CF7"/>
    <w:rsid w:val="00B856CB"/>
    <w:rsid w:val="00B859B1"/>
    <w:rsid w:val="00B85B8C"/>
    <w:rsid w:val="00B9062D"/>
    <w:rsid w:val="00B90D08"/>
    <w:rsid w:val="00B9140A"/>
    <w:rsid w:val="00B95739"/>
    <w:rsid w:val="00B96880"/>
    <w:rsid w:val="00BA40B6"/>
    <w:rsid w:val="00BA500C"/>
    <w:rsid w:val="00BB14FD"/>
    <w:rsid w:val="00BB25B0"/>
    <w:rsid w:val="00BB34A2"/>
    <w:rsid w:val="00BB54ED"/>
    <w:rsid w:val="00BB5C33"/>
    <w:rsid w:val="00BB5E54"/>
    <w:rsid w:val="00BC08F7"/>
    <w:rsid w:val="00BC16EB"/>
    <w:rsid w:val="00BC42CC"/>
    <w:rsid w:val="00BE3204"/>
    <w:rsid w:val="00BE3718"/>
    <w:rsid w:val="00BE415E"/>
    <w:rsid w:val="00BF242A"/>
    <w:rsid w:val="00BF2FAD"/>
    <w:rsid w:val="00C026C6"/>
    <w:rsid w:val="00C1106C"/>
    <w:rsid w:val="00C174E4"/>
    <w:rsid w:val="00C2204F"/>
    <w:rsid w:val="00C31C62"/>
    <w:rsid w:val="00C349C5"/>
    <w:rsid w:val="00C35EF5"/>
    <w:rsid w:val="00C40C79"/>
    <w:rsid w:val="00C417F5"/>
    <w:rsid w:val="00C425C9"/>
    <w:rsid w:val="00C50B43"/>
    <w:rsid w:val="00C5433C"/>
    <w:rsid w:val="00C54D9F"/>
    <w:rsid w:val="00C673A0"/>
    <w:rsid w:val="00C76077"/>
    <w:rsid w:val="00C76351"/>
    <w:rsid w:val="00C77177"/>
    <w:rsid w:val="00C80852"/>
    <w:rsid w:val="00C81AF8"/>
    <w:rsid w:val="00C86126"/>
    <w:rsid w:val="00C942CA"/>
    <w:rsid w:val="00CA0F08"/>
    <w:rsid w:val="00CA2A3A"/>
    <w:rsid w:val="00CB1222"/>
    <w:rsid w:val="00CB2ECC"/>
    <w:rsid w:val="00CB36BC"/>
    <w:rsid w:val="00CB4AF2"/>
    <w:rsid w:val="00CB6F33"/>
    <w:rsid w:val="00CB736B"/>
    <w:rsid w:val="00CC1DE2"/>
    <w:rsid w:val="00CC4EFB"/>
    <w:rsid w:val="00CC5B8A"/>
    <w:rsid w:val="00CC5DD6"/>
    <w:rsid w:val="00CC70FF"/>
    <w:rsid w:val="00CD2209"/>
    <w:rsid w:val="00CD3F9B"/>
    <w:rsid w:val="00CD62EE"/>
    <w:rsid w:val="00CD7F05"/>
    <w:rsid w:val="00CE10E3"/>
    <w:rsid w:val="00CE6712"/>
    <w:rsid w:val="00CE7A39"/>
    <w:rsid w:val="00CF4138"/>
    <w:rsid w:val="00D043B5"/>
    <w:rsid w:val="00D04721"/>
    <w:rsid w:val="00D04DD7"/>
    <w:rsid w:val="00D128E8"/>
    <w:rsid w:val="00D16731"/>
    <w:rsid w:val="00D202EB"/>
    <w:rsid w:val="00D20C62"/>
    <w:rsid w:val="00D21089"/>
    <w:rsid w:val="00D21934"/>
    <w:rsid w:val="00D21BB8"/>
    <w:rsid w:val="00D2525C"/>
    <w:rsid w:val="00D31C10"/>
    <w:rsid w:val="00D33252"/>
    <w:rsid w:val="00D3518B"/>
    <w:rsid w:val="00D36606"/>
    <w:rsid w:val="00D42B37"/>
    <w:rsid w:val="00D44E60"/>
    <w:rsid w:val="00D50E86"/>
    <w:rsid w:val="00D53F42"/>
    <w:rsid w:val="00D54CDA"/>
    <w:rsid w:val="00D5514E"/>
    <w:rsid w:val="00D61049"/>
    <w:rsid w:val="00D613C9"/>
    <w:rsid w:val="00D636A0"/>
    <w:rsid w:val="00D646C3"/>
    <w:rsid w:val="00D64D10"/>
    <w:rsid w:val="00D65923"/>
    <w:rsid w:val="00D70A6F"/>
    <w:rsid w:val="00D73FD5"/>
    <w:rsid w:val="00D74E33"/>
    <w:rsid w:val="00D820AC"/>
    <w:rsid w:val="00D85FE8"/>
    <w:rsid w:val="00D90116"/>
    <w:rsid w:val="00D9112C"/>
    <w:rsid w:val="00D91B33"/>
    <w:rsid w:val="00D96658"/>
    <w:rsid w:val="00D96C80"/>
    <w:rsid w:val="00D974A7"/>
    <w:rsid w:val="00DA7ACB"/>
    <w:rsid w:val="00DB0FDE"/>
    <w:rsid w:val="00DB1609"/>
    <w:rsid w:val="00DB2AA7"/>
    <w:rsid w:val="00DB5312"/>
    <w:rsid w:val="00DB7704"/>
    <w:rsid w:val="00DC14B8"/>
    <w:rsid w:val="00DC7BD7"/>
    <w:rsid w:val="00DD3A34"/>
    <w:rsid w:val="00DD3BAD"/>
    <w:rsid w:val="00DE172F"/>
    <w:rsid w:val="00DE312C"/>
    <w:rsid w:val="00DE4048"/>
    <w:rsid w:val="00DE679D"/>
    <w:rsid w:val="00DF1FBB"/>
    <w:rsid w:val="00DF2E30"/>
    <w:rsid w:val="00DF4A87"/>
    <w:rsid w:val="00DF754C"/>
    <w:rsid w:val="00DF7A6C"/>
    <w:rsid w:val="00E00B76"/>
    <w:rsid w:val="00E03893"/>
    <w:rsid w:val="00E03F9E"/>
    <w:rsid w:val="00E049C8"/>
    <w:rsid w:val="00E04FEE"/>
    <w:rsid w:val="00E12220"/>
    <w:rsid w:val="00E12646"/>
    <w:rsid w:val="00E12A63"/>
    <w:rsid w:val="00E139D1"/>
    <w:rsid w:val="00E13C83"/>
    <w:rsid w:val="00E1493E"/>
    <w:rsid w:val="00E16659"/>
    <w:rsid w:val="00E17672"/>
    <w:rsid w:val="00E206AE"/>
    <w:rsid w:val="00E21ABA"/>
    <w:rsid w:val="00E2422A"/>
    <w:rsid w:val="00E25878"/>
    <w:rsid w:val="00E26484"/>
    <w:rsid w:val="00E302C4"/>
    <w:rsid w:val="00E323E9"/>
    <w:rsid w:val="00E364FF"/>
    <w:rsid w:val="00E3738D"/>
    <w:rsid w:val="00E42130"/>
    <w:rsid w:val="00E42159"/>
    <w:rsid w:val="00E44E1D"/>
    <w:rsid w:val="00E47A60"/>
    <w:rsid w:val="00E51005"/>
    <w:rsid w:val="00E629B2"/>
    <w:rsid w:val="00E63FBA"/>
    <w:rsid w:val="00E6639A"/>
    <w:rsid w:val="00E70A39"/>
    <w:rsid w:val="00E730AC"/>
    <w:rsid w:val="00E740F5"/>
    <w:rsid w:val="00E75411"/>
    <w:rsid w:val="00E7577F"/>
    <w:rsid w:val="00E7584A"/>
    <w:rsid w:val="00E81928"/>
    <w:rsid w:val="00E8213C"/>
    <w:rsid w:val="00E851AA"/>
    <w:rsid w:val="00E85274"/>
    <w:rsid w:val="00E854EC"/>
    <w:rsid w:val="00E86281"/>
    <w:rsid w:val="00E936A8"/>
    <w:rsid w:val="00E93F78"/>
    <w:rsid w:val="00EA657D"/>
    <w:rsid w:val="00EB31BD"/>
    <w:rsid w:val="00EB4A7B"/>
    <w:rsid w:val="00EB522F"/>
    <w:rsid w:val="00EC05F5"/>
    <w:rsid w:val="00EC0B8B"/>
    <w:rsid w:val="00EC34D8"/>
    <w:rsid w:val="00ED237B"/>
    <w:rsid w:val="00ED3B0F"/>
    <w:rsid w:val="00ED4C80"/>
    <w:rsid w:val="00ED7B17"/>
    <w:rsid w:val="00EE10FC"/>
    <w:rsid w:val="00EE1367"/>
    <w:rsid w:val="00EE13EF"/>
    <w:rsid w:val="00EE37BE"/>
    <w:rsid w:val="00EF0DF9"/>
    <w:rsid w:val="00EF2C08"/>
    <w:rsid w:val="00EF41C3"/>
    <w:rsid w:val="00EF580A"/>
    <w:rsid w:val="00F025A9"/>
    <w:rsid w:val="00F05B00"/>
    <w:rsid w:val="00F12E93"/>
    <w:rsid w:val="00F14EC1"/>
    <w:rsid w:val="00F2154D"/>
    <w:rsid w:val="00F22BE4"/>
    <w:rsid w:val="00F2491D"/>
    <w:rsid w:val="00F25A72"/>
    <w:rsid w:val="00F31F82"/>
    <w:rsid w:val="00F31FC4"/>
    <w:rsid w:val="00F36F6F"/>
    <w:rsid w:val="00F44407"/>
    <w:rsid w:val="00F5140E"/>
    <w:rsid w:val="00F52DF9"/>
    <w:rsid w:val="00F56FAA"/>
    <w:rsid w:val="00F606C4"/>
    <w:rsid w:val="00F6155E"/>
    <w:rsid w:val="00F627A1"/>
    <w:rsid w:val="00F65245"/>
    <w:rsid w:val="00F655AB"/>
    <w:rsid w:val="00F668D3"/>
    <w:rsid w:val="00F6725C"/>
    <w:rsid w:val="00F71B44"/>
    <w:rsid w:val="00F758E0"/>
    <w:rsid w:val="00F866B4"/>
    <w:rsid w:val="00F92EEE"/>
    <w:rsid w:val="00F92F86"/>
    <w:rsid w:val="00F94A69"/>
    <w:rsid w:val="00FA251A"/>
    <w:rsid w:val="00FA5E26"/>
    <w:rsid w:val="00FB00AC"/>
    <w:rsid w:val="00FB0718"/>
    <w:rsid w:val="00FB1846"/>
    <w:rsid w:val="00FB4F24"/>
    <w:rsid w:val="00FC0508"/>
    <w:rsid w:val="00FC072F"/>
    <w:rsid w:val="00FC2D86"/>
    <w:rsid w:val="00FC3EC6"/>
    <w:rsid w:val="00FC4247"/>
    <w:rsid w:val="00FC5C63"/>
    <w:rsid w:val="00FD409A"/>
    <w:rsid w:val="00FD5F49"/>
    <w:rsid w:val="00FD62C8"/>
    <w:rsid w:val="00FF3A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A04D7"/>
  <w15:docId w15:val="{5469B0D6-B153-4B47-9F10-CC954A10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025A9"/>
  </w:style>
  <w:style w:type="paragraph" w:styleId="Heading1">
    <w:name w:val="heading 1"/>
    <w:basedOn w:val="Normal"/>
    <w:next w:val="Normal"/>
    <w:link w:val="Heading1Char"/>
    <w:uiPriority w:val="9"/>
    <w:qFormat/>
    <w:rsid w:val="00B0277A"/>
    <w:pPr>
      <w:keepNext/>
      <w:keepLines/>
      <w:tabs>
        <w:tab w:val="left" w:pos="720"/>
      </w:tabs>
      <w:suppressAutoHyphens/>
      <w:spacing w:before="480" w:after="0" w:line="25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8B52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1770"/>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1770"/>
    <w:pPr>
      <w:ind w:left="720"/>
      <w:contextualSpacing/>
    </w:pPr>
  </w:style>
  <w:style w:type="paragraph" w:styleId="Footer">
    <w:name w:val="footer"/>
    <w:basedOn w:val="Normal"/>
    <w:link w:val="FooterChar"/>
    <w:uiPriority w:val="99"/>
    <w:unhideWhenUsed/>
    <w:rsid w:val="00DF1FBB"/>
    <w:pPr>
      <w:tabs>
        <w:tab w:val="center" w:pos="4680"/>
        <w:tab w:val="right" w:pos="9360"/>
      </w:tabs>
      <w:spacing w:after="0" w:line="240" w:lineRule="auto"/>
    </w:pPr>
    <w:rPr>
      <w:rFonts w:ascii="Calibri" w:eastAsia="Calibri" w:hAnsi="Calibri" w:cs="Times New Roman"/>
      <w:lang w:val="en-US"/>
    </w:rPr>
  </w:style>
  <w:style w:type="character" w:customStyle="1" w:styleId="FooterChar">
    <w:name w:val="Footer Char"/>
    <w:basedOn w:val="DefaultParagraphFont"/>
    <w:link w:val="Footer"/>
    <w:uiPriority w:val="99"/>
    <w:rsid w:val="00DF1FBB"/>
    <w:rPr>
      <w:rFonts w:ascii="Calibri" w:eastAsia="Calibri" w:hAnsi="Calibri" w:cs="Times New Roman"/>
      <w:lang w:val="en-US"/>
    </w:rPr>
  </w:style>
  <w:style w:type="paragraph" w:styleId="BalloonText">
    <w:name w:val="Balloon Text"/>
    <w:basedOn w:val="Normal"/>
    <w:link w:val="BalloonTextChar"/>
    <w:uiPriority w:val="99"/>
    <w:semiHidden/>
    <w:unhideWhenUsed/>
    <w:rsid w:val="00DF1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FBB"/>
    <w:rPr>
      <w:rFonts w:ascii="Tahoma" w:hAnsi="Tahoma" w:cs="Tahoma"/>
      <w:sz w:val="16"/>
      <w:szCs w:val="16"/>
    </w:rPr>
  </w:style>
  <w:style w:type="character" w:customStyle="1" w:styleId="Heading1Char">
    <w:name w:val="Heading 1 Char"/>
    <w:basedOn w:val="DefaultParagraphFont"/>
    <w:link w:val="Heading1"/>
    <w:uiPriority w:val="9"/>
    <w:rsid w:val="00B0277A"/>
    <w:rPr>
      <w:rFonts w:asciiTheme="majorHAnsi" w:eastAsiaTheme="majorEastAsia" w:hAnsiTheme="majorHAnsi" w:cstheme="majorBidi"/>
      <w:b/>
      <w:bCs/>
      <w:color w:val="2E74B5" w:themeColor="accent1" w:themeShade="BF"/>
      <w:sz w:val="28"/>
      <w:szCs w:val="28"/>
    </w:rPr>
  </w:style>
  <w:style w:type="paragraph" w:styleId="PlainText">
    <w:name w:val="Plain Text"/>
    <w:basedOn w:val="Normal"/>
    <w:link w:val="PlainTextChar"/>
    <w:uiPriority w:val="99"/>
    <w:rsid w:val="00E323E9"/>
    <w:pPr>
      <w:tabs>
        <w:tab w:val="left" w:pos="720"/>
      </w:tabs>
      <w:suppressAutoHyphens/>
      <w:spacing w:after="0" w:line="100" w:lineRule="atLeast"/>
    </w:pPr>
    <w:rPr>
      <w:rFonts w:ascii="Consolas" w:eastAsia="Droid Sans" w:hAnsi="Consolas"/>
      <w:sz w:val="21"/>
      <w:szCs w:val="21"/>
      <w:lang w:val="en-US"/>
    </w:rPr>
  </w:style>
  <w:style w:type="character" w:customStyle="1" w:styleId="PlainTextChar">
    <w:name w:val="Plain Text Char"/>
    <w:basedOn w:val="DefaultParagraphFont"/>
    <w:link w:val="PlainText"/>
    <w:uiPriority w:val="99"/>
    <w:rsid w:val="00E323E9"/>
    <w:rPr>
      <w:rFonts w:ascii="Consolas" w:eastAsia="Droid Sans" w:hAnsi="Consolas"/>
      <w:sz w:val="21"/>
      <w:szCs w:val="21"/>
      <w:lang w:val="en-US"/>
    </w:rPr>
  </w:style>
  <w:style w:type="paragraph" w:customStyle="1" w:styleId="Default">
    <w:name w:val="Default"/>
    <w:rsid w:val="0056020B"/>
    <w:pPr>
      <w:autoSpaceDE w:val="0"/>
      <w:autoSpaceDN w:val="0"/>
      <w:adjustRightInd w:val="0"/>
      <w:spacing w:after="0" w:line="240" w:lineRule="auto"/>
    </w:pPr>
    <w:rPr>
      <w:rFonts w:ascii="Calibri" w:eastAsia="Times New Roman" w:hAnsi="Calibri" w:cs="Calibri"/>
      <w:color w:val="000000"/>
      <w:sz w:val="24"/>
      <w:szCs w:val="24"/>
      <w:lang w:val="en-US"/>
    </w:rPr>
  </w:style>
  <w:style w:type="paragraph" w:styleId="Header">
    <w:name w:val="header"/>
    <w:basedOn w:val="Normal"/>
    <w:link w:val="HeaderChar"/>
    <w:uiPriority w:val="99"/>
    <w:unhideWhenUsed/>
    <w:rsid w:val="00BE4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15E"/>
  </w:style>
  <w:style w:type="character" w:customStyle="1" w:styleId="Heading2Char">
    <w:name w:val="Heading 2 Char"/>
    <w:basedOn w:val="DefaultParagraphFont"/>
    <w:link w:val="Heading2"/>
    <w:uiPriority w:val="9"/>
    <w:semiHidden/>
    <w:rsid w:val="008B523F"/>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C40C79"/>
  </w:style>
  <w:style w:type="character" w:styleId="Hyperlink">
    <w:name w:val="Hyperlink"/>
    <w:basedOn w:val="DefaultParagraphFont"/>
    <w:uiPriority w:val="99"/>
    <w:semiHidden/>
    <w:unhideWhenUsed/>
    <w:rsid w:val="00C40C79"/>
    <w:rPr>
      <w:color w:val="0000FF"/>
      <w:u w:val="single"/>
    </w:rPr>
  </w:style>
  <w:style w:type="character" w:styleId="Strong">
    <w:name w:val="Strong"/>
    <w:basedOn w:val="DefaultParagraphFont"/>
    <w:uiPriority w:val="22"/>
    <w:qFormat/>
    <w:rsid w:val="00767D8A"/>
    <w:rPr>
      <w:b/>
      <w:bCs/>
    </w:rPr>
  </w:style>
  <w:style w:type="character" w:styleId="HTMLCode">
    <w:name w:val="HTML Code"/>
    <w:basedOn w:val="DefaultParagraphFont"/>
    <w:uiPriority w:val="99"/>
    <w:semiHidden/>
    <w:unhideWhenUsed/>
    <w:rsid w:val="002D3397"/>
    <w:rPr>
      <w:rFonts w:ascii="Courier New" w:eastAsia="Times New Roman" w:hAnsi="Courier New" w:cs="Courier New"/>
      <w:sz w:val="20"/>
      <w:szCs w:val="20"/>
    </w:rPr>
  </w:style>
  <w:style w:type="character" w:styleId="PlaceholderText">
    <w:name w:val="Placeholder Text"/>
    <w:basedOn w:val="DefaultParagraphFont"/>
    <w:uiPriority w:val="99"/>
    <w:semiHidden/>
    <w:rsid w:val="008139DC"/>
    <w:rPr>
      <w:color w:val="808080"/>
    </w:rPr>
  </w:style>
  <w:style w:type="paragraph" w:styleId="HTMLPreformatted">
    <w:name w:val="HTML Preformatted"/>
    <w:basedOn w:val="Normal"/>
    <w:link w:val="HTMLPreformattedChar"/>
    <w:uiPriority w:val="99"/>
    <w:semiHidden/>
    <w:unhideWhenUsed/>
    <w:rsid w:val="002A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A42F7"/>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5453D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8C366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099">
      <w:bodyDiv w:val="1"/>
      <w:marLeft w:val="0"/>
      <w:marRight w:val="0"/>
      <w:marTop w:val="0"/>
      <w:marBottom w:val="0"/>
      <w:divBdr>
        <w:top w:val="none" w:sz="0" w:space="0" w:color="auto"/>
        <w:left w:val="none" w:sz="0" w:space="0" w:color="auto"/>
        <w:bottom w:val="none" w:sz="0" w:space="0" w:color="auto"/>
        <w:right w:val="none" w:sz="0" w:space="0" w:color="auto"/>
      </w:divBdr>
    </w:div>
    <w:div w:id="85083363">
      <w:bodyDiv w:val="1"/>
      <w:marLeft w:val="0"/>
      <w:marRight w:val="0"/>
      <w:marTop w:val="0"/>
      <w:marBottom w:val="0"/>
      <w:divBdr>
        <w:top w:val="none" w:sz="0" w:space="0" w:color="auto"/>
        <w:left w:val="none" w:sz="0" w:space="0" w:color="auto"/>
        <w:bottom w:val="none" w:sz="0" w:space="0" w:color="auto"/>
        <w:right w:val="none" w:sz="0" w:space="0" w:color="auto"/>
      </w:divBdr>
    </w:div>
    <w:div w:id="114370019">
      <w:bodyDiv w:val="1"/>
      <w:marLeft w:val="0"/>
      <w:marRight w:val="0"/>
      <w:marTop w:val="0"/>
      <w:marBottom w:val="0"/>
      <w:divBdr>
        <w:top w:val="none" w:sz="0" w:space="0" w:color="auto"/>
        <w:left w:val="none" w:sz="0" w:space="0" w:color="auto"/>
        <w:bottom w:val="none" w:sz="0" w:space="0" w:color="auto"/>
        <w:right w:val="none" w:sz="0" w:space="0" w:color="auto"/>
      </w:divBdr>
    </w:div>
    <w:div w:id="168524223">
      <w:bodyDiv w:val="1"/>
      <w:marLeft w:val="0"/>
      <w:marRight w:val="0"/>
      <w:marTop w:val="0"/>
      <w:marBottom w:val="0"/>
      <w:divBdr>
        <w:top w:val="none" w:sz="0" w:space="0" w:color="auto"/>
        <w:left w:val="none" w:sz="0" w:space="0" w:color="auto"/>
        <w:bottom w:val="none" w:sz="0" w:space="0" w:color="auto"/>
        <w:right w:val="none" w:sz="0" w:space="0" w:color="auto"/>
      </w:divBdr>
      <w:divsChild>
        <w:div w:id="791485973">
          <w:marLeft w:val="0"/>
          <w:marRight w:val="0"/>
          <w:marTop w:val="0"/>
          <w:marBottom w:val="0"/>
          <w:divBdr>
            <w:top w:val="none" w:sz="0" w:space="0" w:color="auto"/>
            <w:left w:val="none" w:sz="0" w:space="0" w:color="auto"/>
            <w:bottom w:val="none" w:sz="0" w:space="0" w:color="auto"/>
            <w:right w:val="none" w:sz="0" w:space="0" w:color="auto"/>
          </w:divBdr>
          <w:divsChild>
            <w:div w:id="1325815615">
              <w:marLeft w:val="0"/>
              <w:marRight w:val="0"/>
              <w:marTop w:val="0"/>
              <w:marBottom w:val="0"/>
              <w:divBdr>
                <w:top w:val="none" w:sz="0" w:space="0" w:color="auto"/>
                <w:left w:val="none" w:sz="0" w:space="0" w:color="auto"/>
                <w:bottom w:val="none" w:sz="0" w:space="0" w:color="auto"/>
                <w:right w:val="none" w:sz="0" w:space="0" w:color="auto"/>
              </w:divBdr>
              <w:divsChild>
                <w:div w:id="1225872322">
                  <w:marLeft w:val="0"/>
                  <w:marRight w:val="0"/>
                  <w:marTop w:val="0"/>
                  <w:marBottom w:val="0"/>
                  <w:divBdr>
                    <w:top w:val="none" w:sz="0" w:space="0" w:color="auto"/>
                    <w:left w:val="none" w:sz="0" w:space="0" w:color="auto"/>
                    <w:bottom w:val="none" w:sz="0" w:space="0" w:color="auto"/>
                    <w:right w:val="none" w:sz="0" w:space="0" w:color="auto"/>
                  </w:divBdr>
                  <w:divsChild>
                    <w:div w:id="1808474206">
                      <w:marLeft w:val="0"/>
                      <w:marRight w:val="0"/>
                      <w:marTop w:val="0"/>
                      <w:marBottom w:val="0"/>
                      <w:divBdr>
                        <w:top w:val="none" w:sz="0" w:space="0" w:color="auto"/>
                        <w:left w:val="none" w:sz="0" w:space="0" w:color="auto"/>
                        <w:bottom w:val="none" w:sz="0" w:space="0" w:color="auto"/>
                        <w:right w:val="none" w:sz="0" w:space="0" w:color="auto"/>
                      </w:divBdr>
                      <w:divsChild>
                        <w:div w:id="88780">
                          <w:marLeft w:val="0"/>
                          <w:marRight w:val="0"/>
                          <w:marTop w:val="0"/>
                          <w:marBottom w:val="0"/>
                          <w:divBdr>
                            <w:top w:val="none" w:sz="0" w:space="0" w:color="auto"/>
                            <w:left w:val="none" w:sz="0" w:space="0" w:color="auto"/>
                            <w:bottom w:val="none" w:sz="0" w:space="0" w:color="auto"/>
                            <w:right w:val="none" w:sz="0" w:space="0" w:color="auto"/>
                          </w:divBdr>
                          <w:divsChild>
                            <w:div w:id="1307785036">
                              <w:marLeft w:val="0"/>
                              <w:marRight w:val="150"/>
                              <w:marTop w:val="0"/>
                              <w:marBottom w:val="0"/>
                              <w:divBdr>
                                <w:top w:val="none" w:sz="0" w:space="0" w:color="auto"/>
                                <w:left w:val="none" w:sz="0" w:space="0" w:color="auto"/>
                                <w:bottom w:val="none" w:sz="0" w:space="0" w:color="auto"/>
                                <w:right w:val="none" w:sz="0" w:space="0" w:color="auto"/>
                              </w:divBdr>
                              <w:divsChild>
                                <w:div w:id="1014652640">
                                  <w:marLeft w:val="0"/>
                                  <w:marRight w:val="0"/>
                                  <w:marTop w:val="0"/>
                                  <w:marBottom w:val="0"/>
                                  <w:divBdr>
                                    <w:top w:val="none" w:sz="0" w:space="0" w:color="auto"/>
                                    <w:left w:val="none" w:sz="0" w:space="0" w:color="auto"/>
                                    <w:bottom w:val="none" w:sz="0" w:space="0" w:color="auto"/>
                                    <w:right w:val="none" w:sz="0" w:space="0" w:color="auto"/>
                                  </w:divBdr>
                                  <w:divsChild>
                                    <w:div w:id="757092789">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357853341">
      <w:bodyDiv w:val="1"/>
      <w:marLeft w:val="0"/>
      <w:marRight w:val="0"/>
      <w:marTop w:val="0"/>
      <w:marBottom w:val="0"/>
      <w:divBdr>
        <w:top w:val="none" w:sz="0" w:space="0" w:color="auto"/>
        <w:left w:val="none" w:sz="0" w:space="0" w:color="auto"/>
        <w:bottom w:val="none" w:sz="0" w:space="0" w:color="auto"/>
        <w:right w:val="none" w:sz="0" w:space="0" w:color="auto"/>
      </w:divBdr>
      <w:divsChild>
        <w:div w:id="1329862310">
          <w:marLeft w:val="547"/>
          <w:marRight w:val="0"/>
          <w:marTop w:val="115"/>
          <w:marBottom w:val="0"/>
          <w:divBdr>
            <w:top w:val="none" w:sz="0" w:space="0" w:color="auto"/>
            <w:left w:val="none" w:sz="0" w:space="0" w:color="auto"/>
            <w:bottom w:val="none" w:sz="0" w:space="0" w:color="auto"/>
            <w:right w:val="none" w:sz="0" w:space="0" w:color="auto"/>
          </w:divBdr>
        </w:div>
        <w:div w:id="1389185676">
          <w:marLeft w:val="547"/>
          <w:marRight w:val="0"/>
          <w:marTop w:val="115"/>
          <w:marBottom w:val="0"/>
          <w:divBdr>
            <w:top w:val="none" w:sz="0" w:space="0" w:color="auto"/>
            <w:left w:val="none" w:sz="0" w:space="0" w:color="auto"/>
            <w:bottom w:val="none" w:sz="0" w:space="0" w:color="auto"/>
            <w:right w:val="none" w:sz="0" w:space="0" w:color="auto"/>
          </w:divBdr>
        </w:div>
        <w:div w:id="869532292">
          <w:marLeft w:val="547"/>
          <w:marRight w:val="0"/>
          <w:marTop w:val="115"/>
          <w:marBottom w:val="0"/>
          <w:divBdr>
            <w:top w:val="none" w:sz="0" w:space="0" w:color="auto"/>
            <w:left w:val="none" w:sz="0" w:space="0" w:color="auto"/>
            <w:bottom w:val="none" w:sz="0" w:space="0" w:color="auto"/>
            <w:right w:val="none" w:sz="0" w:space="0" w:color="auto"/>
          </w:divBdr>
        </w:div>
        <w:div w:id="1495224537">
          <w:marLeft w:val="547"/>
          <w:marRight w:val="0"/>
          <w:marTop w:val="115"/>
          <w:marBottom w:val="0"/>
          <w:divBdr>
            <w:top w:val="none" w:sz="0" w:space="0" w:color="auto"/>
            <w:left w:val="none" w:sz="0" w:space="0" w:color="auto"/>
            <w:bottom w:val="none" w:sz="0" w:space="0" w:color="auto"/>
            <w:right w:val="none" w:sz="0" w:space="0" w:color="auto"/>
          </w:divBdr>
        </w:div>
        <w:div w:id="1916013332">
          <w:marLeft w:val="547"/>
          <w:marRight w:val="0"/>
          <w:marTop w:val="115"/>
          <w:marBottom w:val="0"/>
          <w:divBdr>
            <w:top w:val="none" w:sz="0" w:space="0" w:color="auto"/>
            <w:left w:val="none" w:sz="0" w:space="0" w:color="auto"/>
            <w:bottom w:val="none" w:sz="0" w:space="0" w:color="auto"/>
            <w:right w:val="none" w:sz="0" w:space="0" w:color="auto"/>
          </w:divBdr>
        </w:div>
      </w:divsChild>
    </w:div>
    <w:div w:id="413623902">
      <w:bodyDiv w:val="1"/>
      <w:marLeft w:val="0"/>
      <w:marRight w:val="0"/>
      <w:marTop w:val="0"/>
      <w:marBottom w:val="0"/>
      <w:divBdr>
        <w:top w:val="none" w:sz="0" w:space="0" w:color="auto"/>
        <w:left w:val="none" w:sz="0" w:space="0" w:color="auto"/>
        <w:bottom w:val="none" w:sz="0" w:space="0" w:color="auto"/>
        <w:right w:val="none" w:sz="0" w:space="0" w:color="auto"/>
      </w:divBdr>
    </w:div>
    <w:div w:id="444465904">
      <w:bodyDiv w:val="1"/>
      <w:marLeft w:val="0"/>
      <w:marRight w:val="0"/>
      <w:marTop w:val="0"/>
      <w:marBottom w:val="0"/>
      <w:divBdr>
        <w:top w:val="none" w:sz="0" w:space="0" w:color="auto"/>
        <w:left w:val="none" w:sz="0" w:space="0" w:color="auto"/>
        <w:bottom w:val="none" w:sz="0" w:space="0" w:color="auto"/>
        <w:right w:val="none" w:sz="0" w:space="0" w:color="auto"/>
      </w:divBdr>
    </w:div>
    <w:div w:id="473136305">
      <w:bodyDiv w:val="1"/>
      <w:marLeft w:val="0"/>
      <w:marRight w:val="0"/>
      <w:marTop w:val="0"/>
      <w:marBottom w:val="0"/>
      <w:divBdr>
        <w:top w:val="none" w:sz="0" w:space="0" w:color="auto"/>
        <w:left w:val="none" w:sz="0" w:space="0" w:color="auto"/>
        <w:bottom w:val="none" w:sz="0" w:space="0" w:color="auto"/>
        <w:right w:val="none" w:sz="0" w:space="0" w:color="auto"/>
      </w:divBdr>
      <w:divsChild>
        <w:div w:id="1119034808">
          <w:marLeft w:val="0"/>
          <w:marRight w:val="0"/>
          <w:marTop w:val="0"/>
          <w:marBottom w:val="0"/>
          <w:divBdr>
            <w:top w:val="none" w:sz="0" w:space="0" w:color="auto"/>
            <w:left w:val="none" w:sz="0" w:space="0" w:color="auto"/>
            <w:bottom w:val="none" w:sz="0" w:space="0" w:color="auto"/>
            <w:right w:val="none" w:sz="0" w:space="0" w:color="auto"/>
          </w:divBdr>
          <w:divsChild>
            <w:div w:id="1126511384">
              <w:marLeft w:val="0"/>
              <w:marRight w:val="0"/>
              <w:marTop w:val="0"/>
              <w:marBottom w:val="0"/>
              <w:divBdr>
                <w:top w:val="none" w:sz="0" w:space="0" w:color="auto"/>
                <w:left w:val="none" w:sz="0" w:space="0" w:color="auto"/>
                <w:bottom w:val="none" w:sz="0" w:space="0" w:color="auto"/>
                <w:right w:val="none" w:sz="0" w:space="0" w:color="auto"/>
              </w:divBdr>
              <w:divsChild>
                <w:div w:id="1777477620">
                  <w:marLeft w:val="0"/>
                  <w:marRight w:val="0"/>
                  <w:marTop w:val="0"/>
                  <w:marBottom w:val="0"/>
                  <w:divBdr>
                    <w:top w:val="none" w:sz="0" w:space="0" w:color="auto"/>
                    <w:left w:val="none" w:sz="0" w:space="0" w:color="auto"/>
                    <w:bottom w:val="none" w:sz="0" w:space="0" w:color="auto"/>
                    <w:right w:val="none" w:sz="0" w:space="0" w:color="auto"/>
                  </w:divBdr>
                  <w:divsChild>
                    <w:div w:id="1732581657">
                      <w:marLeft w:val="0"/>
                      <w:marRight w:val="0"/>
                      <w:marTop w:val="0"/>
                      <w:marBottom w:val="0"/>
                      <w:divBdr>
                        <w:top w:val="none" w:sz="0" w:space="0" w:color="auto"/>
                        <w:left w:val="none" w:sz="0" w:space="0" w:color="auto"/>
                        <w:bottom w:val="none" w:sz="0" w:space="0" w:color="auto"/>
                        <w:right w:val="none" w:sz="0" w:space="0" w:color="auto"/>
                      </w:divBdr>
                      <w:divsChild>
                        <w:div w:id="419760071">
                          <w:marLeft w:val="0"/>
                          <w:marRight w:val="0"/>
                          <w:marTop w:val="0"/>
                          <w:marBottom w:val="0"/>
                          <w:divBdr>
                            <w:top w:val="none" w:sz="0" w:space="0" w:color="auto"/>
                            <w:left w:val="none" w:sz="0" w:space="0" w:color="auto"/>
                            <w:bottom w:val="none" w:sz="0" w:space="0" w:color="auto"/>
                            <w:right w:val="none" w:sz="0" w:space="0" w:color="auto"/>
                          </w:divBdr>
                          <w:divsChild>
                            <w:div w:id="727656635">
                              <w:marLeft w:val="0"/>
                              <w:marRight w:val="150"/>
                              <w:marTop w:val="0"/>
                              <w:marBottom w:val="0"/>
                              <w:divBdr>
                                <w:top w:val="none" w:sz="0" w:space="0" w:color="auto"/>
                                <w:left w:val="none" w:sz="0" w:space="0" w:color="auto"/>
                                <w:bottom w:val="none" w:sz="0" w:space="0" w:color="auto"/>
                                <w:right w:val="none" w:sz="0" w:space="0" w:color="auto"/>
                              </w:divBdr>
                              <w:divsChild>
                                <w:div w:id="682364943">
                                  <w:marLeft w:val="0"/>
                                  <w:marRight w:val="0"/>
                                  <w:marTop w:val="0"/>
                                  <w:marBottom w:val="0"/>
                                  <w:divBdr>
                                    <w:top w:val="none" w:sz="0" w:space="0" w:color="auto"/>
                                    <w:left w:val="none" w:sz="0" w:space="0" w:color="auto"/>
                                    <w:bottom w:val="none" w:sz="0" w:space="0" w:color="auto"/>
                                    <w:right w:val="none" w:sz="0" w:space="0" w:color="auto"/>
                                  </w:divBdr>
                                  <w:divsChild>
                                    <w:div w:id="1452020508">
                                      <w:marLeft w:val="0"/>
                                      <w:marRight w:val="0"/>
                                      <w:marTop w:val="0"/>
                                      <w:marBottom w:val="30"/>
                                      <w:divBdr>
                                        <w:top w:val="single" w:sz="6" w:space="4" w:color="D7D7D7"/>
                                        <w:left w:val="single" w:sz="6" w:space="4" w:color="D7D7D7"/>
                                        <w:bottom w:val="single" w:sz="6" w:space="4" w:color="D7D7D7"/>
                                        <w:right w:val="single" w:sz="6" w:space="4" w:color="D7D7D7"/>
                                      </w:divBdr>
                                    </w:div>
                                  </w:divsChild>
                                </w:div>
                              </w:divsChild>
                            </w:div>
                          </w:divsChild>
                        </w:div>
                      </w:divsChild>
                    </w:div>
                  </w:divsChild>
                </w:div>
              </w:divsChild>
            </w:div>
          </w:divsChild>
        </w:div>
      </w:divsChild>
    </w:div>
    <w:div w:id="548496550">
      <w:bodyDiv w:val="1"/>
      <w:marLeft w:val="0"/>
      <w:marRight w:val="0"/>
      <w:marTop w:val="0"/>
      <w:marBottom w:val="0"/>
      <w:divBdr>
        <w:top w:val="none" w:sz="0" w:space="0" w:color="auto"/>
        <w:left w:val="none" w:sz="0" w:space="0" w:color="auto"/>
        <w:bottom w:val="none" w:sz="0" w:space="0" w:color="auto"/>
        <w:right w:val="none" w:sz="0" w:space="0" w:color="auto"/>
      </w:divBdr>
      <w:divsChild>
        <w:div w:id="1153985140">
          <w:marLeft w:val="547"/>
          <w:marRight w:val="0"/>
          <w:marTop w:val="115"/>
          <w:marBottom w:val="0"/>
          <w:divBdr>
            <w:top w:val="none" w:sz="0" w:space="0" w:color="auto"/>
            <w:left w:val="none" w:sz="0" w:space="0" w:color="auto"/>
            <w:bottom w:val="none" w:sz="0" w:space="0" w:color="auto"/>
            <w:right w:val="none" w:sz="0" w:space="0" w:color="auto"/>
          </w:divBdr>
        </w:div>
        <w:div w:id="1476675803">
          <w:marLeft w:val="547"/>
          <w:marRight w:val="0"/>
          <w:marTop w:val="115"/>
          <w:marBottom w:val="0"/>
          <w:divBdr>
            <w:top w:val="none" w:sz="0" w:space="0" w:color="auto"/>
            <w:left w:val="none" w:sz="0" w:space="0" w:color="auto"/>
            <w:bottom w:val="none" w:sz="0" w:space="0" w:color="auto"/>
            <w:right w:val="none" w:sz="0" w:space="0" w:color="auto"/>
          </w:divBdr>
        </w:div>
      </w:divsChild>
    </w:div>
    <w:div w:id="615328076">
      <w:bodyDiv w:val="1"/>
      <w:marLeft w:val="0"/>
      <w:marRight w:val="0"/>
      <w:marTop w:val="0"/>
      <w:marBottom w:val="0"/>
      <w:divBdr>
        <w:top w:val="none" w:sz="0" w:space="0" w:color="auto"/>
        <w:left w:val="none" w:sz="0" w:space="0" w:color="auto"/>
        <w:bottom w:val="none" w:sz="0" w:space="0" w:color="auto"/>
        <w:right w:val="none" w:sz="0" w:space="0" w:color="auto"/>
      </w:divBdr>
    </w:div>
    <w:div w:id="615526931">
      <w:bodyDiv w:val="1"/>
      <w:marLeft w:val="0"/>
      <w:marRight w:val="0"/>
      <w:marTop w:val="0"/>
      <w:marBottom w:val="0"/>
      <w:divBdr>
        <w:top w:val="none" w:sz="0" w:space="0" w:color="auto"/>
        <w:left w:val="none" w:sz="0" w:space="0" w:color="auto"/>
        <w:bottom w:val="none" w:sz="0" w:space="0" w:color="auto"/>
        <w:right w:val="none" w:sz="0" w:space="0" w:color="auto"/>
      </w:divBdr>
      <w:divsChild>
        <w:div w:id="1265773412">
          <w:marLeft w:val="0"/>
          <w:marRight w:val="0"/>
          <w:marTop w:val="0"/>
          <w:marBottom w:val="0"/>
          <w:divBdr>
            <w:top w:val="none" w:sz="0" w:space="0" w:color="auto"/>
            <w:left w:val="none" w:sz="0" w:space="0" w:color="auto"/>
            <w:bottom w:val="none" w:sz="0" w:space="0" w:color="auto"/>
            <w:right w:val="none" w:sz="0" w:space="0" w:color="auto"/>
          </w:divBdr>
          <w:divsChild>
            <w:div w:id="1463841197">
              <w:marLeft w:val="0"/>
              <w:marRight w:val="0"/>
              <w:marTop w:val="0"/>
              <w:marBottom w:val="0"/>
              <w:divBdr>
                <w:top w:val="none" w:sz="0" w:space="0" w:color="auto"/>
                <w:left w:val="none" w:sz="0" w:space="0" w:color="auto"/>
                <w:bottom w:val="none" w:sz="0" w:space="0" w:color="auto"/>
                <w:right w:val="none" w:sz="0" w:space="0" w:color="auto"/>
              </w:divBdr>
            </w:div>
            <w:div w:id="799760141">
              <w:marLeft w:val="0"/>
              <w:marRight w:val="0"/>
              <w:marTop w:val="0"/>
              <w:marBottom w:val="0"/>
              <w:divBdr>
                <w:top w:val="none" w:sz="0" w:space="0" w:color="auto"/>
                <w:left w:val="none" w:sz="0" w:space="0" w:color="auto"/>
                <w:bottom w:val="none" w:sz="0" w:space="0" w:color="auto"/>
                <w:right w:val="none" w:sz="0" w:space="0" w:color="auto"/>
              </w:divBdr>
            </w:div>
            <w:div w:id="753169559">
              <w:marLeft w:val="0"/>
              <w:marRight w:val="0"/>
              <w:marTop w:val="0"/>
              <w:marBottom w:val="0"/>
              <w:divBdr>
                <w:top w:val="none" w:sz="0" w:space="0" w:color="auto"/>
                <w:left w:val="none" w:sz="0" w:space="0" w:color="auto"/>
                <w:bottom w:val="none" w:sz="0" w:space="0" w:color="auto"/>
                <w:right w:val="none" w:sz="0" w:space="0" w:color="auto"/>
              </w:divBdr>
            </w:div>
            <w:div w:id="1764760240">
              <w:marLeft w:val="0"/>
              <w:marRight w:val="0"/>
              <w:marTop w:val="0"/>
              <w:marBottom w:val="0"/>
              <w:divBdr>
                <w:top w:val="none" w:sz="0" w:space="0" w:color="auto"/>
                <w:left w:val="none" w:sz="0" w:space="0" w:color="auto"/>
                <w:bottom w:val="none" w:sz="0" w:space="0" w:color="auto"/>
                <w:right w:val="none" w:sz="0" w:space="0" w:color="auto"/>
              </w:divBdr>
            </w:div>
            <w:div w:id="1937445834">
              <w:marLeft w:val="0"/>
              <w:marRight w:val="0"/>
              <w:marTop w:val="0"/>
              <w:marBottom w:val="0"/>
              <w:divBdr>
                <w:top w:val="none" w:sz="0" w:space="0" w:color="auto"/>
                <w:left w:val="none" w:sz="0" w:space="0" w:color="auto"/>
                <w:bottom w:val="none" w:sz="0" w:space="0" w:color="auto"/>
                <w:right w:val="none" w:sz="0" w:space="0" w:color="auto"/>
              </w:divBdr>
            </w:div>
            <w:div w:id="127359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2270">
      <w:bodyDiv w:val="1"/>
      <w:marLeft w:val="0"/>
      <w:marRight w:val="0"/>
      <w:marTop w:val="0"/>
      <w:marBottom w:val="0"/>
      <w:divBdr>
        <w:top w:val="none" w:sz="0" w:space="0" w:color="auto"/>
        <w:left w:val="none" w:sz="0" w:space="0" w:color="auto"/>
        <w:bottom w:val="none" w:sz="0" w:space="0" w:color="auto"/>
        <w:right w:val="none" w:sz="0" w:space="0" w:color="auto"/>
      </w:divBdr>
    </w:div>
    <w:div w:id="694313081">
      <w:bodyDiv w:val="1"/>
      <w:marLeft w:val="0"/>
      <w:marRight w:val="0"/>
      <w:marTop w:val="0"/>
      <w:marBottom w:val="0"/>
      <w:divBdr>
        <w:top w:val="none" w:sz="0" w:space="0" w:color="auto"/>
        <w:left w:val="none" w:sz="0" w:space="0" w:color="auto"/>
        <w:bottom w:val="none" w:sz="0" w:space="0" w:color="auto"/>
        <w:right w:val="none" w:sz="0" w:space="0" w:color="auto"/>
      </w:divBdr>
    </w:div>
    <w:div w:id="701588472">
      <w:bodyDiv w:val="1"/>
      <w:marLeft w:val="0"/>
      <w:marRight w:val="0"/>
      <w:marTop w:val="0"/>
      <w:marBottom w:val="0"/>
      <w:divBdr>
        <w:top w:val="none" w:sz="0" w:space="0" w:color="auto"/>
        <w:left w:val="none" w:sz="0" w:space="0" w:color="auto"/>
        <w:bottom w:val="none" w:sz="0" w:space="0" w:color="auto"/>
        <w:right w:val="none" w:sz="0" w:space="0" w:color="auto"/>
      </w:divBdr>
      <w:divsChild>
        <w:div w:id="952247680">
          <w:marLeft w:val="547"/>
          <w:marRight w:val="0"/>
          <w:marTop w:val="115"/>
          <w:marBottom w:val="0"/>
          <w:divBdr>
            <w:top w:val="none" w:sz="0" w:space="0" w:color="auto"/>
            <w:left w:val="none" w:sz="0" w:space="0" w:color="auto"/>
            <w:bottom w:val="none" w:sz="0" w:space="0" w:color="auto"/>
            <w:right w:val="none" w:sz="0" w:space="0" w:color="auto"/>
          </w:divBdr>
        </w:div>
      </w:divsChild>
    </w:div>
    <w:div w:id="738408195">
      <w:bodyDiv w:val="1"/>
      <w:marLeft w:val="0"/>
      <w:marRight w:val="0"/>
      <w:marTop w:val="0"/>
      <w:marBottom w:val="0"/>
      <w:divBdr>
        <w:top w:val="none" w:sz="0" w:space="0" w:color="auto"/>
        <w:left w:val="none" w:sz="0" w:space="0" w:color="auto"/>
        <w:bottom w:val="none" w:sz="0" w:space="0" w:color="auto"/>
        <w:right w:val="none" w:sz="0" w:space="0" w:color="auto"/>
      </w:divBdr>
      <w:divsChild>
        <w:div w:id="1315987454">
          <w:marLeft w:val="0"/>
          <w:marRight w:val="0"/>
          <w:marTop w:val="0"/>
          <w:marBottom w:val="0"/>
          <w:divBdr>
            <w:top w:val="none" w:sz="0" w:space="0" w:color="auto"/>
            <w:left w:val="none" w:sz="0" w:space="0" w:color="auto"/>
            <w:bottom w:val="none" w:sz="0" w:space="0" w:color="auto"/>
            <w:right w:val="none" w:sz="0" w:space="0" w:color="auto"/>
          </w:divBdr>
          <w:divsChild>
            <w:div w:id="1197159981">
              <w:marLeft w:val="0"/>
              <w:marRight w:val="0"/>
              <w:marTop w:val="0"/>
              <w:marBottom w:val="0"/>
              <w:divBdr>
                <w:top w:val="none" w:sz="0" w:space="0" w:color="auto"/>
                <w:left w:val="none" w:sz="0" w:space="0" w:color="auto"/>
                <w:bottom w:val="none" w:sz="0" w:space="0" w:color="auto"/>
                <w:right w:val="none" w:sz="0" w:space="0" w:color="auto"/>
              </w:divBdr>
            </w:div>
            <w:div w:id="1976636513">
              <w:marLeft w:val="0"/>
              <w:marRight w:val="0"/>
              <w:marTop w:val="0"/>
              <w:marBottom w:val="0"/>
              <w:divBdr>
                <w:top w:val="none" w:sz="0" w:space="0" w:color="auto"/>
                <w:left w:val="none" w:sz="0" w:space="0" w:color="auto"/>
                <w:bottom w:val="none" w:sz="0" w:space="0" w:color="auto"/>
                <w:right w:val="none" w:sz="0" w:space="0" w:color="auto"/>
              </w:divBdr>
            </w:div>
            <w:div w:id="1211184289">
              <w:marLeft w:val="0"/>
              <w:marRight w:val="0"/>
              <w:marTop w:val="0"/>
              <w:marBottom w:val="0"/>
              <w:divBdr>
                <w:top w:val="none" w:sz="0" w:space="0" w:color="auto"/>
                <w:left w:val="none" w:sz="0" w:space="0" w:color="auto"/>
                <w:bottom w:val="none" w:sz="0" w:space="0" w:color="auto"/>
                <w:right w:val="none" w:sz="0" w:space="0" w:color="auto"/>
              </w:divBdr>
            </w:div>
            <w:div w:id="50123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39062">
      <w:bodyDiv w:val="1"/>
      <w:marLeft w:val="0"/>
      <w:marRight w:val="0"/>
      <w:marTop w:val="0"/>
      <w:marBottom w:val="0"/>
      <w:divBdr>
        <w:top w:val="none" w:sz="0" w:space="0" w:color="auto"/>
        <w:left w:val="none" w:sz="0" w:space="0" w:color="auto"/>
        <w:bottom w:val="none" w:sz="0" w:space="0" w:color="auto"/>
        <w:right w:val="none" w:sz="0" w:space="0" w:color="auto"/>
      </w:divBdr>
    </w:div>
    <w:div w:id="1312056782">
      <w:bodyDiv w:val="1"/>
      <w:marLeft w:val="0"/>
      <w:marRight w:val="0"/>
      <w:marTop w:val="0"/>
      <w:marBottom w:val="0"/>
      <w:divBdr>
        <w:top w:val="none" w:sz="0" w:space="0" w:color="auto"/>
        <w:left w:val="none" w:sz="0" w:space="0" w:color="auto"/>
        <w:bottom w:val="none" w:sz="0" w:space="0" w:color="auto"/>
        <w:right w:val="none" w:sz="0" w:space="0" w:color="auto"/>
      </w:divBdr>
    </w:div>
    <w:div w:id="1447580523">
      <w:bodyDiv w:val="1"/>
      <w:marLeft w:val="0"/>
      <w:marRight w:val="0"/>
      <w:marTop w:val="0"/>
      <w:marBottom w:val="0"/>
      <w:divBdr>
        <w:top w:val="none" w:sz="0" w:space="0" w:color="auto"/>
        <w:left w:val="none" w:sz="0" w:space="0" w:color="auto"/>
        <w:bottom w:val="none" w:sz="0" w:space="0" w:color="auto"/>
        <w:right w:val="none" w:sz="0" w:space="0" w:color="auto"/>
      </w:divBdr>
    </w:div>
    <w:div w:id="1483934188">
      <w:bodyDiv w:val="1"/>
      <w:marLeft w:val="0"/>
      <w:marRight w:val="0"/>
      <w:marTop w:val="0"/>
      <w:marBottom w:val="0"/>
      <w:divBdr>
        <w:top w:val="none" w:sz="0" w:space="0" w:color="auto"/>
        <w:left w:val="none" w:sz="0" w:space="0" w:color="auto"/>
        <w:bottom w:val="none" w:sz="0" w:space="0" w:color="auto"/>
        <w:right w:val="none" w:sz="0" w:space="0" w:color="auto"/>
      </w:divBdr>
      <w:divsChild>
        <w:div w:id="947155193">
          <w:marLeft w:val="547"/>
          <w:marRight w:val="0"/>
          <w:marTop w:val="115"/>
          <w:marBottom w:val="0"/>
          <w:divBdr>
            <w:top w:val="none" w:sz="0" w:space="0" w:color="auto"/>
            <w:left w:val="none" w:sz="0" w:space="0" w:color="auto"/>
            <w:bottom w:val="none" w:sz="0" w:space="0" w:color="auto"/>
            <w:right w:val="none" w:sz="0" w:space="0" w:color="auto"/>
          </w:divBdr>
        </w:div>
        <w:div w:id="108086562">
          <w:marLeft w:val="1166"/>
          <w:marRight w:val="0"/>
          <w:marTop w:val="106"/>
          <w:marBottom w:val="0"/>
          <w:divBdr>
            <w:top w:val="none" w:sz="0" w:space="0" w:color="auto"/>
            <w:left w:val="none" w:sz="0" w:space="0" w:color="auto"/>
            <w:bottom w:val="none" w:sz="0" w:space="0" w:color="auto"/>
            <w:right w:val="none" w:sz="0" w:space="0" w:color="auto"/>
          </w:divBdr>
        </w:div>
      </w:divsChild>
    </w:div>
    <w:div w:id="1494371056">
      <w:bodyDiv w:val="1"/>
      <w:marLeft w:val="0"/>
      <w:marRight w:val="0"/>
      <w:marTop w:val="0"/>
      <w:marBottom w:val="0"/>
      <w:divBdr>
        <w:top w:val="none" w:sz="0" w:space="0" w:color="auto"/>
        <w:left w:val="none" w:sz="0" w:space="0" w:color="auto"/>
        <w:bottom w:val="none" w:sz="0" w:space="0" w:color="auto"/>
        <w:right w:val="none" w:sz="0" w:space="0" w:color="auto"/>
      </w:divBdr>
    </w:div>
    <w:div w:id="1496259615">
      <w:bodyDiv w:val="1"/>
      <w:marLeft w:val="0"/>
      <w:marRight w:val="0"/>
      <w:marTop w:val="0"/>
      <w:marBottom w:val="0"/>
      <w:divBdr>
        <w:top w:val="none" w:sz="0" w:space="0" w:color="auto"/>
        <w:left w:val="none" w:sz="0" w:space="0" w:color="auto"/>
        <w:bottom w:val="none" w:sz="0" w:space="0" w:color="auto"/>
        <w:right w:val="none" w:sz="0" w:space="0" w:color="auto"/>
      </w:divBdr>
      <w:divsChild>
        <w:div w:id="1624965271">
          <w:marLeft w:val="547"/>
          <w:marRight w:val="0"/>
          <w:marTop w:val="106"/>
          <w:marBottom w:val="0"/>
          <w:divBdr>
            <w:top w:val="none" w:sz="0" w:space="0" w:color="auto"/>
            <w:left w:val="none" w:sz="0" w:space="0" w:color="auto"/>
            <w:bottom w:val="none" w:sz="0" w:space="0" w:color="auto"/>
            <w:right w:val="none" w:sz="0" w:space="0" w:color="auto"/>
          </w:divBdr>
        </w:div>
        <w:div w:id="1762098649">
          <w:marLeft w:val="1166"/>
          <w:marRight w:val="0"/>
          <w:marTop w:val="96"/>
          <w:marBottom w:val="0"/>
          <w:divBdr>
            <w:top w:val="none" w:sz="0" w:space="0" w:color="auto"/>
            <w:left w:val="none" w:sz="0" w:space="0" w:color="auto"/>
            <w:bottom w:val="none" w:sz="0" w:space="0" w:color="auto"/>
            <w:right w:val="none" w:sz="0" w:space="0" w:color="auto"/>
          </w:divBdr>
        </w:div>
        <w:div w:id="857353110">
          <w:marLeft w:val="1166"/>
          <w:marRight w:val="0"/>
          <w:marTop w:val="96"/>
          <w:marBottom w:val="0"/>
          <w:divBdr>
            <w:top w:val="none" w:sz="0" w:space="0" w:color="auto"/>
            <w:left w:val="none" w:sz="0" w:space="0" w:color="auto"/>
            <w:bottom w:val="none" w:sz="0" w:space="0" w:color="auto"/>
            <w:right w:val="none" w:sz="0" w:space="0" w:color="auto"/>
          </w:divBdr>
        </w:div>
        <w:div w:id="1922638106">
          <w:marLeft w:val="1166"/>
          <w:marRight w:val="0"/>
          <w:marTop w:val="96"/>
          <w:marBottom w:val="0"/>
          <w:divBdr>
            <w:top w:val="none" w:sz="0" w:space="0" w:color="auto"/>
            <w:left w:val="none" w:sz="0" w:space="0" w:color="auto"/>
            <w:bottom w:val="none" w:sz="0" w:space="0" w:color="auto"/>
            <w:right w:val="none" w:sz="0" w:space="0" w:color="auto"/>
          </w:divBdr>
        </w:div>
        <w:div w:id="1186097609">
          <w:marLeft w:val="1166"/>
          <w:marRight w:val="0"/>
          <w:marTop w:val="96"/>
          <w:marBottom w:val="0"/>
          <w:divBdr>
            <w:top w:val="none" w:sz="0" w:space="0" w:color="auto"/>
            <w:left w:val="none" w:sz="0" w:space="0" w:color="auto"/>
            <w:bottom w:val="none" w:sz="0" w:space="0" w:color="auto"/>
            <w:right w:val="none" w:sz="0" w:space="0" w:color="auto"/>
          </w:divBdr>
        </w:div>
      </w:divsChild>
    </w:div>
    <w:div w:id="1578006320">
      <w:bodyDiv w:val="1"/>
      <w:marLeft w:val="0"/>
      <w:marRight w:val="0"/>
      <w:marTop w:val="0"/>
      <w:marBottom w:val="0"/>
      <w:divBdr>
        <w:top w:val="none" w:sz="0" w:space="0" w:color="auto"/>
        <w:left w:val="none" w:sz="0" w:space="0" w:color="auto"/>
        <w:bottom w:val="none" w:sz="0" w:space="0" w:color="auto"/>
        <w:right w:val="none" w:sz="0" w:space="0" w:color="auto"/>
      </w:divBdr>
    </w:div>
    <w:div w:id="1612973742">
      <w:bodyDiv w:val="1"/>
      <w:marLeft w:val="0"/>
      <w:marRight w:val="0"/>
      <w:marTop w:val="0"/>
      <w:marBottom w:val="0"/>
      <w:divBdr>
        <w:top w:val="none" w:sz="0" w:space="0" w:color="auto"/>
        <w:left w:val="none" w:sz="0" w:space="0" w:color="auto"/>
        <w:bottom w:val="none" w:sz="0" w:space="0" w:color="auto"/>
        <w:right w:val="none" w:sz="0" w:space="0" w:color="auto"/>
      </w:divBdr>
    </w:div>
    <w:div w:id="1700004838">
      <w:bodyDiv w:val="1"/>
      <w:marLeft w:val="0"/>
      <w:marRight w:val="0"/>
      <w:marTop w:val="0"/>
      <w:marBottom w:val="0"/>
      <w:divBdr>
        <w:top w:val="none" w:sz="0" w:space="0" w:color="auto"/>
        <w:left w:val="none" w:sz="0" w:space="0" w:color="auto"/>
        <w:bottom w:val="none" w:sz="0" w:space="0" w:color="auto"/>
        <w:right w:val="none" w:sz="0" w:space="0" w:color="auto"/>
      </w:divBdr>
    </w:div>
    <w:div w:id="1723863326">
      <w:bodyDiv w:val="1"/>
      <w:marLeft w:val="0"/>
      <w:marRight w:val="0"/>
      <w:marTop w:val="0"/>
      <w:marBottom w:val="0"/>
      <w:divBdr>
        <w:top w:val="none" w:sz="0" w:space="0" w:color="auto"/>
        <w:left w:val="none" w:sz="0" w:space="0" w:color="auto"/>
        <w:bottom w:val="none" w:sz="0" w:space="0" w:color="auto"/>
        <w:right w:val="none" w:sz="0" w:space="0" w:color="auto"/>
      </w:divBdr>
      <w:divsChild>
        <w:div w:id="935864241">
          <w:marLeft w:val="547"/>
          <w:marRight w:val="0"/>
          <w:marTop w:val="115"/>
          <w:marBottom w:val="0"/>
          <w:divBdr>
            <w:top w:val="none" w:sz="0" w:space="0" w:color="auto"/>
            <w:left w:val="none" w:sz="0" w:space="0" w:color="auto"/>
            <w:bottom w:val="none" w:sz="0" w:space="0" w:color="auto"/>
            <w:right w:val="none" w:sz="0" w:space="0" w:color="auto"/>
          </w:divBdr>
        </w:div>
        <w:div w:id="501700101">
          <w:marLeft w:val="547"/>
          <w:marRight w:val="0"/>
          <w:marTop w:val="115"/>
          <w:marBottom w:val="0"/>
          <w:divBdr>
            <w:top w:val="none" w:sz="0" w:space="0" w:color="auto"/>
            <w:left w:val="none" w:sz="0" w:space="0" w:color="auto"/>
            <w:bottom w:val="none" w:sz="0" w:space="0" w:color="auto"/>
            <w:right w:val="none" w:sz="0" w:space="0" w:color="auto"/>
          </w:divBdr>
        </w:div>
        <w:div w:id="217594060">
          <w:marLeft w:val="547"/>
          <w:marRight w:val="0"/>
          <w:marTop w:val="115"/>
          <w:marBottom w:val="0"/>
          <w:divBdr>
            <w:top w:val="none" w:sz="0" w:space="0" w:color="auto"/>
            <w:left w:val="none" w:sz="0" w:space="0" w:color="auto"/>
            <w:bottom w:val="none" w:sz="0" w:space="0" w:color="auto"/>
            <w:right w:val="none" w:sz="0" w:space="0" w:color="auto"/>
          </w:divBdr>
        </w:div>
        <w:div w:id="1600286381">
          <w:marLeft w:val="547"/>
          <w:marRight w:val="0"/>
          <w:marTop w:val="115"/>
          <w:marBottom w:val="0"/>
          <w:divBdr>
            <w:top w:val="none" w:sz="0" w:space="0" w:color="auto"/>
            <w:left w:val="none" w:sz="0" w:space="0" w:color="auto"/>
            <w:bottom w:val="none" w:sz="0" w:space="0" w:color="auto"/>
            <w:right w:val="none" w:sz="0" w:space="0" w:color="auto"/>
          </w:divBdr>
        </w:div>
        <w:div w:id="1023483782">
          <w:marLeft w:val="547"/>
          <w:marRight w:val="0"/>
          <w:marTop w:val="115"/>
          <w:marBottom w:val="0"/>
          <w:divBdr>
            <w:top w:val="none" w:sz="0" w:space="0" w:color="auto"/>
            <w:left w:val="none" w:sz="0" w:space="0" w:color="auto"/>
            <w:bottom w:val="none" w:sz="0" w:space="0" w:color="auto"/>
            <w:right w:val="none" w:sz="0" w:space="0" w:color="auto"/>
          </w:divBdr>
        </w:div>
      </w:divsChild>
    </w:div>
    <w:div w:id="1761634981">
      <w:bodyDiv w:val="1"/>
      <w:marLeft w:val="0"/>
      <w:marRight w:val="0"/>
      <w:marTop w:val="0"/>
      <w:marBottom w:val="0"/>
      <w:divBdr>
        <w:top w:val="none" w:sz="0" w:space="0" w:color="auto"/>
        <w:left w:val="none" w:sz="0" w:space="0" w:color="auto"/>
        <w:bottom w:val="none" w:sz="0" w:space="0" w:color="auto"/>
        <w:right w:val="none" w:sz="0" w:space="0" w:color="auto"/>
      </w:divBdr>
      <w:divsChild>
        <w:div w:id="612982026">
          <w:marLeft w:val="720"/>
          <w:marRight w:val="0"/>
          <w:marTop w:val="115"/>
          <w:marBottom w:val="0"/>
          <w:divBdr>
            <w:top w:val="none" w:sz="0" w:space="0" w:color="auto"/>
            <w:left w:val="none" w:sz="0" w:space="0" w:color="auto"/>
            <w:bottom w:val="none" w:sz="0" w:space="0" w:color="auto"/>
            <w:right w:val="none" w:sz="0" w:space="0" w:color="auto"/>
          </w:divBdr>
        </w:div>
      </w:divsChild>
    </w:div>
    <w:div w:id="1868521770">
      <w:bodyDiv w:val="1"/>
      <w:marLeft w:val="0"/>
      <w:marRight w:val="0"/>
      <w:marTop w:val="0"/>
      <w:marBottom w:val="0"/>
      <w:divBdr>
        <w:top w:val="none" w:sz="0" w:space="0" w:color="auto"/>
        <w:left w:val="none" w:sz="0" w:space="0" w:color="auto"/>
        <w:bottom w:val="none" w:sz="0" w:space="0" w:color="auto"/>
        <w:right w:val="none" w:sz="0" w:space="0" w:color="auto"/>
      </w:divBdr>
    </w:div>
    <w:div w:id="1901279830">
      <w:bodyDiv w:val="1"/>
      <w:marLeft w:val="0"/>
      <w:marRight w:val="0"/>
      <w:marTop w:val="0"/>
      <w:marBottom w:val="0"/>
      <w:divBdr>
        <w:top w:val="none" w:sz="0" w:space="0" w:color="auto"/>
        <w:left w:val="none" w:sz="0" w:space="0" w:color="auto"/>
        <w:bottom w:val="none" w:sz="0" w:space="0" w:color="auto"/>
        <w:right w:val="none" w:sz="0" w:space="0" w:color="auto"/>
      </w:divBdr>
    </w:div>
    <w:div w:id="199819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08533-E7E5-45A8-91C8-A58C13986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Shankapal</dc:creator>
  <cp:lastModifiedBy>subhendu maji</cp:lastModifiedBy>
  <cp:revision>16</cp:revision>
  <cp:lastPrinted>2019-11-04T04:02:00Z</cp:lastPrinted>
  <dcterms:created xsi:type="dcterms:W3CDTF">2019-08-29T06:34:00Z</dcterms:created>
  <dcterms:modified xsi:type="dcterms:W3CDTF">2019-11-04T04:02:00Z</dcterms:modified>
</cp:coreProperties>
</file>