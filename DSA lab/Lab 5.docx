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BA1C8" w14:textId="77777777" w:rsidR="00F025A9" w:rsidRPr="00804624" w:rsidRDefault="00410AD1" w:rsidP="00804624">
      <w:pPr>
        <w:pStyle w:val="Heading1"/>
        <w:spacing w:before="0" w:line="360" w:lineRule="auto"/>
        <w:jc w:val="both"/>
        <w:rPr>
          <w:rFonts w:asciiTheme="minorHAnsi" w:hAnsiTheme="minorHAnsi"/>
        </w:rPr>
      </w:pPr>
      <w:r>
        <w:rPr>
          <w:rFonts w:asciiTheme="minorHAnsi" w:hAnsiTheme="minorHAnsi" w:cs="Times New Roman"/>
        </w:rPr>
        <w:t>Laboratory 5</w:t>
      </w:r>
      <w:r w:rsidR="00F025A9" w:rsidRPr="00804624">
        <w:rPr>
          <w:rFonts w:cs="Times New Roman"/>
        </w:rPr>
        <w:t xml:space="preserve">  </w:t>
      </w:r>
      <w:r w:rsidR="00F025A9" w:rsidRPr="00804624">
        <w:rPr>
          <w:rFonts w:cs="Times New Roman"/>
        </w:rPr>
        <w:tab/>
      </w:r>
    </w:p>
    <w:p w14:paraId="78EA6093" w14:textId="77777777"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14:paraId="5287EF52" w14:textId="77777777" w:rsidR="00410AD1" w:rsidRPr="00410AD1" w:rsidRDefault="00410AD1" w:rsidP="00410AD1">
      <w:pPr>
        <w:pStyle w:val="ListParagraph"/>
        <w:numPr>
          <w:ilvl w:val="1"/>
          <w:numId w:val="11"/>
        </w:numPr>
        <w:tabs>
          <w:tab w:val="left" w:pos="720"/>
        </w:tabs>
        <w:suppressAutoHyphens/>
        <w:spacing w:after="0" w:line="360" w:lineRule="auto"/>
        <w:jc w:val="both"/>
        <w:rPr>
          <w:rFonts w:cs="Times New Roman"/>
        </w:rPr>
      </w:pPr>
      <w:r w:rsidRPr="00410AD1">
        <w:rPr>
          <w:rFonts w:cs="Times New Roman"/>
        </w:rPr>
        <w:t>Implement the PUSH, POP and PRINT operations on stack</w:t>
      </w:r>
    </w:p>
    <w:p w14:paraId="43F509CF" w14:textId="77777777" w:rsidR="00410AD1" w:rsidRPr="00410AD1" w:rsidRDefault="00410AD1" w:rsidP="00410AD1">
      <w:pPr>
        <w:pStyle w:val="ListParagraph"/>
        <w:numPr>
          <w:ilvl w:val="1"/>
          <w:numId w:val="11"/>
        </w:numPr>
        <w:tabs>
          <w:tab w:val="left" w:pos="720"/>
        </w:tabs>
        <w:suppressAutoHyphens/>
        <w:spacing w:after="0" w:line="360" w:lineRule="auto"/>
        <w:jc w:val="both"/>
        <w:rPr>
          <w:rFonts w:cs="Times New Roman"/>
        </w:rPr>
      </w:pPr>
      <w:r w:rsidRPr="00410AD1">
        <w:rPr>
          <w:rFonts w:cs="Times New Roman"/>
        </w:rPr>
        <w:t>Write a C program to convert infix to postfix notation using stack</w:t>
      </w:r>
    </w:p>
    <w:p w14:paraId="2A862F0E" w14:textId="77777777" w:rsidR="00804624" w:rsidRPr="008C643D" w:rsidRDefault="00410AD1" w:rsidP="008C643D">
      <w:pPr>
        <w:pStyle w:val="ListParagraph"/>
        <w:numPr>
          <w:ilvl w:val="1"/>
          <w:numId w:val="11"/>
        </w:numPr>
        <w:tabs>
          <w:tab w:val="left" w:pos="720"/>
        </w:tabs>
        <w:suppressAutoHyphens/>
        <w:spacing w:after="0" w:line="360" w:lineRule="auto"/>
        <w:jc w:val="both"/>
        <w:rPr>
          <w:rFonts w:cs="Times New Roman"/>
        </w:rPr>
      </w:pPr>
      <w:r w:rsidRPr="00410AD1">
        <w:rPr>
          <w:rFonts w:cs="Times New Roman"/>
        </w:rPr>
        <w:t>Write a C program to evaluate a postfix expression.</w:t>
      </w:r>
      <w:r w:rsidR="00804624" w:rsidRPr="008C643D">
        <w:rPr>
          <w:rFonts w:cs="Times New Roman"/>
        </w:rPr>
        <w:t xml:space="preserve"> </w:t>
      </w:r>
    </w:p>
    <w:p w14:paraId="78C7F24A" w14:textId="77777777" w:rsidR="00804624" w:rsidRDefault="00804624" w:rsidP="00804624">
      <w:pPr>
        <w:pStyle w:val="ListParagraph"/>
        <w:tabs>
          <w:tab w:val="left" w:pos="720"/>
        </w:tabs>
        <w:suppressAutoHyphens/>
        <w:spacing w:after="0" w:line="360" w:lineRule="auto"/>
        <w:jc w:val="both"/>
        <w:rPr>
          <w:rFonts w:cs="Times New Roman"/>
        </w:rPr>
      </w:pPr>
    </w:p>
    <w:p w14:paraId="29A708A8" w14:textId="77777777" w:rsidR="00804624" w:rsidRPr="00804624" w:rsidRDefault="00804624" w:rsidP="00804624">
      <w:pPr>
        <w:pStyle w:val="ListParagraph"/>
        <w:tabs>
          <w:tab w:val="left" w:pos="720"/>
        </w:tabs>
        <w:suppressAutoHyphens/>
        <w:spacing w:after="0" w:line="360" w:lineRule="auto"/>
        <w:jc w:val="both"/>
        <w:rPr>
          <w:rFonts w:cs="Times New Roman"/>
        </w:rPr>
      </w:pPr>
    </w:p>
    <w:p w14:paraId="0803CD9B" w14:textId="77777777" w:rsidR="00F025A9" w:rsidRPr="00804624"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p>
    <w:p w14:paraId="14F36C1B" w14:textId="2BE0F0AE" w:rsidR="00804624" w:rsidRPr="008E0A6D" w:rsidRDefault="000E6FF5" w:rsidP="00804624">
      <w:pPr>
        <w:pStyle w:val="ListParagraph"/>
        <w:tabs>
          <w:tab w:val="left" w:pos="720"/>
        </w:tabs>
        <w:suppressAutoHyphens/>
        <w:spacing w:line="360" w:lineRule="auto"/>
        <w:contextualSpacing w:val="0"/>
        <w:jc w:val="both"/>
        <w:rPr>
          <w:rFonts w:cstheme="minorHAnsi"/>
          <w:b/>
          <w:bCs/>
        </w:rPr>
      </w:pPr>
      <w:r w:rsidRPr="008E0A6D">
        <w:rPr>
          <w:rFonts w:cstheme="minorHAnsi"/>
          <w:b/>
          <w:bCs/>
        </w:rPr>
        <w:t>2.1 Implement the PUSH, POP and PRINT operations on stack</w:t>
      </w:r>
    </w:p>
    <w:p w14:paraId="6F7E16D4" w14:textId="388983F9" w:rsidR="00C80CEA" w:rsidRDefault="00C80CEA" w:rsidP="00804624">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1: </w:t>
      </w:r>
      <w:r>
        <w:rPr>
          <w:rFonts w:ascii="Courier New" w:hAnsi="Courier New" w:cs="Courier New"/>
        </w:rPr>
        <w:t>start</w:t>
      </w:r>
    </w:p>
    <w:p w14:paraId="0E98B95B" w14:textId="17FD116A" w:rsidR="0004477D" w:rsidRPr="00C80CEA" w:rsidRDefault="0004477D" w:rsidP="00804624">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 xml:space="preserve">step 2: declare global variable top = -1, and stack[max] </w:t>
      </w:r>
    </w:p>
    <w:p w14:paraId="3C951693" w14:textId="4663CDBB" w:rsidR="001E39C5" w:rsidRDefault="00C80CEA" w:rsidP="001E39C5">
      <w:pPr>
        <w:pStyle w:val="ListParagraph"/>
        <w:tabs>
          <w:tab w:val="left" w:pos="720"/>
        </w:tabs>
        <w:suppressAutoHyphens/>
        <w:spacing w:line="360" w:lineRule="auto"/>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3</w:t>
      </w:r>
      <w:r w:rsidRPr="00C80CEA">
        <w:rPr>
          <w:rFonts w:ascii="Courier New" w:hAnsi="Courier New" w:cs="Courier New"/>
        </w:rPr>
        <w:t xml:space="preserve">: </w:t>
      </w:r>
      <w:r w:rsidR="001E39C5">
        <w:rPr>
          <w:rFonts w:ascii="Courier New" w:hAnsi="Courier New" w:cs="Courier New"/>
        </w:rPr>
        <w:t>make a push function</w:t>
      </w:r>
    </w:p>
    <w:p w14:paraId="5CC69B77" w14:textId="71E35DCE" w:rsidR="001E39C5" w:rsidRDefault="0004477D" w:rsidP="001E39C5">
      <w:pPr>
        <w:pStyle w:val="ListParagraph"/>
        <w:tabs>
          <w:tab w:val="left" w:pos="720"/>
        </w:tabs>
        <w:suppressAutoHyphens/>
        <w:spacing w:line="360" w:lineRule="auto"/>
        <w:jc w:val="both"/>
        <w:rPr>
          <w:rFonts w:ascii="Courier New" w:hAnsi="Courier New" w:cs="Courier New"/>
        </w:rPr>
      </w:pPr>
      <w:r>
        <w:rPr>
          <w:rFonts w:ascii="Courier New" w:hAnsi="Courier New" w:cs="Courier New"/>
        </w:rPr>
        <w:t xml:space="preserve"> </w:t>
      </w:r>
      <w:r w:rsidR="001E39C5">
        <w:rPr>
          <w:rFonts w:ascii="Courier New" w:hAnsi="Courier New" w:cs="Courier New"/>
        </w:rPr>
        <w:tab/>
      </w:r>
      <w:r>
        <w:rPr>
          <w:rFonts w:ascii="Courier New" w:hAnsi="Courier New" w:cs="Courier New"/>
        </w:rPr>
        <w:t>3</w:t>
      </w:r>
      <w:r w:rsidR="001E39C5">
        <w:rPr>
          <w:rFonts w:ascii="Courier New" w:hAnsi="Courier New" w:cs="Courier New"/>
        </w:rPr>
        <w:t>.1 if top= max-1: print stack is full</w:t>
      </w:r>
    </w:p>
    <w:p w14:paraId="1325C17E" w14:textId="22D30C98" w:rsidR="001E39C5" w:rsidRPr="001E39C5" w:rsidRDefault="001E39C5" w:rsidP="001E39C5">
      <w:pPr>
        <w:pStyle w:val="ListParagraph"/>
        <w:tabs>
          <w:tab w:val="left" w:pos="720"/>
        </w:tabs>
        <w:suppressAutoHyphens/>
        <w:spacing w:line="360" w:lineRule="auto"/>
        <w:jc w:val="both"/>
        <w:rPr>
          <w:rFonts w:ascii="Courier New" w:hAnsi="Courier New" w:cs="Courier New"/>
        </w:rPr>
      </w:pPr>
      <w:r>
        <w:rPr>
          <w:rFonts w:ascii="Courier New" w:hAnsi="Courier New" w:cs="Courier New"/>
        </w:rPr>
        <w:tab/>
      </w:r>
      <w:r w:rsidR="0004477D">
        <w:rPr>
          <w:rFonts w:ascii="Courier New" w:hAnsi="Courier New" w:cs="Courier New"/>
        </w:rPr>
        <w:t>3</w:t>
      </w:r>
      <w:r>
        <w:rPr>
          <w:rFonts w:ascii="Courier New" w:hAnsi="Courier New" w:cs="Courier New"/>
        </w:rPr>
        <w:t xml:space="preserve">.2 </w:t>
      </w:r>
      <w:r w:rsidR="0004477D">
        <w:rPr>
          <w:rFonts w:ascii="Courier New" w:hAnsi="Courier New" w:cs="Courier New"/>
        </w:rPr>
        <w:t xml:space="preserve">else:  </w:t>
      </w:r>
      <w:r>
        <w:rPr>
          <w:rFonts w:ascii="Courier New" w:hAnsi="Courier New" w:cs="Courier New"/>
        </w:rPr>
        <w:t>top++</w:t>
      </w:r>
      <w:r w:rsidR="0004477D">
        <w:rPr>
          <w:rFonts w:ascii="Courier New" w:hAnsi="Courier New" w:cs="Courier New"/>
        </w:rPr>
        <w:t xml:space="preserve"> and stack[top]= item</w:t>
      </w:r>
    </w:p>
    <w:p w14:paraId="5D03DD07" w14:textId="5ACAAD64" w:rsidR="00C80CEA" w:rsidRDefault="00C80CEA" w:rsidP="001E39C5">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4</w:t>
      </w:r>
      <w:r w:rsidRPr="00C80CEA">
        <w:rPr>
          <w:rFonts w:ascii="Courier New" w:hAnsi="Courier New" w:cs="Courier New"/>
        </w:rPr>
        <w:t xml:space="preserve">: </w:t>
      </w:r>
      <w:r w:rsidR="0004477D">
        <w:rPr>
          <w:rFonts w:ascii="Courier New" w:hAnsi="Courier New" w:cs="Courier New"/>
        </w:rPr>
        <w:t>make a pop function</w:t>
      </w:r>
    </w:p>
    <w:p w14:paraId="0A306D2D" w14:textId="13C636AF" w:rsidR="0004477D" w:rsidRDefault="0004477D" w:rsidP="001E39C5">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4.1 if top=-1: print stack is empty</w:t>
      </w:r>
    </w:p>
    <w:p w14:paraId="2008591E" w14:textId="67A84ED4" w:rsidR="0004477D" w:rsidRPr="00C80CEA" w:rsidRDefault="0004477D" w:rsidP="001E39C5">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4.2 else: top--;</w:t>
      </w:r>
    </w:p>
    <w:p w14:paraId="78433BF8" w14:textId="75CAEB17"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5</w:t>
      </w:r>
      <w:r w:rsidRPr="00C80CEA">
        <w:rPr>
          <w:rFonts w:ascii="Courier New" w:hAnsi="Courier New" w:cs="Courier New"/>
        </w:rPr>
        <w:t xml:space="preserve">: </w:t>
      </w:r>
      <w:r w:rsidR="0004477D">
        <w:rPr>
          <w:rFonts w:ascii="Courier New" w:hAnsi="Courier New" w:cs="Courier New"/>
        </w:rPr>
        <w:t>make display function to print the stack</w:t>
      </w:r>
    </w:p>
    <w:p w14:paraId="518D2C8F" w14:textId="020FCA51" w:rsidR="0004477D"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5.1 if top = -1: print stack is empty</w:t>
      </w:r>
    </w:p>
    <w:p w14:paraId="5999DDD5" w14:textId="12F518A7" w:rsidR="0004477D" w:rsidRPr="00C80CEA"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5.2 else: for (</w:t>
      </w:r>
      <w:proofErr w:type="spellStart"/>
      <w:r>
        <w:rPr>
          <w:rFonts w:ascii="Courier New" w:hAnsi="Courier New" w:cs="Courier New"/>
        </w:rPr>
        <w:t>i</w:t>
      </w:r>
      <w:proofErr w:type="spellEnd"/>
      <w:r>
        <w:rPr>
          <w:rFonts w:ascii="Courier New" w:hAnsi="Courier New" w:cs="Courier New"/>
        </w:rPr>
        <w:t xml:space="preserve">=top; </w:t>
      </w:r>
      <w:proofErr w:type="spellStart"/>
      <w:r>
        <w:rPr>
          <w:rFonts w:ascii="Courier New" w:hAnsi="Courier New" w:cs="Courier New"/>
        </w:rPr>
        <w:t>i</w:t>
      </w:r>
      <w:proofErr w:type="spellEnd"/>
      <w:r>
        <w:rPr>
          <w:rFonts w:ascii="Courier New" w:hAnsi="Courier New" w:cs="Courier New"/>
        </w:rPr>
        <w:t xml:space="preserve">&gt;=0; </w:t>
      </w:r>
      <w:proofErr w:type="spellStart"/>
      <w:r>
        <w:rPr>
          <w:rFonts w:ascii="Courier New" w:hAnsi="Courier New" w:cs="Courier New"/>
        </w:rPr>
        <w:t>i</w:t>
      </w:r>
      <w:proofErr w:type="spellEnd"/>
      <w:r>
        <w:rPr>
          <w:rFonts w:ascii="Courier New" w:hAnsi="Courier New" w:cs="Courier New"/>
        </w:rPr>
        <w:t>--): print stack[</w:t>
      </w:r>
      <w:proofErr w:type="spellStart"/>
      <w:r>
        <w:rPr>
          <w:rFonts w:ascii="Courier New" w:hAnsi="Courier New" w:cs="Courier New"/>
        </w:rPr>
        <w:t>i</w:t>
      </w:r>
      <w:proofErr w:type="spellEnd"/>
      <w:r>
        <w:rPr>
          <w:rFonts w:ascii="Courier New" w:hAnsi="Courier New" w:cs="Courier New"/>
        </w:rPr>
        <w:t xml:space="preserve">] </w:t>
      </w:r>
    </w:p>
    <w:p w14:paraId="46607E8C" w14:textId="4EE1033C"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6</w:t>
      </w:r>
      <w:r w:rsidRPr="00C80CEA">
        <w:rPr>
          <w:rFonts w:ascii="Courier New" w:hAnsi="Courier New" w:cs="Courier New"/>
        </w:rPr>
        <w:t xml:space="preserve">: </w:t>
      </w:r>
      <w:r w:rsidR="0004477D">
        <w:rPr>
          <w:rFonts w:ascii="Courier New" w:hAnsi="Courier New" w:cs="Courier New"/>
        </w:rPr>
        <w:t>call each of the function in main body</w:t>
      </w:r>
    </w:p>
    <w:p w14:paraId="3DD2529D" w14:textId="5F77FC74" w:rsidR="00C80CEA" w:rsidRDefault="00C80CEA" w:rsidP="0004477D">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w:t>
      </w:r>
      <w:r w:rsidR="0004477D">
        <w:rPr>
          <w:rFonts w:ascii="Courier New" w:hAnsi="Courier New" w:cs="Courier New"/>
        </w:rPr>
        <w:t>7</w:t>
      </w:r>
      <w:r w:rsidRPr="00C80CEA">
        <w:rPr>
          <w:rFonts w:ascii="Courier New" w:hAnsi="Courier New" w:cs="Courier New"/>
        </w:rPr>
        <w:t xml:space="preserve">: </w:t>
      </w:r>
      <w:r w:rsidR="0004477D">
        <w:rPr>
          <w:rFonts w:ascii="Courier New" w:hAnsi="Courier New" w:cs="Courier New"/>
        </w:rPr>
        <w:t>stop</w:t>
      </w:r>
    </w:p>
    <w:p w14:paraId="191CC582" w14:textId="7FD1DE1F" w:rsidR="00403AD9" w:rsidRDefault="00403AD9">
      <w:pPr>
        <w:rPr>
          <w:rFonts w:ascii="Courier New" w:hAnsi="Courier New" w:cs="Courier New"/>
        </w:rPr>
      </w:pPr>
      <w:r>
        <w:rPr>
          <w:rFonts w:ascii="Courier New" w:hAnsi="Courier New" w:cs="Courier New"/>
        </w:rPr>
        <w:br w:type="page"/>
      </w:r>
    </w:p>
    <w:p w14:paraId="3143398F" w14:textId="77777777" w:rsidR="00403AD9" w:rsidRPr="0004477D" w:rsidRDefault="00403AD9" w:rsidP="0004477D">
      <w:pPr>
        <w:pStyle w:val="ListParagraph"/>
        <w:tabs>
          <w:tab w:val="left" w:pos="720"/>
        </w:tabs>
        <w:suppressAutoHyphens/>
        <w:spacing w:line="360" w:lineRule="auto"/>
        <w:contextualSpacing w:val="0"/>
        <w:jc w:val="both"/>
        <w:rPr>
          <w:rFonts w:ascii="Courier New" w:hAnsi="Courier New" w:cs="Courier New"/>
        </w:rPr>
      </w:pPr>
    </w:p>
    <w:p w14:paraId="01E6A538" w14:textId="1C024721" w:rsidR="000E6FF5" w:rsidRDefault="000E6FF5" w:rsidP="00804624">
      <w:pPr>
        <w:pStyle w:val="ListParagraph"/>
        <w:tabs>
          <w:tab w:val="left" w:pos="720"/>
        </w:tabs>
        <w:suppressAutoHyphens/>
        <w:spacing w:line="360" w:lineRule="auto"/>
        <w:contextualSpacing w:val="0"/>
        <w:jc w:val="both"/>
        <w:rPr>
          <w:rFonts w:cs="Times New Roman"/>
          <w:b/>
          <w:bCs/>
        </w:rPr>
      </w:pPr>
      <w:r>
        <w:rPr>
          <w:b/>
          <w:bCs/>
        </w:rPr>
        <w:t>2.</w:t>
      </w:r>
      <w:r w:rsidRPr="000E6FF5">
        <w:rPr>
          <w:b/>
          <w:bCs/>
        </w:rPr>
        <w:t xml:space="preserve">2 </w:t>
      </w:r>
      <w:r w:rsidRPr="000E6FF5">
        <w:rPr>
          <w:rFonts w:cs="Times New Roman"/>
          <w:b/>
          <w:bCs/>
        </w:rPr>
        <w:t>C program to convert infix to postfix notation using stack</w:t>
      </w:r>
    </w:p>
    <w:p w14:paraId="3656BE97" w14:textId="273C7D31"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1: </w:t>
      </w:r>
      <w:r>
        <w:rPr>
          <w:rFonts w:ascii="Courier New" w:hAnsi="Courier New" w:cs="Courier New"/>
        </w:rPr>
        <w:t>start</w:t>
      </w:r>
    </w:p>
    <w:p w14:paraId="38DA78C1" w14:textId="5625BA8A"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2: </w:t>
      </w:r>
      <w:r w:rsidR="0004477D">
        <w:rPr>
          <w:rFonts w:ascii="Courier New" w:hAnsi="Courier New" w:cs="Courier New"/>
        </w:rPr>
        <w:t xml:space="preserve">declare global variable top = -1, </w:t>
      </w:r>
      <w:proofErr w:type="gramStart"/>
      <w:r w:rsidR="0004477D">
        <w:rPr>
          <w:rFonts w:ascii="Courier New" w:hAnsi="Courier New" w:cs="Courier New"/>
        </w:rPr>
        <w:t>s[</w:t>
      </w:r>
      <w:proofErr w:type="gramEnd"/>
      <w:r w:rsidR="0004477D">
        <w:rPr>
          <w:rFonts w:ascii="Courier New" w:hAnsi="Courier New" w:cs="Courier New"/>
        </w:rPr>
        <w:t>50]</w:t>
      </w:r>
    </w:p>
    <w:p w14:paraId="30574C0C" w14:textId="42019120"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3: </w:t>
      </w:r>
      <w:r w:rsidR="0004477D">
        <w:rPr>
          <w:rFonts w:ascii="Courier New" w:hAnsi="Courier New" w:cs="Courier New"/>
        </w:rPr>
        <w:t>make a stack push function</w:t>
      </w:r>
    </w:p>
    <w:p w14:paraId="200D2A39" w14:textId="234087F4"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4: </w:t>
      </w:r>
      <w:r w:rsidR="0004477D">
        <w:rPr>
          <w:rFonts w:ascii="Courier New" w:hAnsi="Courier New" w:cs="Courier New"/>
        </w:rPr>
        <w:t>make a stack pop function</w:t>
      </w:r>
    </w:p>
    <w:p w14:paraId="34199996" w14:textId="79D2D84C"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5: </w:t>
      </w:r>
      <w:r w:rsidR="0004477D">
        <w:rPr>
          <w:rFonts w:ascii="Courier New" w:hAnsi="Courier New" w:cs="Courier New"/>
        </w:rPr>
        <w:t>make a priority function</w:t>
      </w:r>
    </w:p>
    <w:p w14:paraId="1E769B01" w14:textId="7A1C1577" w:rsidR="0004477D"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5.1</w:t>
      </w:r>
      <w:r w:rsidR="001215C9">
        <w:rPr>
          <w:rFonts w:ascii="Courier New" w:hAnsi="Courier New" w:cs="Courier New"/>
        </w:rPr>
        <w:t xml:space="preserve"> if element = ‘(’: return 0;</w:t>
      </w:r>
    </w:p>
    <w:p w14:paraId="526B8094" w14:textId="4F44DB3A" w:rsidR="0004477D" w:rsidRDefault="0004477D"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5.2</w:t>
      </w:r>
      <w:r w:rsidR="001215C9">
        <w:rPr>
          <w:rFonts w:ascii="Courier New" w:hAnsi="Courier New" w:cs="Courier New"/>
        </w:rPr>
        <w:t xml:space="preserve"> if element = ‘+’ or ‘-’: return 1;</w:t>
      </w:r>
    </w:p>
    <w:p w14:paraId="1F9B2587" w14:textId="5412006C" w:rsidR="001215C9" w:rsidRPr="00C80CEA"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5.3 if element = ‘*’ or ‘/’: return 2;</w:t>
      </w:r>
    </w:p>
    <w:p w14:paraId="5525D0E7" w14:textId="5808D174"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6: </w:t>
      </w:r>
      <w:r w:rsidR="001215C9">
        <w:rPr>
          <w:rFonts w:ascii="Courier New" w:hAnsi="Courier New" w:cs="Courier New"/>
        </w:rPr>
        <w:t>in main body:</w:t>
      </w:r>
    </w:p>
    <w:p w14:paraId="65582F7F" w14:textId="0515C3F9"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6.1 input the infix expression</w:t>
      </w:r>
    </w:p>
    <w:p w14:paraId="2F0BD085" w14:textId="5BF0E588" w:rsidR="000F3B45" w:rsidRPr="000F3B45" w:rsidRDefault="000F3B45" w:rsidP="000F3B45">
      <w:pPr>
        <w:tabs>
          <w:tab w:val="left" w:pos="720"/>
        </w:tabs>
        <w:suppressAutoHyphens/>
        <w:spacing w:line="360" w:lineRule="auto"/>
        <w:jc w:val="both"/>
        <w:rPr>
          <w:rFonts w:ascii="Courier New" w:hAnsi="Courier New" w:cs="Courier New"/>
        </w:rPr>
      </w:pPr>
      <w:r>
        <w:rPr>
          <w:rFonts w:ascii="Courier New" w:hAnsi="Courier New" w:cs="Courier New"/>
        </w:rPr>
        <w:tab/>
      </w:r>
      <w:r w:rsidRPr="000F3B45">
        <w:rPr>
          <w:rFonts w:ascii="Courier New" w:hAnsi="Courier New" w:cs="Courier New"/>
        </w:rPr>
        <w:t xml:space="preserve">step 7: </w:t>
      </w:r>
      <w:r>
        <w:rPr>
          <w:rFonts w:ascii="Courier New" w:hAnsi="Courier New" w:cs="Courier New"/>
        </w:rPr>
        <w:t>iterate over each character</w:t>
      </w:r>
    </w:p>
    <w:p w14:paraId="15CB37C1" w14:textId="5542C338"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1</w:t>
      </w:r>
      <w:r>
        <w:rPr>
          <w:rFonts w:ascii="Courier New" w:hAnsi="Courier New" w:cs="Courier New"/>
        </w:rPr>
        <w:t xml:space="preserve"> if a character is alphanumeric: print it as it is</w:t>
      </w:r>
    </w:p>
    <w:p w14:paraId="28F7BD3F" w14:textId="45F4B5AC"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2</w:t>
      </w:r>
      <w:r>
        <w:rPr>
          <w:rFonts w:ascii="Courier New" w:hAnsi="Courier New" w:cs="Courier New"/>
        </w:rPr>
        <w:t xml:space="preserve"> if it is ‘(’: push it to stack</w:t>
      </w:r>
    </w:p>
    <w:p w14:paraId="649A0EEF" w14:textId="6495354E" w:rsidR="001215C9" w:rsidRDefault="001215C9"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3</w:t>
      </w:r>
      <w:r>
        <w:rPr>
          <w:rFonts w:ascii="Courier New" w:hAnsi="Courier New" w:cs="Courier New"/>
        </w:rPr>
        <w:t xml:space="preserve"> if it is ‘)’: pop and print till we get ‘(’</w:t>
      </w:r>
    </w:p>
    <w:p w14:paraId="220FA3A1" w14:textId="21FFF91B" w:rsidR="001215C9" w:rsidRPr="001215C9" w:rsidRDefault="001215C9" w:rsidP="001215C9">
      <w:pPr>
        <w:pStyle w:val="ListParagraph"/>
        <w:tabs>
          <w:tab w:val="left" w:pos="720"/>
        </w:tabs>
        <w:suppressAutoHyphens/>
        <w:spacing w:line="360" w:lineRule="auto"/>
        <w:jc w:val="both"/>
        <w:rPr>
          <w:rFonts w:ascii="Courier New" w:hAnsi="Courier New" w:cs="Courier New"/>
        </w:rPr>
      </w:pPr>
      <w:r>
        <w:rPr>
          <w:rFonts w:ascii="Courier New" w:hAnsi="Courier New" w:cs="Courier New"/>
        </w:rPr>
        <w:tab/>
      </w:r>
      <w:r w:rsidR="000F3B45">
        <w:rPr>
          <w:rFonts w:ascii="Courier New" w:hAnsi="Courier New" w:cs="Courier New"/>
        </w:rPr>
        <w:t>7</w:t>
      </w:r>
      <w:r>
        <w:rPr>
          <w:rFonts w:ascii="Courier New" w:hAnsi="Courier New" w:cs="Courier New"/>
        </w:rPr>
        <w:t>.</w:t>
      </w:r>
      <w:r w:rsidR="000F3B45">
        <w:rPr>
          <w:rFonts w:ascii="Courier New" w:hAnsi="Courier New" w:cs="Courier New"/>
        </w:rPr>
        <w:t>4</w:t>
      </w:r>
      <w:r>
        <w:rPr>
          <w:rFonts w:ascii="Courier New" w:hAnsi="Courier New" w:cs="Courier New"/>
        </w:rPr>
        <w:t xml:space="preserve"> else:  </w:t>
      </w:r>
      <w:r w:rsidRPr="001215C9">
        <w:rPr>
          <w:rFonts w:ascii="Courier New" w:hAnsi="Courier New" w:cs="Courier New"/>
        </w:rPr>
        <w:t>while (pr</w:t>
      </w:r>
      <w:r>
        <w:rPr>
          <w:rFonts w:ascii="Courier New" w:hAnsi="Courier New" w:cs="Courier New"/>
        </w:rPr>
        <w:t>iority</w:t>
      </w:r>
      <w:r w:rsidRPr="001215C9">
        <w:rPr>
          <w:rFonts w:ascii="Courier New" w:hAnsi="Courier New" w:cs="Courier New"/>
        </w:rPr>
        <w:t>(s[top]) &gt;= pr</w:t>
      </w:r>
      <w:r>
        <w:rPr>
          <w:rFonts w:ascii="Courier New" w:hAnsi="Courier New" w:cs="Courier New"/>
        </w:rPr>
        <w:t>iority</w:t>
      </w:r>
      <w:r w:rsidRPr="001215C9">
        <w:rPr>
          <w:rFonts w:ascii="Courier New" w:hAnsi="Courier New" w:cs="Courier New"/>
        </w:rPr>
        <w:t>(*e))</w:t>
      </w:r>
    </w:p>
    <w:p w14:paraId="7958D1C2" w14:textId="6D2BE106" w:rsidR="001215C9" w:rsidRPr="001215C9" w:rsidRDefault="001215C9" w:rsidP="001215C9">
      <w:pPr>
        <w:pStyle w:val="ListParagraph"/>
        <w:tabs>
          <w:tab w:val="left" w:pos="720"/>
        </w:tabs>
        <w:suppressAutoHyphens/>
        <w:spacing w:line="360" w:lineRule="auto"/>
        <w:jc w:val="both"/>
        <w:rPr>
          <w:rFonts w:ascii="Courier New" w:hAnsi="Courier New" w:cs="Courier New"/>
        </w:rPr>
      </w:pPr>
      <w:r w:rsidRPr="001215C9">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 xml:space="preserve">{ </w:t>
      </w:r>
      <w:r w:rsidRPr="001215C9">
        <w:rPr>
          <w:rFonts w:ascii="Courier New" w:hAnsi="Courier New" w:cs="Courier New"/>
        </w:rPr>
        <w:t>pop</w:t>
      </w:r>
      <w:proofErr w:type="gramEnd"/>
      <w:r>
        <w:rPr>
          <w:rFonts w:ascii="Courier New" w:hAnsi="Courier New" w:cs="Courier New"/>
        </w:rPr>
        <w:t xml:space="preserve"> from the stack and print it } </w:t>
      </w:r>
    </w:p>
    <w:p w14:paraId="27403660" w14:textId="78F4F0FA" w:rsidR="001215C9" w:rsidRPr="00C80CEA" w:rsidRDefault="001215C9" w:rsidP="001215C9">
      <w:pPr>
        <w:pStyle w:val="ListParagraph"/>
        <w:tabs>
          <w:tab w:val="left" w:pos="720"/>
        </w:tabs>
        <w:suppressAutoHyphens/>
        <w:spacing w:line="360" w:lineRule="auto"/>
        <w:contextualSpacing w:val="0"/>
        <w:jc w:val="both"/>
        <w:rPr>
          <w:rFonts w:ascii="Courier New" w:hAnsi="Courier New" w:cs="Courier New"/>
        </w:rPr>
      </w:pPr>
      <w:r w:rsidRPr="001215C9">
        <w:rPr>
          <w:rFonts w:ascii="Courier New" w:hAnsi="Courier New" w:cs="Courier New"/>
        </w:rPr>
        <w:t xml:space="preserve">            </w:t>
      </w:r>
      <w:r>
        <w:rPr>
          <w:rFonts w:ascii="Courier New" w:hAnsi="Courier New" w:cs="Courier New"/>
        </w:rPr>
        <w:tab/>
      </w:r>
      <w:r w:rsidRPr="001215C9">
        <w:rPr>
          <w:rFonts w:ascii="Courier New" w:hAnsi="Courier New" w:cs="Courier New"/>
        </w:rPr>
        <w:t>Push</w:t>
      </w:r>
      <w:r>
        <w:rPr>
          <w:rFonts w:ascii="Courier New" w:hAnsi="Courier New" w:cs="Courier New"/>
        </w:rPr>
        <w:t xml:space="preserve"> the element to stack</w:t>
      </w:r>
    </w:p>
    <w:p w14:paraId="1E6F7E8E" w14:textId="0BEA9F38"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8: </w:t>
      </w:r>
      <w:r w:rsidR="000F3B45">
        <w:rPr>
          <w:rFonts w:ascii="Courier New" w:hAnsi="Courier New" w:cs="Courier New"/>
        </w:rPr>
        <w:t>print the last element remaining in stack</w:t>
      </w:r>
    </w:p>
    <w:p w14:paraId="42EAD98C" w14:textId="1AB41CB2" w:rsidR="000F3B45" w:rsidRDefault="000F3B45"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8.1 while top! = -1: pop and print the elements</w:t>
      </w:r>
    </w:p>
    <w:p w14:paraId="0ABDA2EC" w14:textId="7B03E4CF" w:rsidR="000F3B45" w:rsidRDefault="000F3B45"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Step 9: stop</w:t>
      </w:r>
    </w:p>
    <w:p w14:paraId="5F6DCC70" w14:textId="1248CC9E" w:rsidR="00403AD9" w:rsidRDefault="00403AD9">
      <w:pPr>
        <w:rPr>
          <w:rFonts w:ascii="Courier New" w:hAnsi="Courier New" w:cs="Courier New"/>
        </w:rPr>
      </w:pPr>
      <w:r>
        <w:rPr>
          <w:rFonts w:ascii="Courier New" w:hAnsi="Courier New" w:cs="Courier New"/>
        </w:rPr>
        <w:br w:type="page"/>
      </w:r>
    </w:p>
    <w:p w14:paraId="0DDE7A68" w14:textId="77777777" w:rsidR="00403AD9" w:rsidRPr="00C80CEA" w:rsidRDefault="00403AD9" w:rsidP="00C80CEA">
      <w:pPr>
        <w:pStyle w:val="ListParagraph"/>
        <w:tabs>
          <w:tab w:val="left" w:pos="720"/>
        </w:tabs>
        <w:suppressAutoHyphens/>
        <w:spacing w:line="360" w:lineRule="auto"/>
        <w:contextualSpacing w:val="0"/>
        <w:jc w:val="both"/>
        <w:rPr>
          <w:rFonts w:ascii="Courier New" w:hAnsi="Courier New" w:cs="Courier New"/>
        </w:rPr>
      </w:pPr>
      <w:bookmarkStart w:id="0" w:name="_GoBack"/>
      <w:bookmarkEnd w:id="0"/>
    </w:p>
    <w:p w14:paraId="632D295A" w14:textId="2618EA56" w:rsidR="000E6FF5" w:rsidRDefault="000E6FF5" w:rsidP="00804624">
      <w:pPr>
        <w:pStyle w:val="ListParagraph"/>
        <w:tabs>
          <w:tab w:val="left" w:pos="720"/>
        </w:tabs>
        <w:suppressAutoHyphens/>
        <w:spacing w:line="360" w:lineRule="auto"/>
        <w:contextualSpacing w:val="0"/>
        <w:jc w:val="both"/>
        <w:rPr>
          <w:rFonts w:cs="Times New Roman"/>
          <w:b/>
          <w:bCs/>
        </w:rPr>
      </w:pPr>
      <w:r>
        <w:rPr>
          <w:b/>
          <w:bCs/>
        </w:rPr>
        <w:t xml:space="preserve">2.3 </w:t>
      </w:r>
      <w:r w:rsidRPr="000E6FF5">
        <w:rPr>
          <w:rFonts w:cs="Times New Roman"/>
          <w:b/>
          <w:bCs/>
        </w:rPr>
        <w:t>C program to evaluate a postfix expression.</w:t>
      </w:r>
    </w:p>
    <w:p w14:paraId="2EC3D80E" w14:textId="2CD9E541"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1: </w:t>
      </w:r>
      <w:r>
        <w:rPr>
          <w:rFonts w:ascii="Courier New" w:hAnsi="Courier New" w:cs="Courier New"/>
        </w:rPr>
        <w:t>start</w:t>
      </w:r>
    </w:p>
    <w:p w14:paraId="2A4455F2" w14:textId="6563EB61" w:rsidR="00C80CEA" w:rsidRPr="000F3B45" w:rsidRDefault="00C80CEA" w:rsidP="000F3B45">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2: </w:t>
      </w:r>
      <w:r w:rsidR="000F3B45">
        <w:rPr>
          <w:rFonts w:ascii="Courier New" w:hAnsi="Courier New" w:cs="Courier New"/>
        </w:rPr>
        <w:t xml:space="preserve">declare global variable top = -1, </w:t>
      </w:r>
      <w:proofErr w:type="gramStart"/>
      <w:r w:rsidR="000F3B45">
        <w:rPr>
          <w:rFonts w:ascii="Courier New" w:hAnsi="Courier New" w:cs="Courier New"/>
        </w:rPr>
        <w:t>s[</w:t>
      </w:r>
      <w:proofErr w:type="gramEnd"/>
      <w:r w:rsidR="000F3B45">
        <w:rPr>
          <w:rFonts w:ascii="Courier New" w:hAnsi="Courier New" w:cs="Courier New"/>
        </w:rPr>
        <w:t>50]</w:t>
      </w:r>
    </w:p>
    <w:p w14:paraId="1AA1FBFC" w14:textId="3B1CFA20"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3: </w:t>
      </w:r>
      <w:r w:rsidR="000F3B45">
        <w:rPr>
          <w:rFonts w:ascii="Courier New" w:hAnsi="Courier New" w:cs="Courier New"/>
        </w:rPr>
        <w:t>make a stack push function</w:t>
      </w:r>
    </w:p>
    <w:p w14:paraId="534CA892" w14:textId="6D330DED" w:rsidR="00C80CEA" w:rsidRPr="009A3F46" w:rsidRDefault="00C80CEA" w:rsidP="009A3F46">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4: </w:t>
      </w:r>
      <w:r w:rsidR="009A3F46">
        <w:rPr>
          <w:rFonts w:ascii="Courier New" w:hAnsi="Courier New" w:cs="Courier New"/>
        </w:rPr>
        <w:t>make a stack pop function</w:t>
      </w:r>
    </w:p>
    <w:p w14:paraId="3EEBC174" w14:textId="3DE2C99C" w:rsidR="00C80CEA" w:rsidRPr="009A3F46" w:rsidRDefault="00C80CEA" w:rsidP="009A3F46">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5: </w:t>
      </w:r>
      <w:r w:rsidR="009A3F46">
        <w:rPr>
          <w:rFonts w:ascii="Courier New" w:hAnsi="Courier New" w:cs="Courier New"/>
        </w:rPr>
        <w:t>make a print function to print stack</w:t>
      </w:r>
    </w:p>
    <w:p w14:paraId="756965DD" w14:textId="6E66BB3B" w:rsid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6: </w:t>
      </w:r>
      <w:r w:rsidR="009A3F46">
        <w:rPr>
          <w:rFonts w:ascii="Courier New" w:hAnsi="Courier New" w:cs="Courier New"/>
        </w:rPr>
        <w:t>in main body:</w:t>
      </w:r>
    </w:p>
    <w:p w14:paraId="7629C56F" w14:textId="57A002ED"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6.1 iterate over each character</w:t>
      </w:r>
    </w:p>
    <w:p w14:paraId="3F98989D" w14:textId="3EB3CAC1"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6.2 if the character is alphanumeric: push it to stack (after type casting it to integer</w:t>
      </w:r>
      <w:r w:rsidR="005631B7">
        <w:rPr>
          <w:rFonts w:ascii="Courier New" w:hAnsi="Courier New" w:cs="Courier New"/>
        </w:rPr>
        <w:t xml:space="preserve"> (</w:t>
      </w:r>
      <w:proofErr w:type="spellStart"/>
      <w:r w:rsidR="005631B7">
        <w:rPr>
          <w:rFonts w:ascii="Courier New" w:hAnsi="Courier New" w:cs="Courier New"/>
        </w:rPr>
        <w:t>eg</w:t>
      </w:r>
      <w:proofErr w:type="spellEnd"/>
      <w:r w:rsidR="005631B7">
        <w:rPr>
          <w:rFonts w:ascii="Courier New" w:hAnsi="Courier New" w:cs="Courier New"/>
        </w:rPr>
        <w:t>: ‘a’</w:t>
      </w:r>
      <w:proofErr w:type="gramStart"/>
      <w:r w:rsidR="005631B7">
        <w:rPr>
          <w:rFonts w:ascii="Courier New" w:hAnsi="Courier New" w:cs="Courier New"/>
        </w:rPr>
        <w:t>-‘</w:t>
      </w:r>
      <w:proofErr w:type="gramEnd"/>
      <w:r w:rsidR="005631B7">
        <w:rPr>
          <w:rFonts w:ascii="Courier New" w:hAnsi="Courier New" w:cs="Courier New"/>
        </w:rPr>
        <w:t>0’ = 97)</w:t>
      </w:r>
    </w:p>
    <w:p w14:paraId="55BB2880" w14:textId="5116C501"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t>6.3 else:</w:t>
      </w:r>
    </w:p>
    <w:p w14:paraId="71909A31" w14:textId="2964386A" w:rsidR="009A3F46"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Pr>
          <w:rFonts w:ascii="Courier New" w:hAnsi="Courier New" w:cs="Courier New"/>
        </w:rPr>
        <w:tab/>
        <w:t>6.3.1 pop last 2 element</w:t>
      </w:r>
    </w:p>
    <w:p w14:paraId="04D5055D" w14:textId="58D1411F" w:rsidR="009A3F46" w:rsidRPr="00C80CEA" w:rsidRDefault="009A3F46" w:rsidP="00C80CEA">
      <w:pPr>
        <w:pStyle w:val="ListParagraph"/>
        <w:tabs>
          <w:tab w:val="left" w:pos="720"/>
        </w:tabs>
        <w:suppressAutoHyphens/>
        <w:spacing w:line="360" w:lineRule="auto"/>
        <w:contextualSpacing w:val="0"/>
        <w:jc w:val="both"/>
        <w:rPr>
          <w:rFonts w:ascii="Courier New" w:hAnsi="Courier New" w:cs="Courier New"/>
        </w:rPr>
      </w:pPr>
      <w:r>
        <w:rPr>
          <w:rFonts w:ascii="Courier New" w:hAnsi="Courier New" w:cs="Courier New"/>
        </w:rPr>
        <w:tab/>
      </w:r>
      <w:r>
        <w:rPr>
          <w:rFonts w:ascii="Courier New" w:hAnsi="Courier New" w:cs="Courier New"/>
        </w:rPr>
        <w:tab/>
        <w:t xml:space="preserve">6.3.2 according to the operator(element): do the operation and push it to stack </w:t>
      </w:r>
    </w:p>
    <w:p w14:paraId="6775D09C" w14:textId="59E99BD5"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step 7:</w:t>
      </w:r>
      <w:r w:rsidR="009A3F46">
        <w:rPr>
          <w:rFonts w:ascii="Courier New" w:hAnsi="Courier New" w:cs="Courier New"/>
        </w:rPr>
        <w:t xml:space="preserve"> call print function</w:t>
      </w:r>
    </w:p>
    <w:p w14:paraId="2DD0DE4B" w14:textId="201D85F8" w:rsidR="00C80CEA" w:rsidRPr="00C80CEA" w:rsidRDefault="00C80CEA" w:rsidP="00C80CEA">
      <w:pPr>
        <w:pStyle w:val="ListParagraph"/>
        <w:tabs>
          <w:tab w:val="left" w:pos="720"/>
        </w:tabs>
        <w:suppressAutoHyphens/>
        <w:spacing w:line="360" w:lineRule="auto"/>
        <w:contextualSpacing w:val="0"/>
        <w:jc w:val="both"/>
        <w:rPr>
          <w:rFonts w:ascii="Courier New" w:hAnsi="Courier New" w:cs="Courier New"/>
        </w:rPr>
      </w:pPr>
      <w:r w:rsidRPr="00C80CEA">
        <w:rPr>
          <w:rFonts w:ascii="Courier New" w:hAnsi="Courier New" w:cs="Courier New"/>
        </w:rPr>
        <w:t xml:space="preserve">step 8: </w:t>
      </w:r>
      <w:r w:rsidR="009A3F46">
        <w:rPr>
          <w:rFonts w:ascii="Courier New" w:hAnsi="Courier New" w:cs="Courier New"/>
        </w:rPr>
        <w:t>stop</w:t>
      </w:r>
    </w:p>
    <w:p w14:paraId="1DE9D602" w14:textId="77777777" w:rsidR="00C80CEA" w:rsidRPr="000E6FF5" w:rsidRDefault="00C80CEA" w:rsidP="00804624">
      <w:pPr>
        <w:pStyle w:val="ListParagraph"/>
        <w:tabs>
          <w:tab w:val="left" w:pos="720"/>
        </w:tabs>
        <w:suppressAutoHyphens/>
        <w:spacing w:line="360" w:lineRule="auto"/>
        <w:contextualSpacing w:val="0"/>
        <w:jc w:val="both"/>
        <w:rPr>
          <w:b/>
          <w:bCs/>
        </w:rPr>
      </w:pPr>
    </w:p>
    <w:p w14:paraId="59871582" w14:textId="77777777" w:rsidR="007C0ABE" w:rsidRPr="00804624" w:rsidRDefault="007C0ABE" w:rsidP="00804624">
      <w:pPr>
        <w:pStyle w:val="ListParagraph"/>
        <w:tabs>
          <w:tab w:val="left" w:pos="720"/>
        </w:tabs>
        <w:suppressAutoHyphens/>
        <w:spacing w:line="360" w:lineRule="auto"/>
        <w:contextualSpacing w:val="0"/>
        <w:jc w:val="both"/>
      </w:pPr>
    </w:p>
    <w:p w14:paraId="7C8A5237" w14:textId="79B2FDE8" w:rsidR="000E6FF5" w:rsidRPr="008E0A6D" w:rsidRDefault="00804624" w:rsidP="008E0A6D">
      <w:pPr>
        <w:pStyle w:val="ListParagraph"/>
        <w:numPr>
          <w:ilvl w:val="0"/>
          <w:numId w:val="11"/>
        </w:numPr>
        <w:tabs>
          <w:tab w:val="left" w:pos="720"/>
        </w:tabs>
        <w:suppressAutoHyphens/>
        <w:spacing w:line="360" w:lineRule="auto"/>
        <w:contextualSpacing w:val="0"/>
        <w:jc w:val="both"/>
      </w:pPr>
      <w:r>
        <w:rPr>
          <w:rFonts w:cs="Times New Roman"/>
        </w:rPr>
        <w:t>Program</w:t>
      </w:r>
    </w:p>
    <w:p w14:paraId="30B91894" w14:textId="77777777" w:rsidR="008E0A6D" w:rsidRDefault="001E39C5" w:rsidP="008E0A6D">
      <w:pPr>
        <w:pStyle w:val="ListParagraph"/>
        <w:keepNext/>
        <w:tabs>
          <w:tab w:val="left" w:pos="720"/>
        </w:tabs>
        <w:suppressAutoHyphens/>
        <w:spacing w:line="360" w:lineRule="auto"/>
        <w:contextualSpacing w:val="0"/>
        <w:jc w:val="center"/>
      </w:pPr>
      <w:r>
        <w:rPr>
          <w:noProof/>
        </w:rPr>
        <w:lastRenderedPageBreak/>
        <w:drawing>
          <wp:inline distT="0" distB="0" distL="0" distR="0" wp14:anchorId="1544FDFA" wp14:editId="6CED11FA">
            <wp:extent cx="3394671" cy="845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3984" cy="8481403"/>
                    </a:xfrm>
                    <a:prstGeom prst="rect">
                      <a:avLst/>
                    </a:prstGeom>
                    <a:noFill/>
                    <a:ln>
                      <a:noFill/>
                    </a:ln>
                  </pic:spPr>
                </pic:pic>
              </a:graphicData>
            </a:graphic>
          </wp:inline>
        </w:drawing>
      </w:r>
    </w:p>
    <w:p w14:paraId="6180FD2B" w14:textId="4E6609D8" w:rsidR="000E6FF5" w:rsidRPr="008E0A6D" w:rsidRDefault="008E0A6D" w:rsidP="008E0A6D">
      <w:pPr>
        <w:pStyle w:val="Caption"/>
        <w:jc w:val="center"/>
        <w:rPr>
          <w:rFonts w:cs="Times New Roman"/>
          <w:b/>
          <w:bCs/>
        </w:rPr>
      </w:pPr>
      <w:r>
        <w:t xml:space="preserve">Figure </w:t>
      </w:r>
      <w:fldSimple w:instr=" SEQ Figure \* ARABIC ">
        <w:r w:rsidR="002227A7">
          <w:rPr>
            <w:noProof/>
          </w:rPr>
          <w:t>1</w:t>
        </w:r>
      </w:fldSimple>
      <w:r>
        <w:t xml:space="preserve"> </w:t>
      </w:r>
      <w:r w:rsidRPr="00A83A35">
        <w:t>Implement the PUSH, POP and PRINT operations on stack</w:t>
      </w:r>
    </w:p>
    <w:p w14:paraId="3BFF6B75" w14:textId="77777777" w:rsidR="008E0A6D" w:rsidRDefault="001E39C5" w:rsidP="008E0A6D">
      <w:pPr>
        <w:pStyle w:val="ListParagraph"/>
        <w:keepNext/>
        <w:tabs>
          <w:tab w:val="left" w:pos="720"/>
        </w:tabs>
        <w:suppressAutoHyphens/>
        <w:spacing w:line="360" w:lineRule="auto"/>
        <w:contextualSpacing w:val="0"/>
        <w:jc w:val="center"/>
      </w:pPr>
      <w:r>
        <w:rPr>
          <w:noProof/>
        </w:rPr>
        <w:lastRenderedPageBreak/>
        <w:drawing>
          <wp:inline distT="0" distB="0" distL="0" distR="0" wp14:anchorId="1DDB561D" wp14:editId="0E3A8356">
            <wp:extent cx="4169229" cy="8474457"/>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1348" cy="8478765"/>
                    </a:xfrm>
                    <a:prstGeom prst="rect">
                      <a:avLst/>
                    </a:prstGeom>
                    <a:noFill/>
                    <a:ln>
                      <a:noFill/>
                    </a:ln>
                  </pic:spPr>
                </pic:pic>
              </a:graphicData>
            </a:graphic>
          </wp:inline>
        </w:drawing>
      </w:r>
    </w:p>
    <w:p w14:paraId="2C7D37C2" w14:textId="1A598F7E" w:rsidR="000E6FF5" w:rsidRPr="008E0A6D" w:rsidRDefault="008E0A6D" w:rsidP="008E0A6D">
      <w:pPr>
        <w:pStyle w:val="Caption"/>
        <w:jc w:val="center"/>
        <w:rPr>
          <w:rFonts w:cs="Times New Roman"/>
          <w:b/>
          <w:bCs/>
        </w:rPr>
      </w:pPr>
      <w:r>
        <w:t xml:space="preserve">Figure </w:t>
      </w:r>
      <w:fldSimple w:instr=" SEQ Figure \* ARABIC ">
        <w:r w:rsidR="002227A7">
          <w:rPr>
            <w:noProof/>
          </w:rPr>
          <w:t>2</w:t>
        </w:r>
      </w:fldSimple>
      <w:r>
        <w:t xml:space="preserve"> </w:t>
      </w:r>
      <w:r w:rsidRPr="00C53697">
        <w:t>C program to convert infix to postfix notation using stack</w:t>
      </w:r>
    </w:p>
    <w:p w14:paraId="3DC787C5" w14:textId="77777777" w:rsidR="008E0A6D" w:rsidRDefault="007432C1" w:rsidP="008E0A6D">
      <w:pPr>
        <w:keepNext/>
        <w:spacing w:line="360" w:lineRule="auto"/>
        <w:jc w:val="center"/>
      </w:pPr>
      <w:r>
        <w:rPr>
          <w:noProof/>
        </w:rPr>
        <w:lastRenderedPageBreak/>
        <w:drawing>
          <wp:inline distT="0" distB="0" distL="0" distR="0" wp14:anchorId="52A90EDC" wp14:editId="06A9B1E2">
            <wp:extent cx="3441834" cy="848333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3367" cy="8487113"/>
                    </a:xfrm>
                    <a:prstGeom prst="rect">
                      <a:avLst/>
                    </a:prstGeom>
                    <a:noFill/>
                    <a:ln>
                      <a:noFill/>
                    </a:ln>
                  </pic:spPr>
                </pic:pic>
              </a:graphicData>
            </a:graphic>
          </wp:inline>
        </w:drawing>
      </w:r>
    </w:p>
    <w:p w14:paraId="751083EB" w14:textId="04F42526" w:rsidR="00F025A9" w:rsidRDefault="008E0A6D" w:rsidP="008E0A6D">
      <w:pPr>
        <w:pStyle w:val="Caption"/>
        <w:jc w:val="center"/>
      </w:pPr>
      <w:r>
        <w:t xml:space="preserve">Figure </w:t>
      </w:r>
      <w:fldSimple w:instr=" SEQ Figure \* ARABIC ">
        <w:r w:rsidR="002227A7">
          <w:rPr>
            <w:noProof/>
          </w:rPr>
          <w:t>3</w:t>
        </w:r>
      </w:fldSimple>
      <w:r>
        <w:t xml:space="preserve"> </w:t>
      </w:r>
      <w:r w:rsidRPr="00925549">
        <w:t>C program to evaluate a postfix expression</w:t>
      </w:r>
    </w:p>
    <w:p w14:paraId="15A1D2FF" w14:textId="77777777" w:rsidR="007C0ABE" w:rsidRPr="006A7ABA" w:rsidRDefault="007C0ABE" w:rsidP="00F025A9">
      <w:pPr>
        <w:spacing w:line="360" w:lineRule="auto"/>
        <w:jc w:val="both"/>
      </w:pPr>
    </w:p>
    <w:p w14:paraId="3AA02A4C" w14:textId="381FB928" w:rsidR="000E6FF5" w:rsidRPr="005631B7" w:rsidRDefault="00F025A9" w:rsidP="005631B7">
      <w:pPr>
        <w:pStyle w:val="ListParagraph"/>
        <w:numPr>
          <w:ilvl w:val="0"/>
          <w:numId w:val="11"/>
        </w:numPr>
        <w:tabs>
          <w:tab w:val="left" w:pos="720"/>
        </w:tabs>
        <w:suppressAutoHyphens/>
        <w:spacing w:line="360" w:lineRule="auto"/>
        <w:contextualSpacing w:val="0"/>
        <w:jc w:val="both"/>
      </w:pPr>
      <w:r w:rsidRPr="006A7ABA">
        <w:rPr>
          <w:rFonts w:cs="Times New Roman"/>
        </w:rPr>
        <w:t>Presentation of Results</w:t>
      </w:r>
    </w:p>
    <w:p w14:paraId="340EFDB6" w14:textId="77777777" w:rsidR="005631B7" w:rsidRPr="005631B7" w:rsidRDefault="005631B7" w:rsidP="005631B7">
      <w:pPr>
        <w:pStyle w:val="ListParagraph"/>
        <w:tabs>
          <w:tab w:val="left" w:pos="720"/>
        </w:tabs>
        <w:suppressAutoHyphens/>
        <w:spacing w:line="360" w:lineRule="auto"/>
        <w:contextualSpacing w:val="0"/>
        <w:jc w:val="both"/>
      </w:pPr>
    </w:p>
    <w:p w14:paraId="4C08B2F3" w14:textId="77777777" w:rsidR="005631B7" w:rsidRDefault="00B66D63" w:rsidP="005631B7">
      <w:pPr>
        <w:pStyle w:val="ListParagraph"/>
        <w:keepNext/>
        <w:tabs>
          <w:tab w:val="left" w:pos="720"/>
        </w:tabs>
        <w:suppressAutoHyphens/>
        <w:spacing w:line="360" w:lineRule="auto"/>
        <w:contextualSpacing w:val="0"/>
        <w:jc w:val="both"/>
      </w:pPr>
      <w:r>
        <w:rPr>
          <w:noProof/>
        </w:rPr>
        <w:drawing>
          <wp:inline distT="0" distB="0" distL="0" distR="0" wp14:anchorId="19E6BC2B" wp14:editId="33F1B93C">
            <wp:extent cx="5731510" cy="1487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87805"/>
                    </a:xfrm>
                    <a:prstGeom prst="rect">
                      <a:avLst/>
                    </a:prstGeom>
                  </pic:spPr>
                </pic:pic>
              </a:graphicData>
            </a:graphic>
          </wp:inline>
        </w:drawing>
      </w:r>
    </w:p>
    <w:p w14:paraId="0329B424" w14:textId="14ED1456" w:rsidR="00B66D63" w:rsidRDefault="005631B7" w:rsidP="005631B7">
      <w:pPr>
        <w:pStyle w:val="Caption"/>
        <w:jc w:val="center"/>
        <w:rPr>
          <w:lang w:val="en-US"/>
        </w:rPr>
      </w:pPr>
      <w:r>
        <w:t xml:space="preserve">Figure </w:t>
      </w:r>
      <w:fldSimple w:instr=" SEQ Figure \* ARABIC ">
        <w:r w:rsidR="002227A7">
          <w:rPr>
            <w:noProof/>
          </w:rPr>
          <w:t>4</w:t>
        </w:r>
      </w:fldSimple>
      <w:r>
        <w:rPr>
          <w:lang w:val="en-US"/>
        </w:rPr>
        <w:t xml:space="preserve"> output of i</w:t>
      </w:r>
      <w:r w:rsidRPr="00143EDD">
        <w:rPr>
          <w:lang w:val="en-US"/>
        </w:rPr>
        <w:t>mplement</w:t>
      </w:r>
      <w:r>
        <w:rPr>
          <w:lang w:val="en-US"/>
        </w:rPr>
        <w:t>ing</w:t>
      </w:r>
      <w:r w:rsidRPr="00143EDD">
        <w:rPr>
          <w:lang w:val="en-US"/>
        </w:rPr>
        <w:t xml:space="preserve"> the PUSH, POP and PRINT operations on stack</w:t>
      </w:r>
    </w:p>
    <w:p w14:paraId="4277642B" w14:textId="77777777" w:rsidR="005631B7" w:rsidRPr="005631B7" w:rsidRDefault="005631B7" w:rsidP="005631B7">
      <w:pPr>
        <w:rPr>
          <w:lang w:val="en-US"/>
        </w:rPr>
      </w:pPr>
    </w:p>
    <w:p w14:paraId="098D0760" w14:textId="77777777" w:rsidR="005631B7" w:rsidRDefault="00B66D63" w:rsidP="005631B7">
      <w:pPr>
        <w:pStyle w:val="ListParagraph"/>
        <w:keepNext/>
        <w:tabs>
          <w:tab w:val="left" w:pos="720"/>
        </w:tabs>
        <w:suppressAutoHyphens/>
        <w:spacing w:line="360" w:lineRule="auto"/>
        <w:contextualSpacing w:val="0"/>
        <w:jc w:val="both"/>
      </w:pPr>
      <w:r>
        <w:rPr>
          <w:noProof/>
        </w:rPr>
        <w:drawing>
          <wp:inline distT="0" distB="0" distL="0" distR="0" wp14:anchorId="6825888C" wp14:editId="435D04C8">
            <wp:extent cx="5731510" cy="782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2955"/>
                    </a:xfrm>
                    <a:prstGeom prst="rect">
                      <a:avLst/>
                    </a:prstGeom>
                  </pic:spPr>
                </pic:pic>
              </a:graphicData>
            </a:graphic>
          </wp:inline>
        </w:drawing>
      </w:r>
    </w:p>
    <w:p w14:paraId="71AEC54E" w14:textId="62480BC6" w:rsidR="00B66D63" w:rsidRDefault="005631B7" w:rsidP="005631B7">
      <w:pPr>
        <w:pStyle w:val="Caption"/>
        <w:jc w:val="center"/>
        <w:rPr>
          <w:rFonts w:cs="Times New Roman"/>
          <w:b/>
          <w:bCs/>
        </w:rPr>
      </w:pPr>
      <w:r>
        <w:t xml:space="preserve">Figure </w:t>
      </w:r>
      <w:fldSimple w:instr=" SEQ Figure \* ARABIC ">
        <w:r w:rsidR="002227A7">
          <w:rPr>
            <w:noProof/>
          </w:rPr>
          <w:t>5</w:t>
        </w:r>
      </w:fldSimple>
      <w:r>
        <w:t xml:space="preserve"> output of </w:t>
      </w:r>
      <w:r w:rsidRPr="00AE023E">
        <w:t>C program to convert infix to postfix notation using stack</w:t>
      </w:r>
    </w:p>
    <w:p w14:paraId="2880D32B" w14:textId="354303D1" w:rsidR="000E6FF5" w:rsidRPr="000E6FF5" w:rsidRDefault="000E6FF5" w:rsidP="000E6FF5">
      <w:pPr>
        <w:pStyle w:val="ListParagraph"/>
        <w:tabs>
          <w:tab w:val="left" w:pos="720"/>
        </w:tabs>
        <w:suppressAutoHyphens/>
        <w:spacing w:line="360" w:lineRule="auto"/>
        <w:contextualSpacing w:val="0"/>
        <w:jc w:val="both"/>
        <w:rPr>
          <w:b/>
          <w:bCs/>
        </w:rPr>
      </w:pPr>
    </w:p>
    <w:p w14:paraId="13FBE4F0" w14:textId="77777777" w:rsidR="005631B7" w:rsidRDefault="00B66D63" w:rsidP="005631B7">
      <w:pPr>
        <w:keepNext/>
        <w:spacing w:line="360" w:lineRule="auto"/>
        <w:ind w:firstLine="720"/>
        <w:jc w:val="both"/>
      </w:pPr>
      <w:r>
        <w:rPr>
          <w:noProof/>
        </w:rPr>
        <w:drawing>
          <wp:inline distT="0" distB="0" distL="0" distR="0" wp14:anchorId="7D9ABC1B" wp14:editId="72489E07">
            <wp:extent cx="5731510" cy="469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9900"/>
                    </a:xfrm>
                    <a:prstGeom prst="rect">
                      <a:avLst/>
                    </a:prstGeom>
                  </pic:spPr>
                </pic:pic>
              </a:graphicData>
            </a:graphic>
          </wp:inline>
        </w:drawing>
      </w:r>
    </w:p>
    <w:p w14:paraId="304F6C95" w14:textId="0561CBD2" w:rsidR="00F025A9" w:rsidRDefault="005631B7" w:rsidP="005631B7">
      <w:pPr>
        <w:pStyle w:val="Caption"/>
        <w:jc w:val="center"/>
      </w:pPr>
      <w:r>
        <w:t xml:space="preserve">Figure </w:t>
      </w:r>
      <w:fldSimple w:instr=" SEQ Figure \* ARABIC ">
        <w:r w:rsidR="002227A7">
          <w:rPr>
            <w:noProof/>
          </w:rPr>
          <w:t>6</w:t>
        </w:r>
      </w:fldSimple>
      <w:r>
        <w:t xml:space="preserve"> output of </w:t>
      </w:r>
      <w:r w:rsidRPr="009E6039">
        <w:t>C program to evaluate a postfix expression</w:t>
      </w:r>
    </w:p>
    <w:p w14:paraId="3C8636E6" w14:textId="03F4E26F" w:rsidR="007C0ABE" w:rsidRPr="006A7ABA" w:rsidRDefault="008E0A6D" w:rsidP="008E0A6D">
      <w:r>
        <w:br w:type="page"/>
      </w:r>
    </w:p>
    <w:p w14:paraId="551B1CA0" w14:textId="7235B30F" w:rsidR="00F025A9" w:rsidRPr="009A3F46"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 xml:space="preserve">Conclusions </w:t>
      </w:r>
    </w:p>
    <w:p w14:paraId="112340F6" w14:textId="21E50A3C" w:rsidR="009A3F46" w:rsidRDefault="009A3F46" w:rsidP="009A3F46">
      <w:pPr>
        <w:pStyle w:val="ListParagraph"/>
        <w:tabs>
          <w:tab w:val="left" w:pos="720"/>
        </w:tabs>
        <w:suppressAutoHyphens/>
        <w:spacing w:line="360" w:lineRule="auto"/>
        <w:contextualSpacing w:val="0"/>
        <w:jc w:val="both"/>
        <w:rPr>
          <w:rFonts w:cs="Times New Roman"/>
        </w:rPr>
      </w:pPr>
      <w:r>
        <w:rPr>
          <w:rFonts w:cs="Times New Roman"/>
        </w:rPr>
        <w:t>Learning happened:</w:t>
      </w:r>
    </w:p>
    <w:p w14:paraId="1063F8B7" w14:textId="03BF268E" w:rsidR="009A3F46" w:rsidRPr="009A3F46" w:rsidRDefault="009A3F46" w:rsidP="009A3F46">
      <w:pPr>
        <w:shd w:val="clear" w:color="auto" w:fill="FFFFFF"/>
        <w:spacing w:after="150" w:line="240" w:lineRule="auto"/>
        <w:jc w:val="both"/>
        <w:textAlignment w:val="baseline"/>
        <w:rPr>
          <w:rFonts w:eastAsia="Times New Roman" w:cstheme="minorHAnsi"/>
          <w:sz w:val="24"/>
          <w:szCs w:val="24"/>
          <w:lang w:val="en-US"/>
        </w:rPr>
      </w:pPr>
      <w:r w:rsidRPr="00403AD9">
        <w:rPr>
          <w:rFonts w:eastAsia="Times New Roman" w:cstheme="minorHAnsi"/>
          <w:b/>
          <w:bCs/>
          <w:sz w:val="24"/>
          <w:szCs w:val="24"/>
          <w:lang w:val="en-US"/>
        </w:rPr>
        <w:t>Stack</w:t>
      </w:r>
      <w:r w:rsidRPr="009A3F46">
        <w:rPr>
          <w:rFonts w:eastAsia="Times New Roman" w:cstheme="minorHAnsi"/>
          <w:sz w:val="24"/>
          <w:szCs w:val="24"/>
          <w:lang w:val="en-US"/>
        </w:rPr>
        <w:t xml:space="preserve"> is a linear data structure which follows a particular order in which the operations are performed. The order may be </w:t>
      </w:r>
      <w:r w:rsidR="001F71A9" w:rsidRPr="00403AD9">
        <w:rPr>
          <w:rFonts w:eastAsia="Times New Roman" w:cstheme="minorHAnsi"/>
          <w:b/>
          <w:bCs/>
          <w:sz w:val="24"/>
          <w:szCs w:val="24"/>
          <w:lang w:val="en-US"/>
        </w:rPr>
        <w:t>LIFO</w:t>
      </w:r>
      <w:r w:rsidR="001F71A9" w:rsidRPr="009A3F46">
        <w:rPr>
          <w:rFonts w:eastAsia="Times New Roman" w:cstheme="minorHAnsi"/>
          <w:sz w:val="24"/>
          <w:szCs w:val="24"/>
          <w:lang w:val="en-US"/>
        </w:rPr>
        <w:t xml:space="preserve"> (</w:t>
      </w:r>
      <w:r w:rsidRPr="009A3F46">
        <w:rPr>
          <w:rFonts w:eastAsia="Times New Roman" w:cstheme="minorHAnsi"/>
          <w:sz w:val="24"/>
          <w:szCs w:val="24"/>
          <w:lang w:val="en-US"/>
        </w:rPr>
        <w:t xml:space="preserve">Last </w:t>
      </w:r>
      <w:r w:rsidR="001F71A9" w:rsidRPr="009A3F46">
        <w:rPr>
          <w:rFonts w:eastAsia="Times New Roman" w:cstheme="minorHAnsi"/>
          <w:sz w:val="24"/>
          <w:szCs w:val="24"/>
          <w:lang w:val="en-US"/>
        </w:rPr>
        <w:t>in</w:t>
      </w:r>
      <w:r w:rsidRPr="009A3F46">
        <w:rPr>
          <w:rFonts w:eastAsia="Times New Roman" w:cstheme="minorHAnsi"/>
          <w:sz w:val="24"/>
          <w:szCs w:val="24"/>
          <w:lang w:val="en-US"/>
        </w:rPr>
        <w:t xml:space="preserve"> First Out) or </w:t>
      </w:r>
      <w:r w:rsidR="001F71A9" w:rsidRPr="00403AD9">
        <w:rPr>
          <w:rFonts w:eastAsia="Times New Roman" w:cstheme="minorHAnsi"/>
          <w:b/>
          <w:bCs/>
          <w:sz w:val="24"/>
          <w:szCs w:val="24"/>
          <w:lang w:val="en-US"/>
        </w:rPr>
        <w:t>FILO</w:t>
      </w:r>
      <w:r w:rsidR="001F71A9" w:rsidRPr="009A3F46">
        <w:rPr>
          <w:rFonts w:eastAsia="Times New Roman" w:cstheme="minorHAnsi"/>
          <w:sz w:val="24"/>
          <w:szCs w:val="24"/>
          <w:lang w:val="en-US"/>
        </w:rPr>
        <w:t xml:space="preserve"> (</w:t>
      </w:r>
      <w:r w:rsidRPr="009A3F46">
        <w:rPr>
          <w:rFonts w:eastAsia="Times New Roman" w:cstheme="minorHAnsi"/>
          <w:sz w:val="24"/>
          <w:szCs w:val="24"/>
          <w:lang w:val="en-US"/>
        </w:rPr>
        <w:t xml:space="preserve">First </w:t>
      </w:r>
      <w:r w:rsidR="001F71A9" w:rsidRPr="009A3F46">
        <w:rPr>
          <w:rFonts w:eastAsia="Times New Roman" w:cstheme="minorHAnsi"/>
          <w:sz w:val="24"/>
          <w:szCs w:val="24"/>
          <w:lang w:val="en-US"/>
        </w:rPr>
        <w:t>in</w:t>
      </w:r>
      <w:r w:rsidRPr="009A3F46">
        <w:rPr>
          <w:rFonts w:eastAsia="Times New Roman" w:cstheme="minorHAnsi"/>
          <w:sz w:val="24"/>
          <w:szCs w:val="24"/>
          <w:lang w:val="en-US"/>
        </w:rPr>
        <w:t xml:space="preserve"> Last Out).</w:t>
      </w:r>
    </w:p>
    <w:p w14:paraId="66492E37" w14:textId="77777777" w:rsidR="009A3F46" w:rsidRPr="009A3F46" w:rsidRDefault="009A3F46" w:rsidP="009A3F46">
      <w:pPr>
        <w:shd w:val="clear" w:color="auto" w:fill="FFFFFF"/>
        <w:spacing w:after="150" w:line="240" w:lineRule="auto"/>
        <w:jc w:val="both"/>
        <w:textAlignment w:val="baseline"/>
        <w:rPr>
          <w:rFonts w:eastAsia="Times New Roman" w:cstheme="minorHAnsi"/>
          <w:sz w:val="24"/>
          <w:szCs w:val="24"/>
          <w:lang w:val="en-US"/>
        </w:rPr>
      </w:pPr>
      <w:r w:rsidRPr="009A3F46">
        <w:rPr>
          <w:rFonts w:eastAsia="Times New Roman" w:cstheme="minorHAnsi"/>
          <w:sz w:val="24"/>
          <w:szCs w:val="24"/>
          <w:lang w:val="en-US"/>
        </w:rPr>
        <w:t>Mainly the following three basic operations are performed in the stack:</w:t>
      </w:r>
    </w:p>
    <w:p w14:paraId="207ED47E" w14:textId="77777777" w:rsidR="009A3F46" w:rsidRPr="009A3F46" w:rsidRDefault="009A3F46" w:rsidP="009A3F46">
      <w:pPr>
        <w:numPr>
          <w:ilvl w:val="0"/>
          <w:numId w:val="35"/>
        </w:numPr>
        <w:shd w:val="clear" w:color="auto" w:fill="FFFFFF"/>
        <w:spacing w:after="0" w:line="240" w:lineRule="auto"/>
        <w:ind w:left="540"/>
        <w:textAlignment w:val="baseline"/>
        <w:rPr>
          <w:rFonts w:eastAsia="Times New Roman" w:cstheme="minorHAnsi"/>
          <w:sz w:val="24"/>
          <w:szCs w:val="24"/>
          <w:lang w:val="en-US"/>
        </w:rPr>
      </w:pPr>
      <w:r w:rsidRPr="009A3F46">
        <w:rPr>
          <w:rFonts w:eastAsia="Times New Roman" w:cstheme="minorHAnsi"/>
          <w:b/>
          <w:bCs/>
          <w:sz w:val="24"/>
          <w:szCs w:val="24"/>
          <w:bdr w:val="none" w:sz="0" w:space="0" w:color="auto" w:frame="1"/>
          <w:lang w:val="en-US"/>
        </w:rPr>
        <w:t>Push: </w:t>
      </w:r>
      <w:r w:rsidRPr="009A3F46">
        <w:rPr>
          <w:rFonts w:eastAsia="Times New Roman" w:cstheme="minorHAnsi"/>
          <w:sz w:val="24"/>
          <w:szCs w:val="24"/>
          <w:lang w:val="en-US"/>
        </w:rPr>
        <w:t>Adds an item in the stack. If the stack is full, then it is said to be an Overflow condition.</w:t>
      </w:r>
    </w:p>
    <w:p w14:paraId="51E85F8A" w14:textId="3C89EADF" w:rsidR="001F71A9" w:rsidRDefault="009A3F46" w:rsidP="001F71A9">
      <w:pPr>
        <w:numPr>
          <w:ilvl w:val="0"/>
          <w:numId w:val="35"/>
        </w:numPr>
        <w:shd w:val="clear" w:color="auto" w:fill="FFFFFF"/>
        <w:spacing w:after="0" w:line="240" w:lineRule="auto"/>
        <w:ind w:left="540"/>
        <w:textAlignment w:val="baseline"/>
        <w:rPr>
          <w:rFonts w:eastAsia="Times New Roman" w:cstheme="minorHAnsi"/>
          <w:sz w:val="24"/>
          <w:szCs w:val="24"/>
          <w:lang w:val="en-US"/>
        </w:rPr>
      </w:pPr>
      <w:r w:rsidRPr="009A3F46">
        <w:rPr>
          <w:rFonts w:eastAsia="Times New Roman" w:cstheme="minorHAnsi"/>
          <w:b/>
          <w:bCs/>
          <w:sz w:val="24"/>
          <w:szCs w:val="24"/>
          <w:bdr w:val="none" w:sz="0" w:space="0" w:color="auto" w:frame="1"/>
          <w:lang w:val="en-US"/>
        </w:rPr>
        <w:t>Pop:</w:t>
      </w:r>
      <w:r w:rsidRPr="009A3F46">
        <w:rPr>
          <w:rFonts w:eastAsia="Times New Roman" w:cstheme="minorHAnsi"/>
          <w:sz w:val="24"/>
          <w:szCs w:val="24"/>
          <w:lang w:val="en-US"/>
        </w:rPr>
        <w:t> Removes an item from the stack. The items are popped in the reversed order in which they are pushed. If the stack is empty, then it is said to be an Underflow condition.</w:t>
      </w:r>
    </w:p>
    <w:p w14:paraId="120433AC" w14:textId="649F7DBC" w:rsidR="001F71A9" w:rsidRDefault="001F71A9" w:rsidP="001F71A9">
      <w:pPr>
        <w:shd w:val="clear" w:color="auto" w:fill="FFFFFF"/>
        <w:tabs>
          <w:tab w:val="left" w:pos="720"/>
        </w:tabs>
        <w:spacing w:after="0" w:line="240" w:lineRule="auto"/>
        <w:ind w:left="540"/>
        <w:textAlignment w:val="baseline"/>
        <w:rPr>
          <w:rFonts w:eastAsia="Times New Roman" w:cstheme="minorHAnsi"/>
          <w:sz w:val="24"/>
          <w:szCs w:val="24"/>
          <w:lang w:val="en-US"/>
        </w:rPr>
      </w:pPr>
    </w:p>
    <w:p w14:paraId="55A78517" w14:textId="77777777" w:rsidR="008E0A6D" w:rsidRPr="001F71A9" w:rsidRDefault="008E0A6D" w:rsidP="001F71A9">
      <w:pPr>
        <w:shd w:val="clear" w:color="auto" w:fill="FFFFFF"/>
        <w:tabs>
          <w:tab w:val="left" w:pos="720"/>
        </w:tabs>
        <w:spacing w:after="0" w:line="240" w:lineRule="auto"/>
        <w:ind w:left="540"/>
        <w:textAlignment w:val="baseline"/>
        <w:rPr>
          <w:rFonts w:eastAsia="Times New Roman" w:cstheme="minorHAnsi"/>
          <w:sz w:val="24"/>
          <w:szCs w:val="24"/>
          <w:lang w:val="en-US"/>
        </w:rPr>
      </w:pPr>
    </w:p>
    <w:tbl>
      <w:tblPr>
        <w:tblW w:w="9602"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3220"/>
        <w:gridCol w:w="3405"/>
      </w:tblGrid>
      <w:tr w:rsidR="001F71A9" w:rsidRPr="001F71A9" w14:paraId="607A8288" w14:textId="77777777" w:rsidTr="008E0A6D">
        <w:trPr>
          <w:trHeight w:val="273"/>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B145709" w14:textId="77777777" w:rsidR="001F71A9" w:rsidRPr="001F71A9" w:rsidRDefault="001F71A9" w:rsidP="001F71A9">
            <w:pPr>
              <w:spacing w:after="0" w:line="240" w:lineRule="auto"/>
              <w:rPr>
                <w:rFonts w:ascii="Helvetica" w:eastAsia="Times New Roman" w:hAnsi="Helvetica" w:cs="Times New Roman"/>
                <w:b/>
                <w:bCs/>
                <w:color w:val="333333"/>
                <w:sz w:val="21"/>
                <w:szCs w:val="21"/>
                <w:lang w:val="en-US"/>
              </w:rPr>
            </w:pPr>
            <w:r w:rsidRPr="001F71A9">
              <w:rPr>
                <w:rFonts w:ascii="Helvetica" w:eastAsia="Times New Roman" w:hAnsi="Helvetica" w:cs="Times New Roman"/>
                <w:b/>
                <w:bCs/>
                <w:color w:val="333333"/>
                <w:sz w:val="21"/>
                <w:szCs w:val="21"/>
                <w:lang w:val="en-US"/>
              </w:rPr>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765BB874" w14:textId="77777777" w:rsidR="001F71A9" w:rsidRPr="001F71A9" w:rsidRDefault="001F71A9" w:rsidP="001F71A9">
            <w:pPr>
              <w:spacing w:after="0" w:line="240" w:lineRule="auto"/>
              <w:rPr>
                <w:rFonts w:ascii="Helvetica" w:eastAsia="Times New Roman" w:hAnsi="Helvetica" w:cs="Times New Roman"/>
                <w:b/>
                <w:bCs/>
                <w:color w:val="333333"/>
                <w:sz w:val="21"/>
                <w:szCs w:val="21"/>
                <w:lang w:val="en-US"/>
              </w:rPr>
            </w:pPr>
            <w:r w:rsidRPr="001F71A9">
              <w:rPr>
                <w:rFonts w:ascii="Helvetica" w:eastAsia="Times New Roman" w:hAnsi="Helvetica" w:cs="Times New Roman"/>
                <w:b/>
                <w:bCs/>
                <w:color w:val="333333"/>
                <w:sz w:val="21"/>
                <w:szCs w:val="21"/>
                <w:lang w:val="en-US"/>
              </w:rPr>
              <w:t>Prefix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7C01F38" w14:textId="77777777" w:rsidR="001F71A9" w:rsidRPr="001F71A9" w:rsidRDefault="001F71A9" w:rsidP="001F71A9">
            <w:pPr>
              <w:spacing w:after="0" w:line="240" w:lineRule="auto"/>
              <w:rPr>
                <w:rFonts w:ascii="Helvetica" w:eastAsia="Times New Roman" w:hAnsi="Helvetica" w:cs="Times New Roman"/>
                <w:b/>
                <w:bCs/>
                <w:color w:val="333333"/>
                <w:sz w:val="21"/>
                <w:szCs w:val="21"/>
                <w:lang w:val="en-US"/>
              </w:rPr>
            </w:pPr>
            <w:r w:rsidRPr="001F71A9">
              <w:rPr>
                <w:rFonts w:ascii="Helvetica" w:eastAsia="Times New Roman" w:hAnsi="Helvetica" w:cs="Times New Roman"/>
                <w:b/>
                <w:bCs/>
                <w:color w:val="333333"/>
                <w:sz w:val="21"/>
                <w:szCs w:val="21"/>
                <w:lang w:val="en-US"/>
              </w:rPr>
              <w:t>Postfix Expression</w:t>
            </w:r>
          </w:p>
        </w:tc>
      </w:tr>
      <w:tr w:rsidR="001F71A9" w:rsidRPr="001F71A9" w14:paraId="4B00D3B6" w14:textId="77777777" w:rsidTr="008E0A6D">
        <w:trPr>
          <w:trHeight w:val="273"/>
        </w:trPr>
        <w:tc>
          <w:tcPr>
            <w:tcW w:w="0" w:type="auto"/>
            <w:tcBorders>
              <w:top w:val="single" w:sz="6" w:space="0" w:color="DDDDDD"/>
            </w:tcBorders>
            <w:shd w:val="clear" w:color="auto" w:fill="FFFFFF"/>
            <w:tcMar>
              <w:top w:w="120" w:type="dxa"/>
              <w:left w:w="120" w:type="dxa"/>
              <w:bottom w:w="120" w:type="dxa"/>
              <w:right w:w="120" w:type="dxa"/>
            </w:tcMar>
            <w:hideMark/>
          </w:tcPr>
          <w:p w14:paraId="56EE776B"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15681FD0"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 + A * B C D</w:t>
            </w:r>
          </w:p>
        </w:tc>
        <w:tc>
          <w:tcPr>
            <w:tcW w:w="0" w:type="auto"/>
            <w:tcBorders>
              <w:top w:val="single" w:sz="6" w:space="0" w:color="DDDDDD"/>
            </w:tcBorders>
            <w:shd w:val="clear" w:color="auto" w:fill="FFFFFF"/>
            <w:tcMar>
              <w:top w:w="120" w:type="dxa"/>
              <w:left w:w="120" w:type="dxa"/>
              <w:bottom w:w="120" w:type="dxa"/>
              <w:right w:w="120" w:type="dxa"/>
            </w:tcMar>
            <w:hideMark/>
          </w:tcPr>
          <w:p w14:paraId="56991D2B"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B C * + D +</w:t>
            </w:r>
          </w:p>
        </w:tc>
      </w:tr>
      <w:tr w:rsidR="001F71A9" w:rsidRPr="001F71A9" w14:paraId="48F7B337" w14:textId="77777777" w:rsidTr="008E0A6D">
        <w:trPr>
          <w:trHeight w:val="273"/>
        </w:trPr>
        <w:tc>
          <w:tcPr>
            <w:tcW w:w="0" w:type="auto"/>
            <w:tcBorders>
              <w:top w:val="single" w:sz="6" w:space="0" w:color="DDDDDD"/>
            </w:tcBorders>
            <w:shd w:val="clear" w:color="auto" w:fill="FFFFFF"/>
            <w:tcMar>
              <w:top w:w="120" w:type="dxa"/>
              <w:left w:w="120" w:type="dxa"/>
              <w:bottom w:w="120" w:type="dxa"/>
              <w:right w:w="120" w:type="dxa"/>
            </w:tcMar>
            <w:hideMark/>
          </w:tcPr>
          <w:p w14:paraId="79C6C5D4"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59A0589D"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 + A B + C D</w:t>
            </w:r>
          </w:p>
        </w:tc>
        <w:tc>
          <w:tcPr>
            <w:tcW w:w="0" w:type="auto"/>
            <w:tcBorders>
              <w:top w:val="single" w:sz="6" w:space="0" w:color="DDDDDD"/>
            </w:tcBorders>
            <w:shd w:val="clear" w:color="auto" w:fill="FFFFFF"/>
            <w:tcMar>
              <w:top w:w="120" w:type="dxa"/>
              <w:left w:w="120" w:type="dxa"/>
              <w:bottom w:w="120" w:type="dxa"/>
              <w:right w:w="120" w:type="dxa"/>
            </w:tcMar>
            <w:hideMark/>
          </w:tcPr>
          <w:p w14:paraId="77746FF3"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B + C D + *</w:t>
            </w:r>
          </w:p>
        </w:tc>
      </w:tr>
      <w:tr w:rsidR="001F71A9" w:rsidRPr="001F71A9" w14:paraId="4F37DBF8" w14:textId="77777777" w:rsidTr="008E0A6D">
        <w:trPr>
          <w:trHeight w:val="273"/>
        </w:trPr>
        <w:tc>
          <w:tcPr>
            <w:tcW w:w="0" w:type="auto"/>
            <w:tcBorders>
              <w:top w:val="single" w:sz="6" w:space="0" w:color="DDDDDD"/>
            </w:tcBorders>
            <w:shd w:val="clear" w:color="auto" w:fill="FFFFFF"/>
            <w:tcMar>
              <w:top w:w="120" w:type="dxa"/>
              <w:left w:w="120" w:type="dxa"/>
              <w:bottom w:w="120" w:type="dxa"/>
              <w:right w:w="120" w:type="dxa"/>
            </w:tcMar>
            <w:hideMark/>
          </w:tcPr>
          <w:p w14:paraId="61A31B39"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14:paraId="4958362B"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 * A B * C D</w:t>
            </w:r>
          </w:p>
        </w:tc>
        <w:tc>
          <w:tcPr>
            <w:tcW w:w="0" w:type="auto"/>
            <w:tcBorders>
              <w:top w:val="single" w:sz="6" w:space="0" w:color="DDDDDD"/>
            </w:tcBorders>
            <w:shd w:val="clear" w:color="auto" w:fill="FFFFFF"/>
            <w:tcMar>
              <w:top w:w="120" w:type="dxa"/>
              <w:left w:w="120" w:type="dxa"/>
              <w:bottom w:w="120" w:type="dxa"/>
              <w:right w:w="120" w:type="dxa"/>
            </w:tcMar>
            <w:hideMark/>
          </w:tcPr>
          <w:p w14:paraId="5822EF01" w14:textId="77777777" w:rsidR="001F71A9" w:rsidRPr="001F71A9" w:rsidRDefault="001F71A9" w:rsidP="001F71A9">
            <w:pPr>
              <w:spacing w:after="0" w:line="240" w:lineRule="auto"/>
              <w:jc w:val="center"/>
              <w:rPr>
                <w:rFonts w:ascii="Helvetica" w:eastAsia="Times New Roman" w:hAnsi="Helvetica" w:cs="Times New Roman"/>
                <w:color w:val="333333"/>
                <w:sz w:val="21"/>
                <w:szCs w:val="21"/>
                <w:lang w:val="en-US"/>
              </w:rPr>
            </w:pPr>
            <w:r w:rsidRPr="001F71A9">
              <w:rPr>
                <w:rFonts w:ascii="Helvetica" w:eastAsia="Times New Roman" w:hAnsi="Helvetica" w:cs="Times New Roman"/>
                <w:color w:val="333333"/>
                <w:sz w:val="21"/>
                <w:szCs w:val="21"/>
                <w:lang w:val="en-US"/>
              </w:rPr>
              <w:t>A B * C D * +</w:t>
            </w:r>
          </w:p>
        </w:tc>
      </w:tr>
    </w:tbl>
    <w:p w14:paraId="2FA39CC2" w14:textId="5736B787" w:rsidR="001F71A9" w:rsidRDefault="001F71A9" w:rsidP="009A3F46">
      <w:pPr>
        <w:pStyle w:val="ListParagraph"/>
        <w:tabs>
          <w:tab w:val="left" w:pos="720"/>
        </w:tabs>
        <w:suppressAutoHyphens/>
        <w:spacing w:line="360" w:lineRule="auto"/>
        <w:contextualSpacing w:val="0"/>
        <w:jc w:val="both"/>
      </w:pPr>
    </w:p>
    <w:p w14:paraId="692B9ABF" w14:textId="48DC7005" w:rsidR="001F71A9" w:rsidRDefault="001F71A9" w:rsidP="009A3F46">
      <w:pPr>
        <w:pStyle w:val="ListParagraph"/>
        <w:tabs>
          <w:tab w:val="left" w:pos="720"/>
        </w:tabs>
        <w:suppressAutoHyphens/>
        <w:spacing w:line="360" w:lineRule="auto"/>
        <w:contextualSpacing w:val="0"/>
        <w:jc w:val="both"/>
      </w:pPr>
    </w:p>
    <w:p w14:paraId="4BC25977" w14:textId="5401CF00" w:rsidR="001F71A9" w:rsidRPr="006A7ABA" w:rsidRDefault="00D67C3B" w:rsidP="009A3F46">
      <w:pPr>
        <w:pStyle w:val="ListParagraph"/>
        <w:tabs>
          <w:tab w:val="left" w:pos="720"/>
        </w:tabs>
        <w:suppressAutoHyphens/>
        <w:spacing w:line="360" w:lineRule="auto"/>
        <w:contextualSpacing w:val="0"/>
        <w:jc w:val="both"/>
      </w:pPr>
      <w:r>
        <w:t>Hence,</w:t>
      </w:r>
      <w:r w:rsidR="001F71A9">
        <w:t xml:space="preserve"> we can see the programs are compiled successfully without any error.</w:t>
      </w:r>
    </w:p>
    <w:sectPr w:rsidR="001F71A9" w:rsidRPr="006A7ABA" w:rsidSect="00AE667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FF713" w14:textId="77777777" w:rsidR="0002692C" w:rsidRDefault="0002692C" w:rsidP="00BE415E">
      <w:pPr>
        <w:spacing w:after="0" w:line="240" w:lineRule="auto"/>
      </w:pPr>
      <w:r>
        <w:separator/>
      </w:r>
    </w:p>
  </w:endnote>
  <w:endnote w:type="continuationSeparator" w:id="0">
    <w:p w14:paraId="5B3D6453" w14:textId="77777777" w:rsidR="0002692C" w:rsidRDefault="0002692C"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05EFE" w14:textId="77777777" w:rsidR="0002692C" w:rsidRDefault="0002692C" w:rsidP="00BE415E">
      <w:pPr>
        <w:spacing w:after="0" w:line="240" w:lineRule="auto"/>
      </w:pPr>
      <w:r>
        <w:separator/>
      </w:r>
    </w:p>
  </w:footnote>
  <w:footnote w:type="continuationSeparator" w:id="0">
    <w:p w14:paraId="1A8DA102" w14:textId="77777777" w:rsidR="0002692C" w:rsidRDefault="0002692C"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5BCCC" w14:textId="3D28DD7B" w:rsidR="00C80CEA" w:rsidRPr="00BE415E" w:rsidRDefault="00C80CEA">
    <w:pPr>
      <w:pStyle w:val="Header"/>
      <w:rPr>
        <w:u w:val="single"/>
      </w:rPr>
    </w:pPr>
    <w:r>
      <w:t xml:space="preserve">Name:  SUBHENDU MAJI                   </w:t>
    </w:r>
    <w:r>
      <w:tab/>
    </w:r>
    <w:r>
      <w:tab/>
      <w:t xml:space="preserve">Roll Number: 18ETCS002121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5C47020"/>
    <w:multiLevelType w:val="hybridMultilevel"/>
    <w:tmpl w:val="95CAF9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74967E0"/>
    <w:multiLevelType w:val="multilevel"/>
    <w:tmpl w:val="A02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9"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0"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1"/>
  </w:num>
  <w:num w:numId="2">
    <w:abstractNumId w:val="45"/>
  </w:num>
  <w:num w:numId="3">
    <w:abstractNumId w:val="28"/>
  </w:num>
  <w:num w:numId="4">
    <w:abstractNumId w:val="27"/>
  </w:num>
  <w:num w:numId="5">
    <w:abstractNumId w:val="33"/>
  </w:num>
  <w:num w:numId="6">
    <w:abstractNumId w:val="30"/>
  </w:num>
  <w:num w:numId="7">
    <w:abstractNumId w:val="31"/>
  </w:num>
  <w:num w:numId="8">
    <w:abstractNumId w:val="39"/>
  </w:num>
  <w:num w:numId="9">
    <w:abstractNumId w:val="48"/>
  </w:num>
  <w:num w:numId="10">
    <w:abstractNumId w:val="36"/>
  </w:num>
  <w:num w:numId="11">
    <w:abstractNumId w:val="52"/>
  </w:num>
  <w:num w:numId="12">
    <w:abstractNumId w:val="47"/>
  </w:num>
  <w:num w:numId="13">
    <w:abstractNumId w:val="49"/>
  </w:num>
  <w:num w:numId="14">
    <w:abstractNumId w:val="41"/>
  </w:num>
  <w:num w:numId="15">
    <w:abstractNumId w:val="43"/>
  </w:num>
  <w:num w:numId="16">
    <w:abstractNumId w:val="42"/>
  </w:num>
  <w:num w:numId="17">
    <w:abstractNumId w:val="24"/>
  </w:num>
  <w:num w:numId="18">
    <w:abstractNumId w:val="55"/>
  </w:num>
  <w:num w:numId="19">
    <w:abstractNumId w:val="32"/>
  </w:num>
  <w:num w:numId="20">
    <w:abstractNumId w:val="56"/>
  </w:num>
  <w:num w:numId="21">
    <w:abstractNumId w:val="29"/>
  </w:num>
  <w:num w:numId="22">
    <w:abstractNumId w:val="46"/>
  </w:num>
  <w:num w:numId="23">
    <w:abstractNumId w:val="54"/>
  </w:num>
  <w:num w:numId="24">
    <w:abstractNumId w:val="38"/>
  </w:num>
  <w:num w:numId="25">
    <w:abstractNumId w:val="37"/>
  </w:num>
  <w:num w:numId="26">
    <w:abstractNumId w:val="25"/>
  </w:num>
  <w:num w:numId="27">
    <w:abstractNumId w:val="53"/>
  </w:num>
  <w:num w:numId="28">
    <w:abstractNumId w:val="40"/>
  </w:num>
  <w:num w:numId="29">
    <w:abstractNumId w:val="22"/>
  </w:num>
  <w:num w:numId="30">
    <w:abstractNumId w:val="35"/>
  </w:num>
  <w:num w:numId="31">
    <w:abstractNumId w:val="26"/>
  </w:num>
  <w:num w:numId="32">
    <w:abstractNumId w:val="44"/>
  </w:num>
  <w:num w:numId="33">
    <w:abstractNumId w:val="50"/>
  </w:num>
  <w:num w:numId="34">
    <w:abstractNumId w:val="23"/>
  </w:num>
  <w:num w:numId="35">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2692C"/>
    <w:rsid w:val="000332A5"/>
    <w:rsid w:val="00036118"/>
    <w:rsid w:val="00040FD0"/>
    <w:rsid w:val="0004477D"/>
    <w:rsid w:val="00051E28"/>
    <w:rsid w:val="000530A0"/>
    <w:rsid w:val="00060478"/>
    <w:rsid w:val="000604A6"/>
    <w:rsid w:val="00060FDA"/>
    <w:rsid w:val="00061BDE"/>
    <w:rsid w:val="00062397"/>
    <w:rsid w:val="00064047"/>
    <w:rsid w:val="00075D9C"/>
    <w:rsid w:val="0008797C"/>
    <w:rsid w:val="00094971"/>
    <w:rsid w:val="00097073"/>
    <w:rsid w:val="00097511"/>
    <w:rsid w:val="000B41D4"/>
    <w:rsid w:val="000B4B7D"/>
    <w:rsid w:val="000B60F5"/>
    <w:rsid w:val="000B709C"/>
    <w:rsid w:val="000B7629"/>
    <w:rsid w:val="000C1556"/>
    <w:rsid w:val="000C36C4"/>
    <w:rsid w:val="000C7629"/>
    <w:rsid w:val="000D0B29"/>
    <w:rsid w:val="000D3CC0"/>
    <w:rsid w:val="000E1D16"/>
    <w:rsid w:val="000E1EE8"/>
    <w:rsid w:val="000E2EA7"/>
    <w:rsid w:val="000E458C"/>
    <w:rsid w:val="000E58F0"/>
    <w:rsid w:val="000E6129"/>
    <w:rsid w:val="000E6FF5"/>
    <w:rsid w:val="000F3B45"/>
    <w:rsid w:val="000F59E9"/>
    <w:rsid w:val="000F752C"/>
    <w:rsid w:val="000F7840"/>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15C9"/>
    <w:rsid w:val="0012222F"/>
    <w:rsid w:val="001234FB"/>
    <w:rsid w:val="00126940"/>
    <w:rsid w:val="001271E8"/>
    <w:rsid w:val="00131193"/>
    <w:rsid w:val="001320E6"/>
    <w:rsid w:val="00134354"/>
    <w:rsid w:val="00136F6C"/>
    <w:rsid w:val="00137ABD"/>
    <w:rsid w:val="00141AA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39C5"/>
    <w:rsid w:val="001E4E07"/>
    <w:rsid w:val="001F6240"/>
    <w:rsid w:val="001F71A9"/>
    <w:rsid w:val="001F7DFA"/>
    <w:rsid w:val="00201269"/>
    <w:rsid w:val="00201635"/>
    <w:rsid w:val="00203C5F"/>
    <w:rsid w:val="002040C1"/>
    <w:rsid w:val="002040CC"/>
    <w:rsid w:val="00206C7C"/>
    <w:rsid w:val="00206F17"/>
    <w:rsid w:val="002070E6"/>
    <w:rsid w:val="002125F4"/>
    <w:rsid w:val="002131D5"/>
    <w:rsid w:val="00213A9B"/>
    <w:rsid w:val="00215428"/>
    <w:rsid w:val="00216BE1"/>
    <w:rsid w:val="00217118"/>
    <w:rsid w:val="002227A7"/>
    <w:rsid w:val="00224F8F"/>
    <w:rsid w:val="002253B4"/>
    <w:rsid w:val="00227883"/>
    <w:rsid w:val="002374CE"/>
    <w:rsid w:val="00240464"/>
    <w:rsid w:val="00240CB1"/>
    <w:rsid w:val="00242D18"/>
    <w:rsid w:val="0024480F"/>
    <w:rsid w:val="00251190"/>
    <w:rsid w:val="00252F50"/>
    <w:rsid w:val="00264F05"/>
    <w:rsid w:val="00267EDD"/>
    <w:rsid w:val="00271E89"/>
    <w:rsid w:val="00274C41"/>
    <w:rsid w:val="00275147"/>
    <w:rsid w:val="00275421"/>
    <w:rsid w:val="00275556"/>
    <w:rsid w:val="00275C6D"/>
    <w:rsid w:val="00276EC2"/>
    <w:rsid w:val="002774D7"/>
    <w:rsid w:val="00292FEA"/>
    <w:rsid w:val="0029607C"/>
    <w:rsid w:val="002A42F7"/>
    <w:rsid w:val="002A5908"/>
    <w:rsid w:val="002B32F9"/>
    <w:rsid w:val="002D3397"/>
    <w:rsid w:val="002D33FC"/>
    <w:rsid w:val="002E2087"/>
    <w:rsid w:val="002E4704"/>
    <w:rsid w:val="002E6F06"/>
    <w:rsid w:val="002F28B2"/>
    <w:rsid w:val="002F34DE"/>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4AAE"/>
    <w:rsid w:val="003A6146"/>
    <w:rsid w:val="003A735C"/>
    <w:rsid w:val="003B363F"/>
    <w:rsid w:val="003B4C86"/>
    <w:rsid w:val="003B538B"/>
    <w:rsid w:val="003B6C61"/>
    <w:rsid w:val="003C42BD"/>
    <w:rsid w:val="003D118B"/>
    <w:rsid w:val="003D3BE2"/>
    <w:rsid w:val="003E46B6"/>
    <w:rsid w:val="003E6344"/>
    <w:rsid w:val="003E7C59"/>
    <w:rsid w:val="003F71D9"/>
    <w:rsid w:val="003F7F68"/>
    <w:rsid w:val="00403AD9"/>
    <w:rsid w:val="0040429B"/>
    <w:rsid w:val="00407997"/>
    <w:rsid w:val="004105FA"/>
    <w:rsid w:val="00410AD1"/>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6644"/>
    <w:rsid w:val="004E72BE"/>
    <w:rsid w:val="004E7B6A"/>
    <w:rsid w:val="004E7D3F"/>
    <w:rsid w:val="004F084F"/>
    <w:rsid w:val="004F26D9"/>
    <w:rsid w:val="004F2B78"/>
    <w:rsid w:val="004F7824"/>
    <w:rsid w:val="005055B4"/>
    <w:rsid w:val="00505752"/>
    <w:rsid w:val="00506155"/>
    <w:rsid w:val="00511329"/>
    <w:rsid w:val="00512570"/>
    <w:rsid w:val="00524341"/>
    <w:rsid w:val="00527C75"/>
    <w:rsid w:val="00530028"/>
    <w:rsid w:val="00535B2F"/>
    <w:rsid w:val="00544FF7"/>
    <w:rsid w:val="005474E5"/>
    <w:rsid w:val="00552C2A"/>
    <w:rsid w:val="0055663F"/>
    <w:rsid w:val="0056020B"/>
    <w:rsid w:val="00560ED9"/>
    <w:rsid w:val="005631B7"/>
    <w:rsid w:val="005750E1"/>
    <w:rsid w:val="005751D2"/>
    <w:rsid w:val="005753BD"/>
    <w:rsid w:val="005855F5"/>
    <w:rsid w:val="005900A0"/>
    <w:rsid w:val="00590353"/>
    <w:rsid w:val="00596D83"/>
    <w:rsid w:val="005A1173"/>
    <w:rsid w:val="005A5478"/>
    <w:rsid w:val="005A6C52"/>
    <w:rsid w:val="005B0400"/>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32C1"/>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707C"/>
    <w:rsid w:val="007D21AB"/>
    <w:rsid w:val="007D3388"/>
    <w:rsid w:val="007E1AC3"/>
    <w:rsid w:val="007E2EFB"/>
    <w:rsid w:val="007E447C"/>
    <w:rsid w:val="007E4EF4"/>
    <w:rsid w:val="007E5FA5"/>
    <w:rsid w:val="007E6CBC"/>
    <w:rsid w:val="007F260D"/>
    <w:rsid w:val="008019A5"/>
    <w:rsid w:val="00804624"/>
    <w:rsid w:val="00811730"/>
    <w:rsid w:val="008139DC"/>
    <w:rsid w:val="00824762"/>
    <w:rsid w:val="008303EE"/>
    <w:rsid w:val="00832967"/>
    <w:rsid w:val="0083482D"/>
    <w:rsid w:val="008348CA"/>
    <w:rsid w:val="00845402"/>
    <w:rsid w:val="00851DE3"/>
    <w:rsid w:val="00855976"/>
    <w:rsid w:val="00855CE5"/>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4382"/>
    <w:rsid w:val="008C643D"/>
    <w:rsid w:val="008D4A43"/>
    <w:rsid w:val="008D617C"/>
    <w:rsid w:val="008D6266"/>
    <w:rsid w:val="008D7DC7"/>
    <w:rsid w:val="008E0A6D"/>
    <w:rsid w:val="008E1718"/>
    <w:rsid w:val="008E1934"/>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92E9B"/>
    <w:rsid w:val="00994D44"/>
    <w:rsid w:val="00997C0B"/>
    <w:rsid w:val="009A2115"/>
    <w:rsid w:val="009A3F46"/>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23FB5"/>
    <w:rsid w:val="00A32F52"/>
    <w:rsid w:val="00A34B7A"/>
    <w:rsid w:val="00A35B2A"/>
    <w:rsid w:val="00A46974"/>
    <w:rsid w:val="00A56F54"/>
    <w:rsid w:val="00A61B5A"/>
    <w:rsid w:val="00A61E18"/>
    <w:rsid w:val="00A668E0"/>
    <w:rsid w:val="00A67DBF"/>
    <w:rsid w:val="00A71770"/>
    <w:rsid w:val="00A72009"/>
    <w:rsid w:val="00A74467"/>
    <w:rsid w:val="00A7753E"/>
    <w:rsid w:val="00A77E7F"/>
    <w:rsid w:val="00A804EE"/>
    <w:rsid w:val="00A80A50"/>
    <w:rsid w:val="00A829D3"/>
    <w:rsid w:val="00A835F2"/>
    <w:rsid w:val="00AA15C0"/>
    <w:rsid w:val="00AA37ED"/>
    <w:rsid w:val="00AA53EC"/>
    <w:rsid w:val="00AA6379"/>
    <w:rsid w:val="00AB4754"/>
    <w:rsid w:val="00AC1923"/>
    <w:rsid w:val="00AC313C"/>
    <w:rsid w:val="00AD06C7"/>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66D63"/>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50B43"/>
    <w:rsid w:val="00C5433C"/>
    <w:rsid w:val="00C54D9F"/>
    <w:rsid w:val="00C673A0"/>
    <w:rsid w:val="00C76077"/>
    <w:rsid w:val="00C76351"/>
    <w:rsid w:val="00C77177"/>
    <w:rsid w:val="00C80852"/>
    <w:rsid w:val="00C80CEA"/>
    <w:rsid w:val="00C81AF8"/>
    <w:rsid w:val="00C86126"/>
    <w:rsid w:val="00C942CA"/>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31C10"/>
    <w:rsid w:val="00D33252"/>
    <w:rsid w:val="00D3518B"/>
    <w:rsid w:val="00D36606"/>
    <w:rsid w:val="00D42B37"/>
    <w:rsid w:val="00D44E60"/>
    <w:rsid w:val="00D50E86"/>
    <w:rsid w:val="00D53F42"/>
    <w:rsid w:val="00D54CDA"/>
    <w:rsid w:val="00D5514E"/>
    <w:rsid w:val="00D61049"/>
    <w:rsid w:val="00D636A0"/>
    <w:rsid w:val="00D646C3"/>
    <w:rsid w:val="00D64D10"/>
    <w:rsid w:val="00D65923"/>
    <w:rsid w:val="00D67C3B"/>
    <w:rsid w:val="00D70A6F"/>
    <w:rsid w:val="00D73FD5"/>
    <w:rsid w:val="00D74E33"/>
    <w:rsid w:val="00D820AC"/>
    <w:rsid w:val="00D85FE8"/>
    <w:rsid w:val="00D90116"/>
    <w:rsid w:val="00D9112C"/>
    <w:rsid w:val="00D91B33"/>
    <w:rsid w:val="00D96658"/>
    <w:rsid w:val="00D96C80"/>
    <w:rsid w:val="00D974A7"/>
    <w:rsid w:val="00DA7ACB"/>
    <w:rsid w:val="00DB0FDE"/>
    <w:rsid w:val="00DB1609"/>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206AE"/>
    <w:rsid w:val="00E21ABA"/>
    <w:rsid w:val="00E2422A"/>
    <w:rsid w:val="00E25878"/>
    <w:rsid w:val="00E26484"/>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F78"/>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F025A9"/>
    <w:rsid w:val="00F05B00"/>
    <w:rsid w:val="00F12E93"/>
    <w:rsid w:val="00F14EC1"/>
    <w:rsid w:val="00F2154D"/>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866B4"/>
    <w:rsid w:val="00F92EEE"/>
    <w:rsid w:val="00F92F86"/>
    <w:rsid w:val="00F94A69"/>
    <w:rsid w:val="00FA251A"/>
    <w:rsid w:val="00FA5E26"/>
    <w:rsid w:val="00FB00AC"/>
    <w:rsid w:val="00FB0718"/>
    <w:rsid w:val="00FB1846"/>
    <w:rsid w:val="00FB4F24"/>
    <w:rsid w:val="00FC0508"/>
    <w:rsid w:val="00FC072F"/>
    <w:rsid w:val="00FC2D86"/>
    <w:rsid w:val="00FC3EC6"/>
    <w:rsid w:val="00FC4247"/>
    <w:rsid w:val="00FC5C63"/>
    <w:rsid w:val="00FD409A"/>
    <w:rsid w:val="00FD5F49"/>
    <w:rsid w:val="00FD62C8"/>
    <w:rsid w:val="00FE563A"/>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97770"/>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9A3F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8E0A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08502880">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45045276">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885096884">
      <w:bodyDiv w:val="1"/>
      <w:marLeft w:val="0"/>
      <w:marRight w:val="0"/>
      <w:marTop w:val="0"/>
      <w:marBottom w:val="0"/>
      <w:divBdr>
        <w:top w:val="none" w:sz="0" w:space="0" w:color="auto"/>
        <w:left w:val="none" w:sz="0" w:space="0" w:color="auto"/>
        <w:bottom w:val="none" w:sz="0" w:space="0" w:color="auto"/>
        <w:right w:val="none" w:sz="0" w:space="0" w:color="auto"/>
      </w:divBdr>
      <w:divsChild>
        <w:div w:id="536313020">
          <w:marLeft w:val="0"/>
          <w:marRight w:val="0"/>
          <w:marTop w:val="0"/>
          <w:marBottom w:val="0"/>
          <w:divBdr>
            <w:top w:val="none" w:sz="0" w:space="0" w:color="auto"/>
            <w:left w:val="none" w:sz="0" w:space="0" w:color="auto"/>
            <w:bottom w:val="none" w:sz="0" w:space="0" w:color="auto"/>
            <w:right w:val="none" w:sz="0" w:space="0" w:color="auto"/>
          </w:divBdr>
          <w:divsChild>
            <w:div w:id="1349600568">
              <w:marLeft w:val="0"/>
              <w:marRight w:val="0"/>
              <w:marTop w:val="0"/>
              <w:marBottom w:val="0"/>
              <w:divBdr>
                <w:top w:val="none" w:sz="0" w:space="0" w:color="auto"/>
                <w:left w:val="none" w:sz="0" w:space="0" w:color="auto"/>
                <w:bottom w:val="none" w:sz="0" w:space="0" w:color="auto"/>
                <w:right w:val="none" w:sz="0" w:space="0" w:color="auto"/>
              </w:divBdr>
            </w:div>
            <w:div w:id="553466677">
              <w:marLeft w:val="0"/>
              <w:marRight w:val="0"/>
              <w:marTop w:val="0"/>
              <w:marBottom w:val="0"/>
              <w:divBdr>
                <w:top w:val="none" w:sz="0" w:space="0" w:color="auto"/>
                <w:left w:val="none" w:sz="0" w:space="0" w:color="auto"/>
                <w:bottom w:val="none" w:sz="0" w:space="0" w:color="auto"/>
                <w:right w:val="none" w:sz="0" w:space="0" w:color="auto"/>
              </w:divBdr>
            </w:div>
            <w:div w:id="216548859">
              <w:marLeft w:val="0"/>
              <w:marRight w:val="0"/>
              <w:marTop w:val="0"/>
              <w:marBottom w:val="0"/>
              <w:divBdr>
                <w:top w:val="none" w:sz="0" w:space="0" w:color="auto"/>
                <w:left w:val="none" w:sz="0" w:space="0" w:color="auto"/>
                <w:bottom w:val="none" w:sz="0" w:space="0" w:color="auto"/>
                <w:right w:val="none" w:sz="0" w:space="0" w:color="auto"/>
              </w:divBdr>
            </w:div>
            <w:div w:id="1501390750">
              <w:marLeft w:val="0"/>
              <w:marRight w:val="0"/>
              <w:marTop w:val="0"/>
              <w:marBottom w:val="0"/>
              <w:divBdr>
                <w:top w:val="none" w:sz="0" w:space="0" w:color="auto"/>
                <w:left w:val="none" w:sz="0" w:space="0" w:color="auto"/>
                <w:bottom w:val="none" w:sz="0" w:space="0" w:color="auto"/>
                <w:right w:val="none" w:sz="0" w:space="0" w:color="auto"/>
              </w:divBdr>
            </w:div>
            <w:div w:id="1130128508">
              <w:marLeft w:val="0"/>
              <w:marRight w:val="0"/>
              <w:marTop w:val="0"/>
              <w:marBottom w:val="0"/>
              <w:divBdr>
                <w:top w:val="none" w:sz="0" w:space="0" w:color="auto"/>
                <w:left w:val="none" w:sz="0" w:space="0" w:color="auto"/>
                <w:bottom w:val="none" w:sz="0" w:space="0" w:color="auto"/>
                <w:right w:val="none" w:sz="0" w:space="0" w:color="auto"/>
              </w:divBdr>
            </w:div>
            <w:div w:id="13270686">
              <w:marLeft w:val="0"/>
              <w:marRight w:val="0"/>
              <w:marTop w:val="0"/>
              <w:marBottom w:val="0"/>
              <w:divBdr>
                <w:top w:val="none" w:sz="0" w:space="0" w:color="auto"/>
                <w:left w:val="none" w:sz="0" w:space="0" w:color="auto"/>
                <w:bottom w:val="none" w:sz="0" w:space="0" w:color="auto"/>
                <w:right w:val="none" w:sz="0" w:space="0" w:color="auto"/>
              </w:divBdr>
            </w:div>
            <w:div w:id="273250532">
              <w:marLeft w:val="0"/>
              <w:marRight w:val="0"/>
              <w:marTop w:val="0"/>
              <w:marBottom w:val="0"/>
              <w:divBdr>
                <w:top w:val="none" w:sz="0" w:space="0" w:color="auto"/>
                <w:left w:val="none" w:sz="0" w:space="0" w:color="auto"/>
                <w:bottom w:val="none" w:sz="0" w:space="0" w:color="auto"/>
                <w:right w:val="none" w:sz="0" w:space="0" w:color="auto"/>
              </w:divBdr>
            </w:div>
            <w:div w:id="2055037487">
              <w:marLeft w:val="0"/>
              <w:marRight w:val="0"/>
              <w:marTop w:val="0"/>
              <w:marBottom w:val="0"/>
              <w:divBdr>
                <w:top w:val="none" w:sz="0" w:space="0" w:color="auto"/>
                <w:left w:val="none" w:sz="0" w:space="0" w:color="auto"/>
                <w:bottom w:val="none" w:sz="0" w:space="0" w:color="auto"/>
                <w:right w:val="none" w:sz="0" w:space="0" w:color="auto"/>
              </w:divBdr>
            </w:div>
            <w:div w:id="1044789232">
              <w:marLeft w:val="0"/>
              <w:marRight w:val="0"/>
              <w:marTop w:val="0"/>
              <w:marBottom w:val="0"/>
              <w:divBdr>
                <w:top w:val="none" w:sz="0" w:space="0" w:color="auto"/>
                <w:left w:val="none" w:sz="0" w:space="0" w:color="auto"/>
                <w:bottom w:val="none" w:sz="0" w:space="0" w:color="auto"/>
                <w:right w:val="none" w:sz="0" w:space="0" w:color="auto"/>
              </w:divBdr>
            </w:div>
            <w:div w:id="279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16</cp:revision>
  <cp:lastPrinted>2019-11-03T18:36:00Z</cp:lastPrinted>
  <dcterms:created xsi:type="dcterms:W3CDTF">2019-08-29T06:34:00Z</dcterms:created>
  <dcterms:modified xsi:type="dcterms:W3CDTF">2019-11-03T18:36:00Z</dcterms:modified>
</cp:coreProperties>
</file>